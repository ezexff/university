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C9F" w:rsidRPr="00F40818" w:rsidRDefault="00063C9F" w:rsidP="00F40818">
      <w:pPr>
        <w:pStyle w:val="Heading1"/>
        <w:jc w:val="right"/>
        <w:rPr>
          <w:b w:val="0"/>
          <w:i/>
        </w:rPr>
      </w:pPr>
      <w:bookmarkStart w:id="0" w:name="_Toc508531952"/>
      <w:bookmarkStart w:id="1" w:name="_Toc508531953"/>
      <w:r w:rsidRPr="00F40818">
        <w:rPr>
          <w:b w:val="0"/>
          <w:i/>
        </w:rPr>
        <w:t>ПРИЛОЖЕНИЕ 1</w:t>
      </w:r>
      <w:bookmarkEnd w:id="0"/>
      <w:bookmarkEnd w:id="1"/>
    </w:p>
    <w:p w:rsidR="00063C9F" w:rsidRPr="00FC5AA5" w:rsidRDefault="00063C9F" w:rsidP="00A43E95">
      <w:pPr>
        <w:widowControl w:val="0"/>
        <w:spacing w:before="7" w:line="240" w:lineRule="auto"/>
        <w:rPr>
          <w:b/>
          <w:sz w:val="27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МИНОБРНАУКИ РОССИИ</w:t>
      </w:r>
    </w:p>
    <w:p w:rsidR="00063C9F" w:rsidRPr="00FC5AA5" w:rsidRDefault="00063C9F" w:rsidP="00A43E95">
      <w:pPr>
        <w:widowControl w:val="0"/>
        <w:spacing w:before="1" w:line="240" w:lineRule="auto"/>
        <w:ind w:left="632" w:right="633"/>
        <w:jc w:val="center"/>
        <w:rPr>
          <w:sz w:val="28"/>
        </w:rPr>
      </w:pPr>
      <w:r w:rsidRPr="00FC5AA5">
        <w:rPr>
          <w:sz w:val="28"/>
        </w:rPr>
        <w:t>Федеральное государственное бюджетное обр</w:t>
      </w:r>
      <w:r>
        <w:rPr>
          <w:sz w:val="28"/>
        </w:rPr>
        <w:t xml:space="preserve">азовательное учреждение высшего </w:t>
      </w:r>
      <w:r w:rsidRPr="00FC5AA5">
        <w:rPr>
          <w:sz w:val="28"/>
        </w:rPr>
        <w:t>образования</w:t>
      </w:r>
    </w:p>
    <w:p w:rsidR="00063C9F" w:rsidRPr="00FC5AA5" w:rsidRDefault="00063C9F" w:rsidP="00A43E95">
      <w:pPr>
        <w:widowControl w:val="0"/>
        <w:spacing w:line="322" w:lineRule="exact"/>
        <w:ind w:left="631" w:right="633"/>
        <w:jc w:val="center"/>
        <w:rPr>
          <w:sz w:val="28"/>
        </w:rPr>
      </w:pPr>
      <w:r w:rsidRPr="00FC5AA5">
        <w:rPr>
          <w:sz w:val="28"/>
        </w:rPr>
        <w:t>«ЧЕРЕПОВЕЦКИЙ ГОСУДАРСТВЕННЫЙ УНИВЕРСИТЕТ»</w:t>
      </w:r>
    </w:p>
    <w:p w:rsidR="00063C9F" w:rsidRPr="004C7E27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C7E27" w:rsidRDefault="00063C9F" w:rsidP="00A43E95">
      <w:pPr>
        <w:widowControl w:val="0"/>
        <w:spacing w:line="240" w:lineRule="auto"/>
        <w:jc w:val="center"/>
        <w:rPr>
          <w:sz w:val="28"/>
          <w:szCs w:val="28"/>
        </w:rPr>
      </w:pPr>
      <w:r w:rsidRPr="004C7E27">
        <w:rPr>
          <w:sz w:val="28"/>
          <w:szCs w:val="28"/>
        </w:rPr>
        <w:t>Институт информационных технологий</w:t>
      </w:r>
    </w:p>
    <w:p w:rsidR="00063C9F" w:rsidRPr="004C7E27" w:rsidRDefault="004C0CF7" w:rsidP="00A43E95">
      <w:pPr>
        <w:widowControl w:val="0"/>
        <w:spacing w:before="10" w:line="240" w:lineRule="auto"/>
        <w:rPr>
          <w:sz w:val="12"/>
          <w:szCs w:val="32"/>
        </w:rPr>
      </w:pPr>
      <w:r w:rsidRPr="004C0CF7">
        <w:rPr>
          <w:noProof/>
          <w:lang w:eastAsia="ru-RU"/>
        </w:rPr>
        <w:pict>
          <v:line id="_x0000_s1026" style="position:absolute;z-index:251660288;visibility:visible;mso-wrap-distance-left:0;mso-wrap-distance-top:-6e-5mm;mso-wrap-distance-right:0;mso-wrap-distance-bottom:-6e-5mm;mso-position-horizontal:center;mso-position-horizontal-relative:margin" from="0,8.3pt" to="48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" strokeweight=".48pt">
            <w10:wrap type="topAndBottom" anchorx="margin"/>
          </v:line>
        </w:pict>
      </w:r>
    </w:p>
    <w:p w:rsidR="00063C9F" w:rsidRPr="004C7E27" w:rsidRDefault="00063C9F" w:rsidP="00A43E95">
      <w:pPr>
        <w:widowControl w:val="0"/>
        <w:spacing w:line="240" w:lineRule="auto"/>
        <w:ind w:left="631" w:right="633"/>
        <w:jc w:val="center"/>
        <w:rPr>
          <w:sz w:val="16"/>
          <w:szCs w:val="16"/>
        </w:rPr>
      </w:pPr>
      <w:r w:rsidRPr="004C7E27">
        <w:rPr>
          <w:sz w:val="16"/>
          <w:szCs w:val="16"/>
        </w:rPr>
        <w:t>наименование института (факультета)</w:t>
      </w:r>
    </w:p>
    <w:p w:rsidR="00063C9F" w:rsidRPr="004C7E27" w:rsidRDefault="004C0CF7" w:rsidP="00A43E95">
      <w:pPr>
        <w:widowControl w:val="0"/>
        <w:spacing w:before="1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line id="Прямая соединительная линия 5" o:spid="_x0000_s1033" style="position:absolute;left:0;text-align:left;z-index:251655168;visibility:visible;mso-wrap-distance-left:0;mso-wrap-distance-top:-6e-5mm;mso-wrap-distance-right:0;mso-wrap-distance-bottom:-6e-5mm;mso-position-horizontal-relative:margin" from=".05pt,6.55pt" to="48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" strokeweight=".48pt">
            <w10:wrap type="topAndBottom" anchorx="margin"/>
          </v:line>
        </w:pict>
      </w:r>
      <w:r w:rsidR="00063C9F" w:rsidRPr="004C7E27">
        <w:rPr>
          <w:sz w:val="28"/>
          <w:szCs w:val="28"/>
        </w:rPr>
        <w:t>Математического и Программного обеспечения ЭВМ</w:t>
      </w:r>
    </w:p>
    <w:p w:rsidR="00063C9F" w:rsidRPr="00CA6ED1" w:rsidRDefault="004C0CF7" w:rsidP="00A43E95">
      <w:pPr>
        <w:widowControl w:val="0"/>
        <w:spacing w:after="3" w:line="245" w:lineRule="exact"/>
        <w:ind w:right="633"/>
        <w:jc w:val="center"/>
        <w:rPr>
          <w:sz w:val="16"/>
          <w:szCs w:val="16"/>
        </w:rPr>
      </w:pPr>
      <w:r w:rsidRPr="004C0CF7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2" type="#_x0000_t202" style="position:absolute;left:0;text-align:left;margin-left:0;margin-top:8.65pt;width:281.75pt;height:23.3pt;z-index:25165824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iItQ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" filled="f" stroked="f">
            <v:textbox style="mso-fit-shape-to-text:t">
              <w:txbxContent>
                <w:p w:rsidR="00063C9F" w:rsidRPr="00C12978" w:rsidRDefault="00C12978" w:rsidP="00C12978">
                  <w:pPr>
                    <w:jc w:val="center"/>
                    <w:rPr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Проектирование баз данных</w:t>
                  </w:r>
                </w:p>
              </w:txbxContent>
            </v:textbox>
            <w10:wrap anchorx="margin"/>
          </v:shape>
        </w:pict>
      </w:r>
      <w:r w:rsidRPr="004C0CF7">
        <w:rPr>
          <w:noProof/>
          <w:lang w:eastAsia="ru-RU"/>
        </w:rPr>
        <w:pict>
          <v:group id="_x0000_s1031" style="position:absolute;left:0;text-align:left;margin-left:0;margin-top:1.3pt;width:482.45pt;height:.5pt;z-index:-251657216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4jfgIAAE0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">
            <v:line id="Line 3" o:spid="_x0000_s1027" style="position:absolute;visibility:visible" from="5,5" to="964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<w10:wrap anchorx="margin"/>
          </v:group>
        </w:pict>
      </w:r>
      <w:r w:rsidR="00063C9F">
        <w:t xml:space="preserve">         </w:t>
      </w:r>
      <w:r w:rsidR="00063C9F" w:rsidRPr="00CA6ED1">
        <w:rPr>
          <w:sz w:val="16"/>
          <w:szCs w:val="16"/>
        </w:rPr>
        <w:t>наименование кафедры</w:t>
      </w:r>
    </w:p>
    <w:p w:rsidR="00063C9F" w:rsidRPr="00FC5AA5" w:rsidRDefault="004C0CF7" w:rsidP="00A43E95">
      <w:pPr>
        <w:widowControl w:val="0"/>
        <w:spacing w:line="20" w:lineRule="exact"/>
        <w:rPr>
          <w:sz w:val="2"/>
          <w:szCs w:val="32"/>
        </w:rPr>
      </w:pPr>
      <w:r w:rsidRPr="004C0CF7">
        <w:rPr>
          <w:noProof/>
          <w:lang w:eastAsia="ru-RU"/>
        </w:rPr>
        <w:pict>
          <v:group id="Группа 11" o:spid="_x0000_s1029" style="position:absolute;margin-left:0;margin-top:-.15pt;width:482.45pt;height:.5pt;z-index:-251659264;mso-position-horizontal:center;mso-position-horizontal-relative:margin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">
            <v:line id="Line 3" o:spid="_x0000_s1030" style="position:absolute;visibility:visible" from="5,5" to="964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<w10:wrap anchorx="margin"/>
          </v:group>
        </w:pict>
      </w:r>
    </w:p>
    <w:p w:rsidR="00063C9F" w:rsidRDefault="00063C9F" w:rsidP="00A43E95">
      <w:pPr>
        <w:widowControl w:val="0"/>
        <w:spacing w:line="244" w:lineRule="exact"/>
        <w:ind w:left="1761"/>
      </w:pPr>
    </w:p>
    <w:p w:rsidR="00063C9F" w:rsidRPr="00F964B0" w:rsidRDefault="004C0CF7" w:rsidP="00F964B0">
      <w:pPr>
        <w:widowControl w:val="0"/>
        <w:spacing w:line="244" w:lineRule="exact"/>
        <w:jc w:val="center"/>
        <w:rPr>
          <w:sz w:val="16"/>
          <w:szCs w:val="16"/>
        </w:rPr>
      </w:pPr>
      <w:r w:rsidRPr="004C0CF7">
        <w:rPr>
          <w:noProof/>
          <w:lang w:eastAsia="ru-RU"/>
        </w:rPr>
        <w:pict>
          <v:line id="Прямая соединительная линия 2" o:spid="_x0000_s1028" style="position:absolute;left:0;text-align:left;z-index:251656192;visibility:visible;mso-wrap-distance-left:0;mso-wrap-distance-top:-6e-5mm;mso-wrap-distance-right:0;mso-wrap-distance-bottom:-6e-5mm;mso-position-horizontal:center;mso-position-horizontal-relative:margin" from="0,2.05pt" to="48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" strokeweight=".16936mm">
            <w10:wrap type="topAndBottom" anchorx="margin"/>
          </v:line>
        </w:pict>
      </w:r>
      <w:r w:rsidR="00063C9F" w:rsidRPr="00F964B0">
        <w:rPr>
          <w:sz w:val="16"/>
          <w:szCs w:val="16"/>
        </w:rPr>
        <w:t>наименование дисциплины в соответствии с учебным планом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УТВЕРЖДАЮ</w:t>
      </w:r>
    </w:p>
    <w:p w:rsidR="004C7E27" w:rsidRPr="00E978C9" w:rsidRDefault="004C7E27" w:rsidP="004C7E27">
      <w:pPr>
        <w:tabs>
          <w:tab w:val="left" w:pos="3286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Зав. кафедрой МПО ЭВМ</w:t>
      </w:r>
    </w:p>
    <w:p w:rsidR="004C7E27" w:rsidRPr="00E978C9" w:rsidRDefault="004C7E27" w:rsidP="004C7E27">
      <w:pPr>
        <w:tabs>
          <w:tab w:val="left" w:pos="3498"/>
        </w:tabs>
        <w:ind w:left="4500" w:right="360"/>
        <w:jc w:val="center"/>
        <w:rPr>
          <w:sz w:val="28"/>
          <w:szCs w:val="28"/>
        </w:rPr>
      </w:pPr>
      <w:r w:rsidRPr="00E978C9">
        <w:rPr>
          <w:sz w:val="28"/>
          <w:szCs w:val="28"/>
        </w:rPr>
        <w:t>д.т.н., профессор</w:t>
      </w:r>
      <w:r w:rsidRPr="00E978C9">
        <w:rPr>
          <w:sz w:val="28"/>
          <w:szCs w:val="28"/>
          <w:u w:val="single"/>
        </w:rPr>
        <w:tab/>
      </w:r>
      <w:r w:rsidRPr="00E978C9">
        <w:rPr>
          <w:sz w:val="28"/>
          <w:szCs w:val="28"/>
        </w:rPr>
        <w:t>Ершов Е.В.</w:t>
      </w:r>
    </w:p>
    <w:p w:rsidR="004C7E27" w:rsidRPr="00E978C9" w:rsidRDefault="004C7E27" w:rsidP="004C7E27">
      <w:pPr>
        <w:pStyle w:val="3"/>
        <w:spacing w:line="240" w:lineRule="auto"/>
        <w:ind w:left="4500" w:right="360" w:firstLine="0"/>
        <w:jc w:val="center"/>
        <w:rPr>
          <w:szCs w:val="28"/>
        </w:rPr>
      </w:pPr>
      <w:r w:rsidRPr="00E978C9">
        <w:rPr>
          <w:szCs w:val="28"/>
        </w:rPr>
        <w:t>«</w:t>
      </w:r>
      <w:r w:rsidRPr="00E978C9">
        <w:rPr>
          <w:szCs w:val="28"/>
          <w:u w:val="single"/>
        </w:rPr>
        <w:t xml:space="preserve"> </w:t>
      </w:r>
      <w:r w:rsidRPr="00E978C9">
        <w:rPr>
          <w:szCs w:val="28"/>
          <w:u w:val="single"/>
        </w:rPr>
        <w:tab/>
      </w:r>
      <w:r w:rsidRPr="00E978C9">
        <w:rPr>
          <w:szCs w:val="28"/>
        </w:rPr>
        <w:t>»</w:t>
      </w:r>
      <w:r w:rsidRPr="00E978C9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</w:t>
      </w:r>
      <w:r w:rsidRPr="00E978C9">
        <w:rPr>
          <w:szCs w:val="28"/>
        </w:rPr>
        <w:t>2018 г.</w:t>
      </w:r>
    </w:p>
    <w:p w:rsidR="00063C9F" w:rsidRPr="00FC5AA5" w:rsidRDefault="00063C9F" w:rsidP="004C7E27">
      <w:pPr>
        <w:widowControl w:val="0"/>
        <w:tabs>
          <w:tab w:val="left" w:pos="560"/>
          <w:tab w:val="left" w:pos="2591"/>
          <w:tab w:val="left" w:pos="3221"/>
        </w:tabs>
        <w:spacing w:line="240" w:lineRule="auto"/>
        <w:ind w:right="1274"/>
        <w:jc w:val="right"/>
        <w:rPr>
          <w:sz w:val="28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8"/>
          <w:szCs w:val="32"/>
        </w:rPr>
      </w:pPr>
    </w:p>
    <w:p w:rsidR="00C12978" w:rsidRPr="00476918" w:rsidRDefault="00C12978" w:rsidP="00A43E95">
      <w:pPr>
        <w:widowControl w:val="0"/>
        <w:spacing w:line="240" w:lineRule="auto"/>
        <w:ind w:left="635" w:right="632"/>
        <w:jc w:val="center"/>
        <w:rPr>
          <w:sz w:val="28"/>
          <w:szCs w:val="28"/>
        </w:rPr>
      </w:pPr>
      <w:r w:rsidRPr="00C12978">
        <w:rPr>
          <w:sz w:val="28"/>
          <w:szCs w:val="28"/>
        </w:rPr>
        <w:t>Проектирование автоматизированной информационной системы "Контроль содержания городских территорий"</w:t>
      </w:r>
    </w:p>
    <w:p w:rsidR="00063C9F" w:rsidRPr="00FC5AA5" w:rsidRDefault="00063C9F" w:rsidP="00A43E95">
      <w:pPr>
        <w:widowControl w:val="0"/>
        <w:spacing w:line="240" w:lineRule="auto"/>
        <w:ind w:left="635" w:right="632"/>
        <w:jc w:val="center"/>
        <w:rPr>
          <w:sz w:val="28"/>
        </w:rPr>
      </w:pPr>
      <w:r w:rsidRPr="00FC5AA5">
        <w:rPr>
          <w:sz w:val="28"/>
        </w:rPr>
        <w:t>Техническое задание на курсов</w:t>
      </w:r>
      <w:r w:rsidR="000762BD">
        <w:rPr>
          <w:sz w:val="28"/>
        </w:rPr>
        <w:t>ой проект</w:t>
      </w:r>
    </w:p>
    <w:p w:rsidR="00063C9F" w:rsidRPr="00FC5AA5" w:rsidRDefault="00063C9F" w:rsidP="00A43E95">
      <w:pPr>
        <w:widowControl w:val="0"/>
        <w:tabs>
          <w:tab w:val="left" w:pos="1238"/>
        </w:tabs>
        <w:spacing w:before="1" w:line="240" w:lineRule="auto"/>
        <w:ind w:right="1"/>
        <w:jc w:val="center"/>
        <w:rPr>
          <w:sz w:val="28"/>
        </w:rPr>
      </w:pPr>
      <w:r w:rsidRPr="00FC5AA5">
        <w:rPr>
          <w:spacing w:val="-10"/>
          <w:sz w:val="28"/>
        </w:rPr>
        <w:t>Листов</w:t>
      </w:r>
      <w:r w:rsidRPr="00FC5AA5">
        <w:rPr>
          <w:spacing w:val="-23"/>
          <w:sz w:val="28"/>
        </w:rPr>
        <w:t xml:space="preserve"> </w:t>
      </w: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0606CA">
        <w:rPr>
          <w:w w:val="99"/>
          <w:sz w:val="28"/>
          <w:u w:val="single"/>
          <w:lang w:val="en-US"/>
        </w:rPr>
        <w:t>6</w:t>
      </w:r>
      <w:r w:rsidRPr="00FC5AA5">
        <w:rPr>
          <w:sz w:val="28"/>
          <w:u w:val="single"/>
        </w:rPr>
        <w:tab/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>Руководитель: доцент Селяничев О.Л.</w:t>
      </w:r>
    </w:p>
    <w:p w:rsidR="00063C9F" w:rsidRPr="004F3817" w:rsidRDefault="00063C9F" w:rsidP="001D1A81">
      <w:pPr>
        <w:widowControl w:val="0"/>
        <w:spacing w:line="240" w:lineRule="auto"/>
        <w:ind w:left="4253"/>
        <w:rPr>
          <w:sz w:val="28"/>
        </w:rPr>
      </w:pPr>
      <w:r w:rsidRPr="004F3817">
        <w:rPr>
          <w:sz w:val="28"/>
        </w:rPr>
        <w:t>Исполнитель: студент гр. 1И</w:t>
      </w:r>
      <w:r>
        <w:rPr>
          <w:sz w:val="28"/>
        </w:rPr>
        <w:t>ВТпб-01</w:t>
      </w:r>
      <w:r w:rsidR="00C12978">
        <w:rPr>
          <w:sz w:val="28"/>
        </w:rPr>
        <w:t>-</w:t>
      </w:r>
      <w:r w:rsidR="00C12978" w:rsidRPr="00476918">
        <w:rPr>
          <w:sz w:val="28"/>
        </w:rPr>
        <w:t>4</w:t>
      </w:r>
      <w:r w:rsidRPr="004F3817">
        <w:rPr>
          <w:sz w:val="28"/>
        </w:rPr>
        <w:t>1оп</w:t>
      </w:r>
    </w:p>
    <w:p w:rsidR="00063C9F" w:rsidRPr="00FC5AA5" w:rsidRDefault="00063C9F" w:rsidP="001D1A81">
      <w:pPr>
        <w:widowControl w:val="0"/>
        <w:spacing w:line="240" w:lineRule="auto"/>
        <w:ind w:left="4253"/>
        <w:rPr>
          <w:sz w:val="20"/>
          <w:szCs w:val="32"/>
        </w:rPr>
      </w:pPr>
      <w:r>
        <w:rPr>
          <w:sz w:val="28"/>
        </w:rPr>
        <w:t xml:space="preserve">                          Климов А.Г.</w:t>
      </w: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Pr="00FC5AA5" w:rsidRDefault="00063C9F" w:rsidP="00A43E95">
      <w:pPr>
        <w:widowControl w:val="0"/>
        <w:spacing w:line="240" w:lineRule="auto"/>
        <w:rPr>
          <w:sz w:val="20"/>
          <w:szCs w:val="32"/>
        </w:rPr>
      </w:pPr>
    </w:p>
    <w:p w:rsidR="00063C9F" w:rsidRDefault="00063C9F" w:rsidP="00A43E95">
      <w:pPr>
        <w:widowControl w:val="0"/>
        <w:tabs>
          <w:tab w:val="left" w:pos="700"/>
        </w:tabs>
        <w:spacing w:before="183" w:line="240" w:lineRule="auto"/>
        <w:ind w:right="1"/>
        <w:jc w:val="center"/>
        <w:rPr>
          <w:sz w:val="28"/>
        </w:rPr>
      </w:pPr>
      <w:r w:rsidRPr="00FC5AA5">
        <w:rPr>
          <w:w w:val="99"/>
          <w:sz w:val="28"/>
          <w:u w:val="single"/>
        </w:rPr>
        <w:t xml:space="preserve"> </w:t>
      </w:r>
      <w:r>
        <w:rPr>
          <w:w w:val="99"/>
          <w:sz w:val="28"/>
          <w:u w:val="single"/>
        </w:rPr>
        <w:t>2018</w:t>
      </w:r>
      <w:r w:rsidRPr="00FC5AA5">
        <w:rPr>
          <w:sz w:val="28"/>
          <w:u w:val="single"/>
        </w:rPr>
        <w:tab/>
      </w:r>
      <w:r w:rsidRPr="00FC5AA5">
        <w:rPr>
          <w:spacing w:val="-1"/>
          <w:sz w:val="28"/>
        </w:rPr>
        <w:t xml:space="preserve"> </w:t>
      </w:r>
      <w:r w:rsidRPr="00FC5AA5">
        <w:rPr>
          <w:sz w:val="28"/>
        </w:rPr>
        <w:t>год</w:t>
      </w:r>
    </w:p>
    <w:p w:rsidR="00DF7C34" w:rsidRDefault="00DF7C34" w:rsidP="0075774E">
      <w:pPr>
        <w:widowControl w:val="0"/>
        <w:spacing w:line="240" w:lineRule="auto"/>
        <w:rPr>
          <w:sz w:val="28"/>
        </w:rPr>
        <w:sectPr w:rsidR="00DF7C34" w:rsidSect="00672E36">
          <w:headerReference w:type="default" r:id="rId8"/>
          <w:footerReference w:type="default" r:id="rId9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F7C34" w:rsidRPr="008E5288" w:rsidRDefault="00063C9F" w:rsidP="0075774E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</w:rPr>
        <w:lastRenderedPageBreak/>
        <w:br w:type="page"/>
      </w:r>
      <w:r w:rsidRPr="008E5288">
        <w:rPr>
          <w:b/>
          <w:sz w:val="28"/>
          <w:szCs w:val="28"/>
        </w:rPr>
        <w:lastRenderedPageBreak/>
        <w:t>Введение</w:t>
      </w:r>
    </w:p>
    <w:p w:rsidR="0076434B" w:rsidRDefault="0076434B" w:rsidP="0076434B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городе Череповец организован контроль содержания и благоустройства городских территорий, которым занимаются специализированные подразделения мэрии. Сотрудники осуществляют обходы по городским объектам в соответствии со сформированными заранее планами, выявляя различные нарушения.</w:t>
      </w:r>
    </w:p>
    <w:p w:rsidR="0076434B" w:rsidRDefault="0076434B" w:rsidP="0076434B">
      <w:pPr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</w:rPr>
        <w:t>Для оптимизации данного процесса следует разработать ИС</w:t>
      </w:r>
      <w:r>
        <w:rPr>
          <w:sz w:val="28"/>
          <w:szCs w:val="28"/>
        </w:rPr>
        <w:t>, которая позволит осуществлять контроль содержания городских территорий.</w:t>
      </w:r>
    </w:p>
    <w:p w:rsidR="00063C9F" w:rsidRPr="001D45D9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1. </w:t>
      </w:r>
      <w:r w:rsidRPr="00FC5AA5">
        <w:rPr>
          <w:b/>
          <w:sz w:val="28"/>
          <w:szCs w:val="28"/>
        </w:rPr>
        <w:t>Основания для разработки</w:t>
      </w:r>
    </w:p>
    <w:p w:rsidR="00063C9F" w:rsidRPr="000914A0" w:rsidRDefault="00063C9F" w:rsidP="0075774E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Основанием для разработки является задание на курсов</w:t>
      </w:r>
      <w:r w:rsidR="0076434B">
        <w:rPr>
          <w:sz w:val="28"/>
          <w:szCs w:val="28"/>
        </w:rPr>
        <w:t xml:space="preserve">ой проект </w:t>
      </w:r>
      <w:r w:rsidRPr="00BC2571">
        <w:rPr>
          <w:sz w:val="28"/>
          <w:szCs w:val="28"/>
        </w:rPr>
        <w:t>по дисциплине "</w:t>
      </w:r>
      <w:r w:rsidR="000914A0" w:rsidRPr="000914A0">
        <w:rPr>
          <w:sz w:val="28"/>
          <w:szCs w:val="28"/>
        </w:rPr>
        <w:t>Проектирование баз данных</w:t>
      </w:r>
      <w:r w:rsidRPr="00BC2571">
        <w:rPr>
          <w:sz w:val="28"/>
          <w:szCs w:val="28"/>
        </w:rPr>
        <w:t>"</w:t>
      </w:r>
      <w:r>
        <w:rPr>
          <w:sz w:val="28"/>
          <w:szCs w:val="28"/>
        </w:rPr>
        <w:t>, выданное на кафедре МПО ЭВМ ИИТ ЧГУ</w:t>
      </w:r>
      <w:r w:rsidR="009D0636">
        <w:rPr>
          <w:sz w:val="28"/>
          <w:szCs w:val="28"/>
        </w:rPr>
        <w:t xml:space="preserve">, а также задача, поставленная </w:t>
      </w:r>
      <w:r w:rsidR="000914A0">
        <w:rPr>
          <w:sz w:val="28"/>
          <w:szCs w:val="28"/>
        </w:rPr>
        <w:t>предприятием</w:t>
      </w:r>
      <w:r w:rsidR="009D0636">
        <w:rPr>
          <w:sz w:val="28"/>
          <w:szCs w:val="28"/>
        </w:rPr>
        <w:t xml:space="preserve"> </w:t>
      </w:r>
      <w:r w:rsidR="000914A0" w:rsidRPr="000914A0">
        <w:rPr>
          <w:sz w:val="28"/>
          <w:szCs w:val="28"/>
        </w:rPr>
        <w:t>МБУ “</w:t>
      </w:r>
      <w:proofErr w:type="spellStart"/>
      <w:r w:rsidR="000914A0" w:rsidRPr="000914A0">
        <w:rPr>
          <w:sz w:val="28"/>
          <w:szCs w:val="28"/>
        </w:rPr>
        <w:t>ЦМИРиТ</w:t>
      </w:r>
      <w:proofErr w:type="spellEnd"/>
      <w:r w:rsidR="000914A0" w:rsidRPr="000914A0">
        <w:rPr>
          <w:sz w:val="28"/>
          <w:szCs w:val="28"/>
        </w:rPr>
        <w:t>”.</w:t>
      </w:r>
    </w:p>
    <w:p w:rsidR="00063C9F" w:rsidRDefault="00063C9F" w:rsidP="00823F42">
      <w:pPr>
        <w:spacing w:line="240" w:lineRule="auto"/>
        <w:ind w:firstLine="360"/>
        <w:jc w:val="both"/>
        <w:rPr>
          <w:sz w:val="28"/>
          <w:szCs w:val="28"/>
        </w:rPr>
      </w:pPr>
      <w:r w:rsidRPr="00BC2571">
        <w:rPr>
          <w:sz w:val="28"/>
          <w:szCs w:val="28"/>
        </w:rPr>
        <w:t>Наименование темы разработки:</w:t>
      </w:r>
      <w:r>
        <w:rPr>
          <w:sz w:val="28"/>
          <w:szCs w:val="28"/>
        </w:rPr>
        <w:t xml:space="preserve"> </w:t>
      </w:r>
      <w:r w:rsidR="00486459" w:rsidRPr="00486459">
        <w:rPr>
          <w:sz w:val="28"/>
          <w:szCs w:val="28"/>
        </w:rPr>
        <w:t>Проектирование автоматизированной информационной системы "Контроль содержания городских территорий"</w:t>
      </w:r>
    </w:p>
    <w:p w:rsidR="00063C9F" w:rsidRPr="00C5073D" w:rsidRDefault="00063C9F" w:rsidP="0075774E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Pr="00FC5AA5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2. </w:t>
      </w:r>
      <w:r w:rsidRPr="00FC5AA5">
        <w:rPr>
          <w:b/>
          <w:sz w:val="28"/>
          <w:szCs w:val="28"/>
        </w:rPr>
        <w:t>Назначение разработки</w:t>
      </w:r>
    </w:p>
    <w:p w:rsidR="00063C9F" w:rsidRPr="00DA7645" w:rsidRDefault="00486459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</w:t>
      </w:r>
      <w:r w:rsidR="00063C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автоматизированная</w:t>
      </w:r>
      <w:r w:rsidRPr="008D1DB7">
        <w:rPr>
          <w:sz w:val="28"/>
          <w:szCs w:val="28"/>
        </w:rPr>
        <w:t xml:space="preserve"> информационн</w:t>
      </w:r>
      <w:r>
        <w:rPr>
          <w:sz w:val="28"/>
          <w:szCs w:val="28"/>
        </w:rPr>
        <w:t>ая</w:t>
      </w:r>
      <w:r w:rsidRPr="008D1DB7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а </w:t>
      </w:r>
      <w:r w:rsidR="00063C9F">
        <w:rPr>
          <w:sz w:val="28"/>
          <w:szCs w:val="28"/>
        </w:rPr>
        <w:t>для</w:t>
      </w:r>
      <w:r w:rsidR="00063C9F" w:rsidRPr="00585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предприятия </w:t>
      </w:r>
      <w:r w:rsidRPr="000914A0">
        <w:rPr>
          <w:sz w:val="28"/>
          <w:szCs w:val="28"/>
        </w:rPr>
        <w:t>МБУ “</w:t>
      </w:r>
      <w:proofErr w:type="spellStart"/>
      <w:r w:rsidRPr="000914A0">
        <w:rPr>
          <w:sz w:val="28"/>
          <w:szCs w:val="28"/>
        </w:rPr>
        <w:t>ЦМИРиТ</w:t>
      </w:r>
      <w:proofErr w:type="spellEnd"/>
      <w:r>
        <w:rPr>
          <w:sz w:val="28"/>
          <w:szCs w:val="28"/>
        </w:rPr>
        <w:t xml:space="preserve">” </w:t>
      </w:r>
      <w:r w:rsidR="00063C9F">
        <w:rPr>
          <w:sz w:val="28"/>
          <w:szCs w:val="28"/>
        </w:rPr>
        <w:t xml:space="preserve">поможет </w:t>
      </w:r>
      <w:r w:rsidRPr="00DD4CD5">
        <w:rPr>
          <w:sz w:val="28"/>
          <w:szCs w:val="28"/>
        </w:rPr>
        <w:t>сократить время выполнения обхода</w:t>
      </w:r>
      <w:r w:rsidR="00063C9F" w:rsidRPr="00DD4CD5">
        <w:rPr>
          <w:sz w:val="28"/>
          <w:szCs w:val="28"/>
        </w:rPr>
        <w:t>.</w:t>
      </w:r>
    </w:p>
    <w:p w:rsidR="00063C9F" w:rsidRPr="00FC5AA5" w:rsidRDefault="00063C9F" w:rsidP="0075774E">
      <w:pPr>
        <w:widowControl w:val="0"/>
        <w:spacing w:line="240" w:lineRule="auto"/>
        <w:rPr>
          <w:b/>
          <w:sz w:val="28"/>
          <w:szCs w:val="28"/>
        </w:rPr>
      </w:pPr>
    </w:p>
    <w:p w:rsidR="00063C9F" w:rsidRPr="005D1D40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3. </w:t>
      </w:r>
      <w:r w:rsidRPr="005D1D40">
        <w:rPr>
          <w:b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разработке</w:t>
      </w:r>
    </w:p>
    <w:p w:rsidR="00063C9F" w:rsidRPr="00DC5731" w:rsidRDefault="00063C9F" w:rsidP="009B329D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3.1. </w:t>
      </w:r>
      <w:r w:rsidRPr="00DC5731">
        <w:rPr>
          <w:i/>
          <w:sz w:val="28"/>
          <w:szCs w:val="28"/>
        </w:rPr>
        <w:t>Требования к функциональным характеристикам</w:t>
      </w:r>
    </w:p>
    <w:p w:rsidR="005A03C9" w:rsidRDefault="005A03C9" w:rsidP="003553EB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Разработку</w:t>
      </w:r>
      <w:r w:rsidR="00063C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автоматизированной</w:t>
      </w:r>
      <w:r w:rsidRPr="008D1DB7">
        <w:rPr>
          <w:sz w:val="28"/>
          <w:szCs w:val="28"/>
        </w:rPr>
        <w:t xml:space="preserve"> информационн</w:t>
      </w:r>
      <w:r>
        <w:rPr>
          <w:sz w:val="28"/>
          <w:szCs w:val="28"/>
        </w:rPr>
        <w:t>ой</w:t>
      </w:r>
      <w:r w:rsidRPr="008D1DB7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="00063C9F">
        <w:rPr>
          <w:sz w:val="28"/>
          <w:szCs w:val="28"/>
        </w:rPr>
        <w:t xml:space="preserve"> необходимо произвести </w:t>
      </w:r>
      <w:r w:rsidR="00063C9F" w:rsidRPr="002E71B1">
        <w:rPr>
          <w:sz w:val="28"/>
          <w:szCs w:val="28"/>
        </w:rPr>
        <w:t xml:space="preserve">на базе </w:t>
      </w:r>
      <w:r>
        <w:rPr>
          <w:sz w:val="28"/>
          <w:szCs w:val="28"/>
        </w:rPr>
        <w:t>существующей БД.</w:t>
      </w:r>
    </w:p>
    <w:p w:rsidR="005A03C9" w:rsidRPr="005A03C9" w:rsidRDefault="005A03C9" w:rsidP="005A03C9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5A03C9">
        <w:rPr>
          <w:sz w:val="28"/>
          <w:szCs w:val="28"/>
        </w:rPr>
        <w:t xml:space="preserve">Система должна быть реализована в виде 3-х </w:t>
      </w:r>
      <w:proofErr w:type="spellStart"/>
      <w:r w:rsidRPr="005A03C9">
        <w:rPr>
          <w:sz w:val="28"/>
          <w:szCs w:val="28"/>
        </w:rPr>
        <w:t>звенной</w:t>
      </w:r>
      <w:proofErr w:type="spellEnd"/>
      <w:r w:rsidRPr="005A03C9">
        <w:rPr>
          <w:sz w:val="28"/>
          <w:szCs w:val="28"/>
        </w:rPr>
        <w:t xml:space="preserve"> архитектуры Клиент-Сервер с соблюдением следующих требований:</w:t>
      </w:r>
    </w:p>
    <w:p w:rsidR="005A03C9" w:rsidRPr="005A03C9" w:rsidRDefault="005A03C9" w:rsidP="005A03C9">
      <w:pPr>
        <w:pStyle w:val="ListParagraph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5A03C9">
        <w:rPr>
          <w:sz w:val="28"/>
          <w:szCs w:val="28"/>
        </w:rPr>
        <w:t>данные системы хранятся на отдельном сервере баз данных, который непосредственно не доступен клиентам;</w:t>
      </w:r>
    </w:p>
    <w:p w:rsidR="005A03C9" w:rsidRPr="005A03C9" w:rsidRDefault="005A03C9" w:rsidP="005A03C9">
      <w:pPr>
        <w:pStyle w:val="ListParagraph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5A03C9">
        <w:rPr>
          <w:sz w:val="28"/>
          <w:szCs w:val="28"/>
        </w:rPr>
        <w:t>система имеет отдельный веб-сервис (сервер приложений), обеспечивающий работу клиентов с объектами системы;</w:t>
      </w:r>
    </w:p>
    <w:p w:rsidR="005A03C9" w:rsidRPr="005A03C9" w:rsidRDefault="005A03C9" w:rsidP="005A03C9">
      <w:pPr>
        <w:pStyle w:val="ListParagraph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5A03C9">
        <w:rPr>
          <w:sz w:val="28"/>
          <w:szCs w:val="28"/>
        </w:rPr>
        <w:t>клиентская часть системы – мобильное приложение;</w:t>
      </w:r>
    </w:p>
    <w:p w:rsidR="005A03C9" w:rsidRPr="005A03C9" w:rsidRDefault="005A03C9" w:rsidP="005A03C9">
      <w:pPr>
        <w:pStyle w:val="ListParagraph"/>
        <w:widowControl w:val="0"/>
        <w:numPr>
          <w:ilvl w:val="0"/>
          <w:numId w:val="22"/>
        </w:numPr>
        <w:jc w:val="both"/>
        <w:rPr>
          <w:sz w:val="28"/>
          <w:szCs w:val="28"/>
        </w:rPr>
      </w:pPr>
      <w:r w:rsidRPr="005A03C9">
        <w:rPr>
          <w:sz w:val="28"/>
          <w:szCs w:val="28"/>
        </w:rPr>
        <w:t>клиенты мобильного приложения работают с системой посредством сетевого соединения с веб-сервисом.</w:t>
      </w:r>
    </w:p>
    <w:p w:rsidR="005A03C9" w:rsidRPr="005A03C9" w:rsidRDefault="005A03C9" w:rsidP="005A03C9">
      <w:pPr>
        <w:widowControl w:val="0"/>
        <w:spacing w:line="240" w:lineRule="auto"/>
        <w:ind w:firstLine="425"/>
        <w:rPr>
          <w:sz w:val="28"/>
          <w:szCs w:val="28"/>
        </w:rPr>
      </w:pPr>
      <w:r w:rsidRPr="005A03C9">
        <w:rPr>
          <w:sz w:val="28"/>
          <w:szCs w:val="28"/>
        </w:rPr>
        <w:t>Перечень функций, подлежащих автоматизации:</w:t>
      </w:r>
    </w:p>
    <w:p w:rsidR="00383BA4" w:rsidRDefault="00383BA4" w:rsidP="00EC02DE">
      <w:pPr>
        <w:pStyle w:val="ListParagraph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5B25D8">
        <w:rPr>
          <w:sz w:val="28"/>
          <w:szCs w:val="28"/>
        </w:rPr>
        <w:t xml:space="preserve"> в ИС,</w:t>
      </w:r>
      <w:r>
        <w:rPr>
          <w:sz w:val="28"/>
          <w:szCs w:val="28"/>
        </w:rPr>
        <w:t xml:space="preserve"> с использованием уникального логина и пароля</w:t>
      </w:r>
      <w:r w:rsidRPr="00383BA4">
        <w:rPr>
          <w:sz w:val="28"/>
          <w:szCs w:val="28"/>
        </w:rPr>
        <w:t>;</w:t>
      </w:r>
    </w:p>
    <w:p w:rsidR="000762BD" w:rsidRPr="000762BD" w:rsidRDefault="000762BD" w:rsidP="00EC02DE">
      <w:pPr>
        <w:pStyle w:val="ListParagraph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0762BD">
        <w:rPr>
          <w:sz w:val="28"/>
          <w:szCs w:val="28"/>
        </w:rPr>
        <w:t>п</w:t>
      </w:r>
      <w:r w:rsidR="005A03C9" w:rsidRPr="000762BD">
        <w:rPr>
          <w:sz w:val="28"/>
          <w:szCs w:val="28"/>
        </w:rPr>
        <w:t xml:space="preserve">оиск и загрузка плана обхода </w:t>
      </w:r>
      <w:r w:rsidR="00DD4CD5">
        <w:rPr>
          <w:sz w:val="28"/>
          <w:szCs w:val="28"/>
        </w:rPr>
        <w:t xml:space="preserve">подконтрольных объектов из </w:t>
      </w:r>
      <w:r w:rsidRPr="000762BD">
        <w:rPr>
          <w:sz w:val="28"/>
          <w:szCs w:val="28"/>
        </w:rPr>
        <w:t>ИС "Контроль содержания городских территорий"</w:t>
      </w:r>
      <w:r w:rsidR="005A03C9" w:rsidRPr="000762BD">
        <w:rPr>
          <w:sz w:val="28"/>
          <w:szCs w:val="28"/>
        </w:rPr>
        <w:t xml:space="preserve"> по указанн</w:t>
      </w:r>
      <w:r w:rsidR="00DD4CD5">
        <w:rPr>
          <w:sz w:val="28"/>
          <w:szCs w:val="28"/>
        </w:rPr>
        <w:t xml:space="preserve">ой </w:t>
      </w:r>
      <w:r w:rsidR="005A03C9" w:rsidRPr="00DD4CD5">
        <w:rPr>
          <w:sz w:val="28"/>
          <w:szCs w:val="28"/>
        </w:rPr>
        <w:t>дате</w:t>
      </w:r>
      <w:r w:rsidRPr="00DD4CD5">
        <w:rPr>
          <w:sz w:val="28"/>
          <w:szCs w:val="28"/>
        </w:rPr>
        <w:t>;</w:t>
      </w:r>
    </w:p>
    <w:p w:rsidR="005A03C9" w:rsidRPr="000762BD" w:rsidRDefault="000762BD" w:rsidP="00EC02DE">
      <w:pPr>
        <w:pStyle w:val="ListParagraph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 w:rsidRPr="000762BD">
        <w:rPr>
          <w:sz w:val="28"/>
          <w:szCs w:val="28"/>
        </w:rPr>
        <w:t>о</w:t>
      </w:r>
      <w:r w:rsidR="005A03C9" w:rsidRPr="000762BD">
        <w:rPr>
          <w:sz w:val="28"/>
          <w:szCs w:val="28"/>
        </w:rPr>
        <w:t>тображение п</w:t>
      </w:r>
      <w:r>
        <w:rPr>
          <w:sz w:val="28"/>
          <w:szCs w:val="28"/>
        </w:rPr>
        <w:t>лановых подконтрольных объектов;</w:t>
      </w:r>
    </w:p>
    <w:p w:rsidR="005A03C9" w:rsidRPr="005A03C9" w:rsidRDefault="000762BD" w:rsidP="00476918">
      <w:pPr>
        <w:pStyle w:val="ListParagraph"/>
        <w:widowControl w:val="0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A03C9" w:rsidRPr="005A03C9">
        <w:rPr>
          <w:sz w:val="28"/>
          <w:szCs w:val="28"/>
        </w:rPr>
        <w:t>о каждому подконтрольному объекту обеспечить ведение отметки «Обход выполнен» (желательно отображение другим цветом по</w:t>
      </w:r>
      <w:r>
        <w:rPr>
          <w:sz w:val="28"/>
          <w:szCs w:val="28"/>
        </w:rPr>
        <w:t xml:space="preserve"> окончании выполнения операции);</w:t>
      </w:r>
    </w:p>
    <w:p w:rsidR="001B4A34" w:rsidRDefault="000762BD" w:rsidP="00476918">
      <w:pPr>
        <w:pStyle w:val="ListParagraph"/>
        <w:widowControl w:val="0"/>
        <w:numPr>
          <w:ilvl w:val="0"/>
          <w:numId w:val="20"/>
        </w:numPr>
        <w:jc w:val="both"/>
        <w:rPr>
          <w:sz w:val="28"/>
          <w:szCs w:val="28"/>
        </w:rPr>
        <w:sectPr w:rsidR="001B4A34" w:rsidSect="00672E36">
          <w:headerReference w:type="default" r:id="rId10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proofErr w:type="gramStart"/>
      <w:r>
        <w:rPr>
          <w:sz w:val="28"/>
          <w:szCs w:val="28"/>
        </w:rPr>
        <w:t>п</w:t>
      </w:r>
      <w:r w:rsidR="005A03C9" w:rsidRPr="005A03C9">
        <w:rPr>
          <w:sz w:val="28"/>
          <w:szCs w:val="28"/>
        </w:rPr>
        <w:t>о каждому подконтрольному объекту обеспечить ведение выявленных нарушений (желательно отображение другим цветом по окончании выполнения операции объе</w:t>
      </w:r>
      <w:r w:rsidR="008F0F8C">
        <w:rPr>
          <w:sz w:val="28"/>
          <w:szCs w:val="28"/>
        </w:rPr>
        <w:t>ктов с выявленными</w:t>
      </w:r>
      <w:proofErr w:type="gramEnd"/>
      <w:r w:rsidR="008F0F8C">
        <w:rPr>
          <w:sz w:val="28"/>
          <w:szCs w:val="28"/>
        </w:rPr>
        <w:t xml:space="preserve"> </w:t>
      </w:r>
    </w:p>
    <w:p w:rsidR="005A03C9" w:rsidRPr="005A03C9" w:rsidRDefault="008F0F8C" w:rsidP="001B4A34">
      <w:pPr>
        <w:pStyle w:val="ListParagraph"/>
        <w:widowControl w:val="0"/>
        <w:ind w:left="11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нарушениями).</w:t>
      </w:r>
    </w:p>
    <w:p w:rsidR="00063C9F" w:rsidRPr="005A03C9" w:rsidRDefault="000762BD" w:rsidP="005A03C9">
      <w:pPr>
        <w:pStyle w:val="ListParagraph"/>
        <w:widowControl w:val="0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5A03C9" w:rsidRPr="005A03C9">
        <w:rPr>
          <w:sz w:val="28"/>
          <w:szCs w:val="28"/>
        </w:rPr>
        <w:t xml:space="preserve">ыгрузка результатов обходов в АИС </w:t>
      </w:r>
      <w:r w:rsidRPr="00C12978">
        <w:rPr>
          <w:sz w:val="28"/>
          <w:szCs w:val="28"/>
        </w:rPr>
        <w:t>"Контроль содержания городских территорий"</w:t>
      </w:r>
      <w:r>
        <w:rPr>
          <w:sz w:val="28"/>
          <w:szCs w:val="28"/>
        </w:rPr>
        <w:t>.</w:t>
      </w:r>
    </w:p>
    <w:p w:rsidR="005A03C9" w:rsidRPr="005A03C9" w:rsidRDefault="005A03C9" w:rsidP="005A03C9">
      <w:pPr>
        <w:widowControl w:val="0"/>
        <w:spacing w:line="240" w:lineRule="auto"/>
        <w:ind w:firstLine="425"/>
        <w:rPr>
          <w:sz w:val="28"/>
          <w:szCs w:val="28"/>
        </w:rPr>
      </w:pPr>
      <w:r w:rsidRPr="005A03C9">
        <w:rPr>
          <w:sz w:val="28"/>
          <w:szCs w:val="28"/>
        </w:rPr>
        <w:t>Требования к характеристикам взаимосвязи со смежными системами:</w:t>
      </w:r>
    </w:p>
    <w:p w:rsidR="005A03C9" w:rsidRPr="005A03C9" w:rsidRDefault="000762BD" w:rsidP="005A03C9">
      <w:pPr>
        <w:pStyle w:val="ListParagraph"/>
        <w:widowControl w:val="0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5A03C9" w:rsidRPr="005A03C9">
        <w:rPr>
          <w:sz w:val="28"/>
          <w:szCs w:val="28"/>
        </w:rPr>
        <w:t>беспечить возможность загрузки плана обхода подконтрольных объектов из базы данн</w:t>
      </w:r>
      <w:r w:rsidR="005A03C9" w:rsidRPr="00B86E13">
        <w:rPr>
          <w:sz w:val="28"/>
          <w:szCs w:val="28"/>
        </w:rPr>
        <w:t>ых;</w:t>
      </w:r>
    </w:p>
    <w:p w:rsidR="005A03C9" w:rsidRPr="005A03C9" w:rsidRDefault="000762BD" w:rsidP="005A03C9">
      <w:pPr>
        <w:pStyle w:val="ListParagraph"/>
        <w:widowControl w:val="0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5A03C9" w:rsidRPr="005A03C9">
        <w:rPr>
          <w:sz w:val="28"/>
          <w:szCs w:val="28"/>
        </w:rPr>
        <w:t>беспечить отображение списка контролирующих лиц по подразделениям мэрии из базы данных;</w:t>
      </w:r>
    </w:p>
    <w:p w:rsidR="005A03C9" w:rsidRPr="005A03C9" w:rsidRDefault="000762BD" w:rsidP="005A03C9">
      <w:pPr>
        <w:pStyle w:val="ListParagraph"/>
        <w:widowControl w:val="0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5A03C9" w:rsidRPr="005A03C9">
        <w:rPr>
          <w:sz w:val="28"/>
          <w:szCs w:val="28"/>
        </w:rPr>
        <w:t xml:space="preserve">беспечить отображение </w:t>
      </w:r>
      <w:r w:rsidR="005A03C9" w:rsidRPr="00B86E13">
        <w:rPr>
          <w:sz w:val="28"/>
          <w:szCs w:val="28"/>
        </w:rPr>
        <w:t xml:space="preserve">справочника </w:t>
      </w:r>
      <w:r w:rsidR="00B86E13">
        <w:rPr>
          <w:sz w:val="28"/>
          <w:szCs w:val="28"/>
        </w:rPr>
        <w:t>с видами</w:t>
      </w:r>
      <w:r w:rsidRPr="00B86E13">
        <w:rPr>
          <w:sz w:val="28"/>
          <w:szCs w:val="28"/>
        </w:rPr>
        <w:t xml:space="preserve"> нарушений</w:t>
      </w:r>
      <w:r w:rsidR="005A03C9" w:rsidRPr="00B86E13">
        <w:rPr>
          <w:sz w:val="28"/>
          <w:szCs w:val="28"/>
        </w:rPr>
        <w:t xml:space="preserve"> из </w:t>
      </w:r>
      <w:r w:rsidR="005A03C9" w:rsidRPr="005A03C9">
        <w:rPr>
          <w:sz w:val="28"/>
          <w:szCs w:val="28"/>
        </w:rPr>
        <w:t>базы данных;</w:t>
      </w:r>
    </w:p>
    <w:p w:rsidR="005A03C9" w:rsidRPr="005A03C9" w:rsidRDefault="000762BD" w:rsidP="005A03C9">
      <w:pPr>
        <w:pStyle w:val="ListParagraph"/>
        <w:widowControl w:val="0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5A03C9" w:rsidRPr="005A03C9">
        <w:rPr>
          <w:sz w:val="28"/>
          <w:szCs w:val="28"/>
        </w:rPr>
        <w:t>беспечить возможность сохранения результатов осмотра подконтрольных объектов, в том числе выявленных нарушений, в базе данных.</w:t>
      </w:r>
    </w:p>
    <w:p w:rsidR="005A03C9" w:rsidRDefault="005A03C9" w:rsidP="005A03C9">
      <w:pPr>
        <w:widowControl w:val="0"/>
        <w:spacing w:line="240" w:lineRule="auto"/>
        <w:ind w:firstLine="425"/>
        <w:rPr>
          <w:i/>
          <w:sz w:val="28"/>
          <w:szCs w:val="28"/>
        </w:rPr>
      </w:pPr>
    </w:p>
    <w:p w:rsidR="00063C9F" w:rsidRDefault="00063C9F" w:rsidP="0090224F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3.2. </w:t>
      </w:r>
      <w:r w:rsidRPr="001F473F">
        <w:rPr>
          <w:i/>
          <w:sz w:val="28"/>
          <w:szCs w:val="28"/>
        </w:rPr>
        <w:t>Требования к надежности</w:t>
      </w:r>
      <w:r>
        <w:rPr>
          <w:i/>
          <w:sz w:val="28"/>
          <w:szCs w:val="28"/>
        </w:rPr>
        <w:t>:</w:t>
      </w:r>
    </w:p>
    <w:p w:rsidR="00063C9F" w:rsidRDefault="00063C9F" w:rsidP="005A03C9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FF58FD">
        <w:rPr>
          <w:sz w:val="28"/>
          <w:szCs w:val="28"/>
        </w:rPr>
        <w:t xml:space="preserve">тобы создать надежно работающую </w:t>
      </w:r>
      <w:r w:rsidR="005A03C9">
        <w:rPr>
          <w:sz w:val="28"/>
          <w:szCs w:val="28"/>
        </w:rPr>
        <w:t>автоматизированную</w:t>
      </w:r>
      <w:r w:rsidR="005A03C9" w:rsidRPr="008D1DB7">
        <w:rPr>
          <w:sz w:val="28"/>
          <w:szCs w:val="28"/>
        </w:rPr>
        <w:t xml:space="preserve"> информационн</w:t>
      </w:r>
      <w:r w:rsidR="005A03C9">
        <w:rPr>
          <w:sz w:val="28"/>
          <w:szCs w:val="28"/>
        </w:rPr>
        <w:t xml:space="preserve">ую </w:t>
      </w:r>
      <w:r w:rsidR="005A03C9" w:rsidRPr="008D1DB7">
        <w:rPr>
          <w:sz w:val="28"/>
          <w:szCs w:val="28"/>
        </w:rPr>
        <w:t>систем</w:t>
      </w:r>
      <w:r w:rsidR="005A03C9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5A03C9">
        <w:rPr>
          <w:sz w:val="28"/>
          <w:szCs w:val="28"/>
        </w:rPr>
        <w:t>должны соблюдаться следующие требования</w:t>
      </w:r>
      <w:r>
        <w:rPr>
          <w:sz w:val="28"/>
          <w:szCs w:val="28"/>
        </w:rPr>
        <w:t>:</w:t>
      </w:r>
    </w:p>
    <w:p w:rsidR="005A03C9" w:rsidRPr="000762BD" w:rsidRDefault="00476918" w:rsidP="005A03C9">
      <w:pPr>
        <w:pStyle w:val="ListParagraph"/>
        <w:widowControl w:val="0"/>
        <w:numPr>
          <w:ilvl w:val="0"/>
          <w:numId w:val="23"/>
        </w:numPr>
        <w:jc w:val="both"/>
        <w:rPr>
          <w:sz w:val="28"/>
          <w:szCs w:val="28"/>
        </w:rPr>
      </w:pPr>
      <w:r w:rsidRPr="000762BD">
        <w:rPr>
          <w:sz w:val="28"/>
          <w:szCs w:val="28"/>
        </w:rPr>
        <w:t>к</w:t>
      </w:r>
      <w:r w:rsidR="005A03C9" w:rsidRPr="000762BD">
        <w:rPr>
          <w:sz w:val="28"/>
          <w:szCs w:val="28"/>
        </w:rPr>
        <w:t>орректное отображение объектов системы</w:t>
      </w:r>
      <w:r w:rsidRPr="000762BD">
        <w:rPr>
          <w:sz w:val="28"/>
          <w:szCs w:val="28"/>
        </w:rPr>
        <w:t>;</w:t>
      </w:r>
    </w:p>
    <w:p w:rsidR="005A03C9" w:rsidRPr="000762BD" w:rsidRDefault="000762BD" w:rsidP="005A03C9">
      <w:pPr>
        <w:pStyle w:val="ListParagraph"/>
        <w:widowControl w:val="0"/>
        <w:numPr>
          <w:ilvl w:val="0"/>
          <w:numId w:val="23"/>
        </w:numPr>
        <w:jc w:val="both"/>
        <w:rPr>
          <w:sz w:val="28"/>
          <w:szCs w:val="28"/>
        </w:rPr>
      </w:pPr>
      <w:r w:rsidRPr="000762BD">
        <w:rPr>
          <w:sz w:val="28"/>
          <w:szCs w:val="28"/>
        </w:rPr>
        <w:t>к</w:t>
      </w:r>
      <w:r w:rsidR="005A03C9" w:rsidRPr="000762BD">
        <w:rPr>
          <w:sz w:val="28"/>
          <w:szCs w:val="28"/>
        </w:rPr>
        <w:t>оманды меню и экранных кнопок должны соответствовать своему на</w:t>
      </w:r>
      <w:r>
        <w:rPr>
          <w:sz w:val="28"/>
          <w:szCs w:val="28"/>
        </w:rPr>
        <w:t>значению</w:t>
      </w:r>
      <w:r w:rsidRPr="000762BD">
        <w:rPr>
          <w:sz w:val="28"/>
          <w:szCs w:val="28"/>
        </w:rPr>
        <w:t>;</w:t>
      </w:r>
    </w:p>
    <w:p w:rsidR="005A03C9" w:rsidRPr="000762BD" w:rsidRDefault="000762BD" w:rsidP="005A03C9">
      <w:pPr>
        <w:pStyle w:val="ListParagraph"/>
        <w:widowControl w:val="0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A03C9" w:rsidRPr="000762BD">
        <w:rPr>
          <w:sz w:val="28"/>
          <w:szCs w:val="28"/>
        </w:rPr>
        <w:t>риемлемая скорость реакции прил</w:t>
      </w:r>
      <w:r>
        <w:rPr>
          <w:sz w:val="28"/>
          <w:szCs w:val="28"/>
        </w:rPr>
        <w:t>ожения на действия пользователя;</w:t>
      </w:r>
    </w:p>
    <w:p w:rsidR="005A03C9" w:rsidRPr="000762BD" w:rsidRDefault="000762BD" w:rsidP="005A03C9">
      <w:pPr>
        <w:pStyle w:val="ListParagraph"/>
        <w:widowControl w:val="0"/>
        <w:numPr>
          <w:ilvl w:val="0"/>
          <w:numId w:val="23"/>
        </w:numPr>
        <w:jc w:val="both"/>
        <w:rPr>
          <w:sz w:val="28"/>
          <w:szCs w:val="28"/>
        </w:rPr>
      </w:pPr>
      <w:r w:rsidRPr="000762BD">
        <w:rPr>
          <w:sz w:val="28"/>
          <w:szCs w:val="28"/>
        </w:rPr>
        <w:t>и</w:t>
      </w:r>
      <w:r w:rsidR="005A03C9" w:rsidRPr="000762BD">
        <w:rPr>
          <w:sz w:val="28"/>
          <w:szCs w:val="28"/>
        </w:rPr>
        <w:t>сключение дублирования данных при повторном выполнении той же операции.</w:t>
      </w: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</w:p>
    <w:p w:rsidR="00063C9F" w:rsidRDefault="00063C9F" w:rsidP="007F1016">
      <w:pPr>
        <w:widowControl w:val="0"/>
        <w:spacing w:line="240" w:lineRule="auto"/>
        <w:ind w:firstLine="425"/>
        <w:rPr>
          <w:i/>
          <w:sz w:val="28"/>
          <w:szCs w:val="28"/>
        </w:rPr>
      </w:pPr>
      <w:r>
        <w:rPr>
          <w:i/>
          <w:sz w:val="28"/>
          <w:szCs w:val="28"/>
        </w:rPr>
        <w:t>3.3. Условия эксплуатации</w:t>
      </w:r>
    </w:p>
    <w:p w:rsidR="00063C9F" w:rsidRPr="007F1016" w:rsidRDefault="00063C9F" w:rsidP="007F1016">
      <w:pPr>
        <w:widowControl w:val="0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В ходе эксплуатации </w:t>
      </w:r>
      <w:r w:rsidR="005A03C9">
        <w:rPr>
          <w:sz w:val="28"/>
          <w:szCs w:val="28"/>
        </w:rPr>
        <w:t>АИС</w:t>
      </w:r>
      <w:r>
        <w:rPr>
          <w:sz w:val="28"/>
          <w:szCs w:val="28"/>
        </w:rPr>
        <w:t xml:space="preserve"> необходимо учитывать</w:t>
      </w:r>
      <w:r w:rsidR="00F91DF0">
        <w:rPr>
          <w:sz w:val="28"/>
          <w:szCs w:val="28"/>
        </w:rPr>
        <w:t xml:space="preserve"> (применительно к серверу БД)</w:t>
      </w:r>
      <w:r>
        <w:rPr>
          <w:sz w:val="28"/>
          <w:szCs w:val="28"/>
        </w:rPr>
        <w:t>: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температуру окружающей среды;</w:t>
      </w:r>
    </w:p>
    <w:p w:rsidR="00063C9F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относительную влажность воздуха для выбранных типов носителей данных;</w:t>
      </w:r>
    </w:p>
    <w:p w:rsidR="00063C9F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 w:rsidRPr="00121398">
        <w:rPr>
          <w:sz w:val="28"/>
          <w:szCs w:val="28"/>
        </w:rPr>
        <w:t>пластиков</w:t>
      </w:r>
      <w:r>
        <w:rPr>
          <w:sz w:val="28"/>
          <w:szCs w:val="28"/>
        </w:rPr>
        <w:t>ого</w:t>
      </w:r>
      <w:r w:rsidRPr="00121398">
        <w:rPr>
          <w:sz w:val="28"/>
          <w:szCs w:val="28"/>
        </w:rPr>
        <w:t xml:space="preserve"> кабельн</w:t>
      </w:r>
      <w:r>
        <w:rPr>
          <w:sz w:val="28"/>
          <w:szCs w:val="28"/>
        </w:rPr>
        <w:t>ого к</w:t>
      </w:r>
      <w:r w:rsidRPr="00121398">
        <w:rPr>
          <w:sz w:val="28"/>
          <w:szCs w:val="28"/>
        </w:rPr>
        <w:t>ороб</w:t>
      </w:r>
      <w:r>
        <w:rPr>
          <w:sz w:val="28"/>
          <w:szCs w:val="28"/>
        </w:rPr>
        <w:t>а и линий связи;</w:t>
      </w:r>
    </w:p>
    <w:p w:rsidR="00063C9F" w:rsidRPr="00D41B15" w:rsidRDefault="00063C9F" w:rsidP="00D41B15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состояние оборудования;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вид обслуживания;</w:t>
      </w:r>
    </w:p>
    <w:p w:rsidR="00063C9F" w:rsidRPr="00152A51" w:rsidRDefault="00063C9F" w:rsidP="00152A51">
      <w:pPr>
        <w:pStyle w:val="ListParagraph"/>
        <w:widowControl w:val="0"/>
        <w:numPr>
          <w:ilvl w:val="0"/>
          <w:numId w:val="10"/>
        </w:numPr>
        <w:jc w:val="both"/>
        <w:rPr>
          <w:sz w:val="28"/>
          <w:szCs w:val="28"/>
        </w:rPr>
      </w:pPr>
      <w:r w:rsidRPr="00152A51">
        <w:rPr>
          <w:sz w:val="28"/>
          <w:szCs w:val="28"/>
        </w:rPr>
        <w:t>необходимое количество и квалификация персонала.</w:t>
      </w:r>
    </w:p>
    <w:p w:rsidR="00063C9F" w:rsidRDefault="00063C9F" w:rsidP="009B329D">
      <w:pPr>
        <w:widowControl w:val="0"/>
        <w:spacing w:line="240" w:lineRule="auto"/>
        <w:jc w:val="both"/>
        <w:rPr>
          <w:i/>
          <w:sz w:val="28"/>
          <w:szCs w:val="28"/>
        </w:rPr>
      </w:pP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3.4. </w:t>
      </w:r>
      <w:r w:rsidRPr="003912DF">
        <w:rPr>
          <w:i/>
          <w:sz w:val="28"/>
          <w:szCs w:val="28"/>
        </w:rPr>
        <w:t>Требования к составу и</w:t>
      </w:r>
      <w:r>
        <w:rPr>
          <w:i/>
          <w:sz w:val="28"/>
          <w:szCs w:val="28"/>
        </w:rPr>
        <w:t xml:space="preserve"> параметрам технических средств</w:t>
      </w:r>
    </w:p>
    <w:p w:rsidR="00063C9F" w:rsidRDefault="00063C9F" w:rsidP="00926A59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требования к </w:t>
      </w:r>
      <w:r w:rsidR="00F91DF0">
        <w:rPr>
          <w:sz w:val="28"/>
          <w:szCs w:val="28"/>
        </w:rPr>
        <w:t>мобильному устройству</w:t>
      </w:r>
      <w:r>
        <w:rPr>
          <w:sz w:val="28"/>
          <w:szCs w:val="28"/>
        </w:rPr>
        <w:t>:</w:t>
      </w:r>
    </w:p>
    <w:p w:rsidR="00F91DF0" w:rsidRPr="000B614B" w:rsidRDefault="000B614B" w:rsidP="000B614B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  <w:lang w:val="en-US"/>
        </w:rPr>
      </w:pPr>
      <w:r w:rsidRPr="000B614B">
        <w:rPr>
          <w:sz w:val="28"/>
          <w:szCs w:val="28"/>
          <w:lang w:val="en-US"/>
        </w:rPr>
        <w:t xml:space="preserve">Intel Atom® Processor Z2520 1.2 </w:t>
      </w:r>
      <w:r w:rsidRPr="000B614B">
        <w:rPr>
          <w:sz w:val="28"/>
          <w:szCs w:val="28"/>
        </w:rPr>
        <w:t>ГГц</w:t>
      </w:r>
      <w:r w:rsidRPr="000B614B">
        <w:rPr>
          <w:sz w:val="28"/>
          <w:szCs w:val="28"/>
          <w:lang w:val="en-US"/>
        </w:rPr>
        <w:t xml:space="preserve"> </w:t>
      </w:r>
      <w:r w:rsidRPr="000B614B">
        <w:rPr>
          <w:sz w:val="28"/>
          <w:szCs w:val="28"/>
        </w:rPr>
        <w:t>или</w:t>
      </w:r>
      <w:r w:rsidRPr="000B614B">
        <w:rPr>
          <w:sz w:val="28"/>
          <w:szCs w:val="28"/>
          <w:lang w:val="en-US"/>
        </w:rPr>
        <w:t xml:space="preserve"> </w:t>
      </w:r>
      <w:r w:rsidR="00F91DF0" w:rsidRPr="008D13A4">
        <w:rPr>
          <w:sz w:val="28"/>
          <w:szCs w:val="28"/>
        </w:rPr>
        <w:t>лучше</w:t>
      </w:r>
      <w:r w:rsidR="00F91DF0" w:rsidRPr="000B614B">
        <w:rPr>
          <w:sz w:val="28"/>
          <w:szCs w:val="28"/>
          <w:lang w:val="en-US"/>
        </w:rPr>
        <w:t>;</w:t>
      </w:r>
    </w:p>
    <w:p w:rsidR="000B614B" w:rsidRPr="000B614B" w:rsidRDefault="000B614B" w:rsidP="00F91DF0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512</w:t>
      </w:r>
      <w:r w:rsidR="00F91DF0" w:rsidRPr="008D13A4">
        <w:rPr>
          <w:sz w:val="28"/>
          <w:szCs w:val="28"/>
        </w:rPr>
        <w:t xml:space="preserve"> Мб оперативной памяти или больше</w:t>
      </w:r>
      <w:r w:rsidRPr="000B614B">
        <w:rPr>
          <w:sz w:val="28"/>
          <w:szCs w:val="28"/>
        </w:rPr>
        <w:t>;</w:t>
      </w:r>
    </w:p>
    <w:p w:rsidR="00063C9F" w:rsidRPr="008D13A4" w:rsidRDefault="000B614B" w:rsidP="00F91DF0">
      <w:pPr>
        <w:widowControl w:val="0"/>
        <w:numPr>
          <w:ilvl w:val="0"/>
          <w:numId w:val="6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200 </w:t>
      </w:r>
      <w:r w:rsidRPr="008F0F8C">
        <w:rPr>
          <w:sz w:val="28"/>
          <w:szCs w:val="28"/>
        </w:rPr>
        <w:t>Мб</w:t>
      </w:r>
      <w:r>
        <w:rPr>
          <w:sz w:val="28"/>
          <w:szCs w:val="28"/>
        </w:rPr>
        <w:t xml:space="preserve"> свободного места на устройстве хранения данных</w:t>
      </w:r>
      <w:bookmarkStart w:id="2" w:name="_GoBack"/>
      <w:bookmarkEnd w:id="2"/>
      <w:r w:rsidR="00F91DF0" w:rsidRPr="008D13A4">
        <w:rPr>
          <w:sz w:val="28"/>
          <w:szCs w:val="28"/>
        </w:rPr>
        <w:t>.</w:t>
      </w:r>
    </w:p>
    <w:p w:rsidR="00476918" w:rsidRPr="00F91DF0" w:rsidRDefault="00476918" w:rsidP="00F91DF0">
      <w:pPr>
        <w:widowControl w:val="0"/>
        <w:spacing w:line="240" w:lineRule="auto"/>
        <w:ind w:left="1145"/>
        <w:jc w:val="both"/>
        <w:rPr>
          <w:i/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3.5. </w:t>
      </w:r>
      <w:r w:rsidRPr="00803E22">
        <w:rPr>
          <w:i/>
          <w:sz w:val="28"/>
          <w:szCs w:val="28"/>
        </w:rPr>
        <w:t>Требования к информационной и программной совместимости</w:t>
      </w:r>
    </w:p>
    <w:p w:rsidR="00063C9F" w:rsidRDefault="00063C9F" w:rsidP="000B5EE2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</w:t>
      </w:r>
      <w:r w:rsidR="008C711D">
        <w:rPr>
          <w:sz w:val="28"/>
          <w:szCs w:val="28"/>
        </w:rPr>
        <w:t>мобильного устройства</w:t>
      </w:r>
      <w:r>
        <w:rPr>
          <w:sz w:val="28"/>
          <w:szCs w:val="28"/>
        </w:rPr>
        <w:t>:</w:t>
      </w:r>
    </w:p>
    <w:p w:rsidR="001B4A34" w:rsidRPr="001B4A34" w:rsidRDefault="000B614B" w:rsidP="000B614B">
      <w:pPr>
        <w:widowControl w:val="0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proofErr w:type="spellStart"/>
      <w:r w:rsidRPr="000B614B">
        <w:rPr>
          <w:sz w:val="28"/>
          <w:szCs w:val="28"/>
        </w:rPr>
        <w:t>Android</w:t>
      </w:r>
      <w:proofErr w:type="spellEnd"/>
      <w:r w:rsidRPr="000B614B">
        <w:rPr>
          <w:sz w:val="28"/>
          <w:szCs w:val="28"/>
        </w:rPr>
        <w:t xml:space="preserve"> 4.0.3 </w:t>
      </w:r>
      <w:r w:rsidR="00F91DF0" w:rsidRPr="00F91DF0">
        <w:rPr>
          <w:sz w:val="28"/>
          <w:szCs w:val="28"/>
        </w:rPr>
        <w:t>или более поздняя версия.</w:t>
      </w:r>
    </w:p>
    <w:p w:rsidR="001B4A34" w:rsidRDefault="001B4A34" w:rsidP="000B614B">
      <w:pPr>
        <w:widowControl w:val="0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  <w:sectPr w:rsidR="001B4A34" w:rsidSect="001B4A34">
          <w:headerReference w:type="default" r:id="rId11"/>
          <w:type w:val="evenPage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3.6. </w:t>
      </w:r>
      <w:r w:rsidRPr="00803E22">
        <w:rPr>
          <w:i/>
          <w:sz w:val="28"/>
          <w:szCs w:val="28"/>
        </w:rPr>
        <w:t>Требования к маркировке и упаковке</w:t>
      </w:r>
    </w:p>
    <w:p w:rsidR="00063C9F" w:rsidRPr="00F706DA" w:rsidRDefault="00063C9F" w:rsidP="00F706D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F706DA">
        <w:rPr>
          <w:sz w:val="28"/>
          <w:szCs w:val="28"/>
        </w:rPr>
        <w:t>К маркировке предъявляются</w:t>
      </w:r>
      <w:r>
        <w:rPr>
          <w:sz w:val="28"/>
          <w:szCs w:val="28"/>
        </w:rPr>
        <w:t xml:space="preserve"> следующие</w:t>
      </w:r>
      <w:r w:rsidRPr="00F706DA">
        <w:rPr>
          <w:sz w:val="28"/>
          <w:szCs w:val="28"/>
        </w:rPr>
        <w:t xml:space="preserve"> требования</w:t>
      </w:r>
      <w:r w:rsidR="008C711D">
        <w:rPr>
          <w:sz w:val="28"/>
          <w:szCs w:val="28"/>
        </w:rPr>
        <w:t xml:space="preserve"> (применительно к серверу БД)</w:t>
      </w:r>
      <w:r w:rsidRPr="00F706DA">
        <w:rPr>
          <w:sz w:val="28"/>
          <w:szCs w:val="28"/>
        </w:rPr>
        <w:t>:</w:t>
      </w:r>
    </w:p>
    <w:p w:rsidR="00063C9F" w:rsidRPr="00F706DA" w:rsidRDefault="00063C9F" w:rsidP="00F706DA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706DA">
        <w:rPr>
          <w:sz w:val="28"/>
          <w:szCs w:val="28"/>
        </w:rPr>
        <w:t>тойкость к влиянию климата (влажность, перепады температур</w:t>
      </w:r>
      <w:r>
        <w:rPr>
          <w:sz w:val="28"/>
          <w:szCs w:val="28"/>
        </w:rPr>
        <w:t>);</w:t>
      </w:r>
    </w:p>
    <w:p w:rsidR="00F91DF0" w:rsidRPr="00F91DF0" w:rsidRDefault="00063C9F" w:rsidP="0003062D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 w:rsidRPr="00F91DF0">
        <w:rPr>
          <w:sz w:val="28"/>
          <w:szCs w:val="28"/>
        </w:rPr>
        <w:t>сохранность первоначального вида на протяжении всего срока эксплуатации;</w:t>
      </w:r>
    </w:p>
    <w:p w:rsidR="00063C9F" w:rsidRPr="0003062D" w:rsidRDefault="00063C9F" w:rsidP="0003062D">
      <w:pPr>
        <w:pStyle w:val="ListParagraph"/>
        <w:widowControl w:val="0"/>
        <w:numPr>
          <w:ilvl w:val="0"/>
          <w:numId w:val="12"/>
        </w:numPr>
        <w:jc w:val="both"/>
        <w:rPr>
          <w:sz w:val="28"/>
          <w:szCs w:val="28"/>
        </w:rPr>
      </w:pPr>
      <w:r w:rsidRPr="00F91DF0">
        <w:rPr>
          <w:sz w:val="28"/>
          <w:szCs w:val="28"/>
        </w:rPr>
        <w:t>изложение всех сведений, нужных для безопасной эксплуатации.</w:t>
      </w:r>
    </w:p>
    <w:p w:rsidR="00063C9F" w:rsidRPr="00954694" w:rsidRDefault="00063C9F" w:rsidP="00954694">
      <w:pPr>
        <w:widowControl w:val="0"/>
        <w:spacing w:line="240" w:lineRule="auto"/>
        <w:jc w:val="both"/>
        <w:rPr>
          <w:sz w:val="28"/>
          <w:szCs w:val="28"/>
        </w:rPr>
      </w:pPr>
    </w:p>
    <w:p w:rsidR="00063C9F" w:rsidRDefault="00063C9F" w:rsidP="00803E22">
      <w:pPr>
        <w:widowControl w:val="0"/>
        <w:spacing w:line="240" w:lineRule="auto"/>
        <w:ind w:firstLine="42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3.8. </w:t>
      </w:r>
      <w:r w:rsidRPr="00803E22">
        <w:rPr>
          <w:i/>
          <w:sz w:val="28"/>
          <w:szCs w:val="28"/>
        </w:rPr>
        <w:t>Специальные требования</w:t>
      </w:r>
    </w:p>
    <w:p w:rsidR="00063C9F" w:rsidRDefault="00063C9F" w:rsidP="00DA389A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DA389A">
        <w:rPr>
          <w:sz w:val="28"/>
          <w:szCs w:val="28"/>
        </w:rPr>
        <w:t xml:space="preserve">Для </w:t>
      </w:r>
      <w:proofErr w:type="gramStart"/>
      <w:r w:rsidRPr="00DA389A">
        <w:rPr>
          <w:sz w:val="28"/>
          <w:szCs w:val="28"/>
        </w:rPr>
        <w:t>защиты</w:t>
      </w:r>
      <w:proofErr w:type="gramEnd"/>
      <w:r w:rsidRPr="00DA389A">
        <w:rPr>
          <w:sz w:val="28"/>
          <w:szCs w:val="28"/>
        </w:rPr>
        <w:t xml:space="preserve"> циркулирующей в </w:t>
      </w:r>
      <w:r w:rsidR="002B0139">
        <w:rPr>
          <w:sz w:val="28"/>
          <w:szCs w:val="28"/>
        </w:rPr>
        <w:t>АИС</w:t>
      </w:r>
      <w:r w:rsidRPr="00DA389A">
        <w:rPr>
          <w:sz w:val="28"/>
          <w:szCs w:val="28"/>
        </w:rPr>
        <w:t xml:space="preserve"> информации можно применить криптографически</w:t>
      </w:r>
      <w:r>
        <w:rPr>
          <w:sz w:val="28"/>
          <w:szCs w:val="28"/>
        </w:rPr>
        <w:t>й</w:t>
      </w:r>
      <w:r w:rsidRPr="00DA389A"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</w:t>
      </w:r>
      <w:r w:rsidRPr="00DA389A">
        <w:rPr>
          <w:sz w:val="28"/>
          <w:szCs w:val="28"/>
        </w:rPr>
        <w:t>шифровани</w:t>
      </w:r>
      <w:r>
        <w:rPr>
          <w:sz w:val="28"/>
          <w:szCs w:val="28"/>
        </w:rPr>
        <w:t xml:space="preserve">я </w:t>
      </w:r>
      <w:r w:rsidRPr="00DA389A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  <w:r w:rsidRPr="00DA389A">
        <w:rPr>
          <w:sz w:val="28"/>
          <w:szCs w:val="28"/>
        </w:rPr>
        <w:t>Шифрование информации помогает защитить ее конфиденциальность, т.е. обеспечивает невозможность несанкцио</w:t>
      </w:r>
      <w:r w:rsidR="009D0636">
        <w:rPr>
          <w:sz w:val="28"/>
          <w:szCs w:val="28"/>
        </w:rPr>
        <w:t>нированного ознакомления с ней.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jc w:val="both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4. </w:t>
      </w:r>
      <w:r w:rsidRPr="00926F91">
        <w:rPr>
          <w:b/>
          <w:sz w:val="28"/>
          <w:szCs w:val="28"/>
        </w:rPr>
        <w:t>Требование к программной документации</w:t>
      </w:r>
    </w:p>
    <w:p w:rsidR="00063C9F" w:rsidRDefault="00063C9F" w:rsidP="00926F91">
      <w:pPr>
        <w:widowControl w:val="0"/>
        <w:spacing w:line="240" w:lineRule="auto"/>
        <w:ind w:firstLine="425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4.1. </w:t>
      </w:r>
      <w:r w:rsidRPr="00926F91">
        <w:rPr>
          <w:i/>
          <w:sz w:val="28"/>
          <w:szCs w:val="28"/>
        </w:rPr>
        <w:t>Программная документация должна содержать расчётно-пояс</w:t>
      </w:r>
      <w:r>
        <w:rPr>
          <w:i/>
          <w:sz w:val="28"/>
          <w:szCs w:val="28"/>
        </w:rPr>
        <w:t>нительную записку с содержанием</w:t>
      </w:r>
      <w:r w:rsidRPr="003912DF">
        <w:rPr>
          <w:i/>
          <w:sz w:val="28"/>
          <w:szCs w:val="28"/>
        </w:rPr>
        <w:t>: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Титульный лист</w:t>
      </w:r>
      <w:r w:rsidRPr="00926F91">
        <w:rPr>
          <w:color w:val="000000"/>
          <w:sz w:val="28"/>
          <w:szCs w:val="28"/>
        </w:rPr>
        <w:t>;</w:t>
      </w:r>
    </w:p>
    <w:p w:rsidR="00297F3C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Оглавление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Введени</w:t>
      </w:r>
      <w:r>
        <w:rPr>
          <w:color w:val="000000"/>
          <w:sz w:val="28"/>
          <w:szCs w:val="28"/>
        </w:rPr>
        <w:t>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A0055">
        <w:rPr>
          <w:sz w:val="28"/>
          <w:szCs w:val="28"/>
        </w:rPr>
        <w:t xml:space="preserve">Описание </w:t>
      </w:r>
      <w:r w:rsidR="00D203DE">
        <w:rPr>
          <w:sz w:val="28"/>
          <w:szCs w:val="28"/>
        </w:rPr>
        <w:t>предметной области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203DE">
        <w:rPr>
          <w:sz w:val="28"/>
          <w:szCs w:val="28"/>
        </w:rPr>
        <w:t>Выбор жизненного цикла информационной системы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203DE">
        <w:rPr>
          <w:sz w:val="28"/>
          <w:szCs w:val="28"/>
        </w:rPr>
        <w:t>Этапы жизненного цикла</w:t>
      </w:r>
      <w:r w:rsidRPr="00926F91">
        <w:rPr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000000"/>
          <w:sz w:val="28"/>
          <w:szCs w:val="28"/>
        </w:rPr>
      </w:pPr>
      <w:r w:rsidRPr="00C73640">
        <w:rPr>
          <w:color w:val="000000"/>
          <w:sz w:val="28"/>
          <w:szCs w:val="28"/>
        </w:rPr>
        <w:t>Заключение</w:t>
      </w:r>
      <w:r w:rsidRPr="00926F91">
        <w:rPr>
          <w:color w:val="000000"/>
          <w:sz w:val="28"/>
          <w:szCs w:val="28"/>
        </w:rPr>
        <w:t>;</w:t>
      </w:r>
    </w:p>
    <w:p w:rsidR="00063C9F" w:rsidRPr="00926F91" w:rsidRDefault="00063C9F" w:rsidP="00926F91">
      <w:pPr>
        <w:ind w:left="1416"/>
        <w:rPr>
          <w:color w:val="3366FF"/>
        </w:rPr>
      </w:pPr>
      <w:r>
        <w:rPr>
          <w:color w:val="000000"/>
          <w:sz w:val="28"/>
          <w:szCs w:val="28"/>
        </w:rPr>
        <w:t>Источники</w:t>
      </w:r>
      <w:r w:rsidRPr="00926F91">
        <w:rPr>
          <w:color w:val="000000"/>
          <w:sz w:val="28"/>
          <w:szCs w:val="28"/>
        </w:rPr>
        <w:t>;</w:t>
      </w:r>
    </w:p>
    <w:p w:rsidR="00063C9F" w:rsidRPr="00360C8E" w:rsidRDefault="00063C9F" w:rsidP="00F67AA1">
      <w:pPr>
        <w:pStyle w:val="21"/>
        <w:ind w:left="1068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6FD2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  <w:r w:rsidRPr="00360C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63C9F" w:rsidRPr="00360C8E" w:rsidRDefault="00063C9F" w:rsidP="00F67AA1">
      <w:pPr>
        <w:pStyle w:val="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63C9F" w:rsidRPr="00360C8E" w:rsidRDefault="00063C9F" w:rsidP="00FB4E81">
      <w:pPr>
        <w:pStyle w:val="21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B4E8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4.2. </w:t>
      </w:r>
      <w:r w:rsidRPr="00FB4E81">
        <w:rPr>
          <w:rFonts w:ascii="Times New Roman" w:hAnsi="Times New Roman" w:cs="Times New Roman"/>
          <w:i/>
          <w:sz w:val="28"/>
          <w:szCs w:val="28"/>
        </w:rPr>
        <w:t>Требования к оформлению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C68">
        <w:rPr>
          <w:color w:val="000000"/>
          <w:sz w:val="28"/>
          <w:szCs w:val="28"/>
        </w:rPr>
        <w:t xml:space="preserve">ечать на отдельных листах формата А4 (210х297 мм); оборотная сторона не заполняется; листы </w:t>
      </w:r>
      <w:r w:rsidRPr="00057C68">
        <w:rPr>
          <w:sz w:val="28"/>
          <w:szCs w:val="28"/>
        </w:rPr>
        <w:t>нумеруются. Печать возможна ч/б.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57C68">
        <w:rPr>
          <w:sz w:val="28"/>
          <w:szCs w:val="28"/>
        </w:rPr>
        <w:t>айлы предъявляются на компакт-диске: РПЗ с ТЗ.</w:t>
      </w:r>
    </w:p>
    <w:p w:rsidR="00063C9F" w:rsidRPr="00057C68" w:rsidRDefault="00063C9F" w:rsidP="00057C6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057C68">
        <w:rPr>
          <w:sz w:val="28"/>
          <w:szCs w:val="28"/>
        </w:rPr>
        <w:t>исты и диск в конверте вложены в пластиковую папку скоросшивателя.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Страницы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Ориентация – книжная; отдельные страницы, при необходимости, альбомная.</w:t>
      </w:r>
    </w:p>
    <w:p w:rsidR="00063C9F" w:rsidRPr="00057C68" w:rsidRDefault="00063C9F" w:rsidP="00057C6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57C68">
        <w:rPr>
          <w:sz w:val="28"/>
          <w:szCs w:val="28"/>
        </w:rPr>
        <w:t>Поля: верхнее, нижнее – по 2 см, левое – 3 см</w:t>
      </w:r>
      <w:proofErr w:type="gramStart"/>
      <w:r w:rsidRPr="00057C68">
        <w:rPr>
          <w:sz w:val="28"/>
          <w:szCs w:val="28"/>
        </w:rPr>
        <w:t xml:space="preserve"> ,</w:t>
      </w:r>
      <w:proofErr w:type="gramEnd"/>
      <w:r w:rsidRPr="00057C68">
        <w:rPr>
          <w:sz w:val="28"/>
          <w:szCs w:val="28"/>
        </w:rPr>
        <w:t xml:space="preserve"> правое – 1 см.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Абзацы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Межстрочный интервал – 1, перед и после абзаца – 0.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1B4A34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  <w:sectPr w:rsidR="001B4A34" w:rsidSect="001B4A34">
          <w:headerReference w:type="default" r:id="rId12"/>
          <w:type w:val="evenPage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  <w:r w:rsidRPr="005E5EA7">
        <w:rPr>
          <w:color w:val="000000"/>
          <w:sz w:val="28"/>
          <w:szCs w:val="28"/>
        </w:rPr>
        <w:t>Шрифты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6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lastRenderedPageBreak/>
        <w:t>Гарнитура</w:t>
      </w:r>
      <w:r w:rsidRPr="007875E8">
        <w:rPr>
          <w:color w:val="000000"/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>Times</w:t>
      </w:r>
      <w:r w:rsidRPr="007875E8">
        <w:rPr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>New</w:t>
      </w:r>
      <w:r w:rsidRPr="007875E8">
        <w:rPr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>Roman</w:t>
      </w:r>
      <w:r w:rsidRPr="007875E8">
        <w:rPr>
          <w:sz w:val="28"/>
          <w:szCs w:val="28"/>
          <w:lang w:val="en-US"/>
        </w:rPr>
        <w:t xml:space="preserve"> </w:t>
      </w:r>
      <w:r w:rsidRPr="00057C68">
        <w:rPr>
          <w:sz w:val="28"/>
          <w:szCs w:val="28"/>
          <w:lang w:val="en-US"/>
        </w:rPr>
        <w:t>Cyr</w:t>
      </w:r>
      <w:r w:rsidRPr="007875E8">
        <w:rPr>
          <w:sz w:val="28"/>
          <w:szCs w:val="28"/>
          <w:lang w:val="en-US"/>
        </w:rPr>
        <w:t xml:space="preserve">, </w:t>
      </w:r>
      <w:r w:rsidRPr="00057C68">
        <w:rPr>
          <w:sz w:val="28"/>
          <w:szCs w:val="28"/>
        </w:rPr>
        <w:t>к</w:t>
      </w:r>
      <w:r w:rsidRPr="00057C68">
        <w:rPr>
          <w:color w:val="000000"/>
          <w:sz w:val="28"/>
          <w:szCs w:val="28"/>
        </w:rPr>
        <w:t>егль</w:t>
      </w:r>
      <w:r w:rsidRPr="007875E8">
        <w:rPr>
          <w:color w:val="000000"/>
          <w:sz w:val="28"/>
          <w:szCs w:val="28"/>
          <w:lang w:val="en-US"/>
        </w:rPr>
        <w:t xml:space="preserve"> – 14. </w:t>
      </w:r>
      <w:r w:rsidRPr="00057C68">
        <w:rPr>
          <w:color w:val="000000"/>
          <w:sz w:val="28"/>
          <w:szCs w:val="28"/>
        </w:rPr>
        <w:t>В таблицах шрифт 12.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Рисунки</w:t>
      </w:r>
      <w:r>
        <w:rPr>
          <w:color w:val="000000"/>
          <w:sz w:val="28"/>
          <w:szCs w:val="28"/>
        </w:rPr>
        <w:t>:</w:t>
      </w:r>
    </w:p>
    <w:p w:rsidR="00063C9F" w:rsidRPr="005E5EA7" w:rsidRDefault="00063C9F" w:rsidP="00057C68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центру строки. </w:t>
      </w:r>
      <w:r w:rsidRPr="005E5EA7">
        <w:rPr>
          <w:color w:val="000000"/>
          <w:sz w:val="28"/>
          <w:szCs w:val="28"/>
        </w:rPr>
        <w:t>Подписывается под</w:t>
      </w:r>
      <w:r>
        <w:rPr>
          <w:color w:val="000000"/>
          <w:sz w:val="28"/>
          <w:szCs w:val="28"/>
        </w:rPr>
        <w:t xml:space="preserve"> ним по центру: Рис.Х. Название и в</w:t>
      </w:r>
      <w:r w:rsidRPr="005E5EA7">
        <w:rPr>
          <w:color w:val="000000"/>
          <w:sz w:val="28"/>
          <w:szCs w:val="28"/>
        </w:rPr>
        <w:t xml:space="preserve"> приложениях: Рис.П1.3. Название</w:t>
      </w:r>
      <w:r>
        <w:rPr>
          <w:color w:val="000000"/>
          <w:sz w:val="28"/>
          <w:szCs w:val="28"/>
        </w:rPr>
        <w:t>.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Таблицы</w:t>
      </w:r>
      <w:r>
        <w:rPr>
          <w:color w:val="000000"/>
          <w:sz w:val="28"/>
          <w:szCs w:val="28"/>
        </w:rPr>
        <w:t>: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Подписывается: над таблицей, выравнивание по правому: «Таблица Х». В следующей строке по центру Название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Надписи в шапке (имена столбцов, полей) – по центру. </w:t>
      </w:r>
    </w:p>
    <w:p w:rsidR="00063C9F" w:rsidRPr="00057C68" w:rsidRDefault="00063C9F" w:rsidP="00057C68">
      <w:pPr>
        <w:pStyle w:val="ListParagraph"/>
        <w:numPr>
          <w:ilvl w:val="0"/>
          <w:numId w:val="19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 xml:space="preserve">В теле таблицы (записи) текстовые значения – выровнены по левому, числа, даты – по правому. </w:t>
      </w: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</w:p>
    <w:p w:rsidR="00063C9F" w:rsidRPr="005E5EA7" w:rsidRDefault="00063C9F" w:rsidP="005056E1">
      <w:pPr>
        <w:spacing w:line="240" w:lineRule="auto"/>
        <w:ind w:firstLine="425"/>
        <w:jc w:val="both"/>
        <w:rPr>
          <w:color w:val="000000"/>
          <w:sz w:val="28"/>
          <w:szCs w:val="28"/>
        </w:rPr>
      </w:pPr>
      <w:r w:rsidRPr="005E5EA7">
        <w:rPr>
          <w:color w:val="000000"/>
          <w:sz w:val="28"/>
          <w:szCs w:val="28"/>
        </w:rPr>
        <w:t>Общие требования к тексту</w:t>
      </w:r>
      <w:r>
        <w:rPr>
          <w:color w:val="000000"/>
          <w:sz w:val="28"/>
          <w:szCs w:val="28"/>
        </w:rPr>
        <w:t>:</w:t>
      </w:r>
    </w:p>
    <w:p w:rsidR="00DF7C34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Красная строка</w:t>
      </w:r>
      <w:r>
        <w:rPr>
          <w:color w:val="000000"/>
          <w:sz w:val="28"/>
          <w:szCs w:val="28"/>
        </w:rPr>
        <w:t>.</w:t>
      </w:r>
    </w:p>
    <w:p w:rsidR="00063C9F" w:rsidRPr="00057C68" w:rsidRDefault="00063C9F" w:rsidP="00057C68">
      <w:pPr>
        <w:pStyle w:val="ListParagraph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057C68">
        <w:rPr>
          <w:color w:val="000000"/>
          <w:sz w:val="28"/>
          <w:szCs w:val="28"/>
        </w:rPr>
        <w:t>Выравнивание по ширине, в т.ч. в таблицах.</w:t>
      </w:r>
    </w:p>
    <w:p w:rsidR="00063C9F" w:rsidRPr="00FB4E81" w:rsidRDefault="00063C9F" w:rsidP="00057C68">
      <w:pPr>
        <w:pStyle w:val="21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C3E">
        <w:rPr>
          <w:rFonts w:ascii="Times New Roman" w:hAnsi="Times New Roman" w:cs="Times New Roman"/>
          <w:color w:val="000000"/>
          <w:sz w:val="28"/>
          <w:szCs w:val="28"/>
        </w:rPr>
        <w:t>Нумерация страниц. Титульная страница – первая, не нумеруется</w:t>
      </w:r>
      <w:r w:rsidRPr="005E5EA7">
        <w:rPr>
          <w:color w:val="000000"/>
          <w:sz w:val="28"/>
          <w:szCs w:val="28"/>
        </w:rPr>
        <w:t>.</w:t>
      </w:r>
    </w:p>
    <w:p w:rsidR="00063C9F" w:rsidRPr="00231F81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</w:p>
    <w:p w:rsidR="00063C9F" w:rsidRDefault="00063C9F" w:rsidP="00F94C3E">
      <w:pPr>
        <w:widowControl w:val="0"/>
        <w:spacing w:line="240" w:lineRule="auto"/>
        <w:rPr>
          <w:b/>
          <w:sz w:val="28"/>
          <w:szCs w:val="28"/>
        </w:rPr>
      </w:pPr>
      <w:r w:rsidRPr="00E9714A">
        <w:rPr>
          <w:b/>
          <w:sz w:val="28"/>
          <w:szCs w:val="28"/>
        </w:rPr>
        <w:t xml:space="preserve">5. </w:t>
      </w:r>
      <w:r w:rsidRPr="00FC5AA5">
        <w:rPr>
          <w:b/>
          <w:sz w:val="28"/>
          <w:szCs w:val="28"/>
        </w:rPr>
        <w:t>Стадии и этапы разработки</w:t>
      </w:r>
    </w:p>
    <w:p w:rsidR="00063C9F" w:rsidRDefault="00063C9F" w:rsidP="0075774E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t>Стадии</w:t>
      </w:r>
      <w:r w:rsidR="009D0636" w:rsidRPr="009D0636">
        <w:rPr>
          <w:sz w:val="28"/>
          <w:szCs w:val="28"/>
        </w:rPr>
        <w:t xml:space="preserve"> и</w:t>
      </w:r>
      <w:r w:rsidRPr="009D0636">
        <w:rPr>
          <w:sz w:val="28"/>
          <w:szCs w:val="28"/>
        </w:rPr>
        <w:t xml:space="preserve"> этапы</w:t>
      </w:r>
      <w:r>
        <w:rPr>
          <w:sz w:val="28"/>
          <w:szCs w:val="28"/>
        </w:rPr>
        <w:t xml:space="preserve"> разработки отражены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.1.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right"/>
        <w:rPr>
          <w:sz w:val="28"/>
          <w:szCs w:val="28"/>
        </w:rPr>
      </w:pPr>
      <w:r w:rsidRPr="002D31C0">
        <w:rPr>
          <w:sz w:val="28"/>
          <w:szCs w:val="28"/>
        </w:rPr>
        <w:t>Таблица П1.1</w:t>
      </w:r>
    </w:p>
    <w:p w:rsidR="00063C9F" w:rsidRDefault="00063C9F" w:rsidP="0075774E">
      <w:pPr>
        <w:widowControl w:val="0"/>
        <w:tabs>
          <w:tab w:val="left" w:pos="339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63"/>
        <w:gridCol w:w="2463"/>
        <w:gridCol w:w="2464"/>
        <w:gridCol w:w="2464"/>
      </w:tblGrid>
      <w:tr w:rsidR="00063C9F" w:rsidTr="00AA64C2">
        <w:tc>
          <w:tcPr>
            <w:tcW w:w="2463" w:type="dxa"/>
          </w:tcPr>
          <w:p w:rsidR="00063C9F" w:rsidRPr="00E304FE" w:rsidRDefault="00063C9F" w:rsidP="002D6D3E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color w:val="000000"/>
              </w:rPr>
            </w:pPr>
            <w:r w:rsidRPr="00E304FE">
              <w:rPr>
                <w:color w:val="000000"/>
              </w:rPr>
              <w:t>Наименование</w:t>
            </w:r>
          </w:p>
          <w:p w:rsidR="00063C9F" w:rsidRPr="00130648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этапа разработки</w:t>
            </w:r>
          </w:p>
        </w:tc>
        <w:tc>
          <w:tcPr>
            <w:tcW w:w="2463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Сроки разработки</w:t>
            </w:r>
          </w:p>
        </w:tc>
        <w:tc>
          <w:tcPr>
            <w:tcW w:w="2464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Результат выполнения</w:t>
            </w:r>
          </w:p>
        </w:tc>
        <w:tc>
          <w:tcPr>
            <w:tcW w:w="2464" w:type="dxa"/>
          </w:tcPr>
          <w:p w:rsidR="00063C9F" w:rsidRPr="00AA64C2" w:rsidRDefault="00063C9F" w:rsidP="002D6D3E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04FE">
              <w:rPr>
                <w:color w:val="000000"/>
              </w:rPr>
              <w:t>Отметка о выполнении</w:t>
            </w:r>
          </w:p>
        </w:tc>
      </w:tr>
      <w:tr w:rsidR="00063C9F" w:rsidTr="00AA64C2">
        <w:tc>
          <w:tcPr>
            <w:tcW w:w="2463" w:type="dxa"/>
          </w:tcPr>
          <w:p w:rsidR="00063C9F" w:rsidRPr="00AA64C2" w:rsidRDefault="00672E36" w:rsidP="001A5079">
            <w:pPr>
              <w:widowControl w:val="0"/>
              <w:tabs>
                <w:tab w:val="left" w:pos="3390"/>
              </w:tabs>
              <w:spacing w:line="240" w:lineRule="auto"/>
              <w:rPr>
                <w:sz w:val="28"/>
                <w:szCs w:val="28"/>
              </w:rPr>
            </w:pPr>
            <w:r>
              <w:t>Постановка задачи на проектирование</w:t>
            </w:r>
          </w:p>
        </w:tc>
        <w:tc>
          <w:tcPr>
            <w:tcW w:w="2463" w:type="dxa"/>
          </w:tcPr>
          <w:p w:rsidR="00063C9F" w:rsidRPr="007875E8" w:rsidRDefault="007875E8" w:rsidP="001A5079">
            <w:pPr>
              <w:spacing w:line="240" w:lineRule="auto"/>
              <w:ind w:left="-58"/>
              <w:jc w:val="center"/>
            </w:pPr>
            <w:r w:rsidRPr="007875E8">
              <w:t>18.11.18</w:t>
            </w:r>
          </w:p>
        </w:tc>
        <w:tc>
          <w:tcPr>
            <w:tcW w:w="2464" w:type="dxa"/>
          </w:tcPr>
          <w:p w:rsidR="00063C9F" w:rsidRPr="007875E8" w:rsidRDefault="00672E3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rPr>
                <w:lang w:eastAsia="en-US"/>
              </w:rPr>
              <w:t>Утверждена тема разработки</w:t>
            </w:r>
          </w:p>
        </w:tc>
        <w:tc>
          <w:tcPr>
            <w:tcW w:w="2464" w:type="dxa"/>
          </w:tcPr>
          <w:p w:rsidR="00063C9F" w:rsidRPr="007875E8" w:rsidRDefault="00BC4FA6" w:rsidP="00507DE6">
            <w:pPr>
              <w:ind w:left="-58"/>
              <w:jc w:val="center"/>
            </w:pPr>
            <w:r w:rsidRPr="007875E8">
              <w:t>18.11.18</w:t>
            </w:r>
          </w:p>
        </w:tc>
      </w:tr>
      <w:tr w:rsidR="00672E36" w:rsidTr="00AA64C2">
        <w:tc>
          <w:tcPr>
            <w:tcW w:w="2463" w:type="dxa"/>
          </w:tcPr>
          <w:p w:rsidR="00672E36" w:rsidRDefault="00672E36" w:rsidP="001A5079">
            <w:pPr>
              <w:widowControl w:val="0"/>
              <w:tabs>
                <w:tab w:val="left" w:pos="3390"/>
              </w:tabs>
              <w:spacing w:line="240" w:lineRule="auto"/>
            </w:pPr>
            <w:r>
              <w:t>Разработка технического задания</w:t>
            </w:r>
          </w:p>
        </w:tc>
        <w:tc>
          <w:tcPr>
            <w:tcW w:w="2463" w:type="dxa"/>
          </w:tcPr>
          <w:p w:rsidR="00672E36" w:rsidRPr="007875E8" w:rsidRDefault="007875E8" w:rsidP="001A5079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24.11.18</w:t>
            </w:r>
          </w:p>
        </w:tc>
        <w:tc>
          <w:tcPr>
            <w:tcW w:w="2464" w:type="dxa"/>
          </w:tcPr>
          <w:p w:rsidR="00672E36" w:rsidRPr="007875E8" w:rsidRDefault="00672E36" w:rsidP="001A5079">
            <w:pPr>
              <w:widowControl w:val="0"/>
              <w:tabs>
                <w:tab w:val="left" w:pos="435"/>
                <w:tab w:val="left" w:pos="3390"/>
              </w:tabs>
              <w:spacing w:line="240" w:lineRule="auto"/>
            </w:pPr>
            <w:r w:rsidRPr="007875E8">
              <w:rPr>
                <w:lang w:eastAsia="en-US"/>
              </w:rPr>
              <w:t>Описано Техническое задание</w:t>
            </w:r>
          </w:p>
        </w:tc>
        <w:tc>
          <w:tcPr>
            <w:tcW w:w="2464" w:type="dxa"/>
          </w:tcPr>
          <w:p w:rsidR="00672E36" w:rsidRPr="007875E8" w:rsidRDefault="00BC4FA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24.11.18</w:t>
            </w:r>
          </w:p>
        </w:tc>
      </w:tr>
      <w:tr w:rsidR="00063C9F" w:rsidTr="00AA64C2">
        <w:tc>
          <w:tcPr>
            <w:tcW w:w="2463" w:type="dxa"/>
          </w:tcPr>
          <w:p w:rsidR="00063C9F" w:rsidRPr="00AA64C2" w:rsidRDefault="00063C9F" w:rsidP="001A5079">
            <w:pPr>
              <w:widowControl w:val="0"/>
              <w:tabs>
                <w:tab w:val="left" w:pos="3390"/>
              </w:tabs>
              <w:spacing w:line="240" w:lineRule="auto"/>
              <w:rPr>
                <w:sz w:val="28"/>
                <w:szCs w:val="28"/>
              </w:rPr>
            </w:pPr>
            <w:r w:rsidRPr="00130648">
              <w:t xml:space="preserve">Описание </w:t>
            </w:r>
            <w:r w:rsidR="006048DC">
              <w:t>предметной области</w:t>
            </w:r>
          </w:p>
        </w:tc>
        <w:tc>
          <w:tcPr>
            <w:tcW w:w="2463" w:type="dxa"/>
          </w:tcPr>
          <w:p w:rsidR="00063C9F" w:rsidRPr="007875E8" w:rsidRDefault="00BC4FA6" w:rsidP="00BC4FA6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27.11.18</w:t>
            </w:r>
          </w:p>
        </w:tc>
        <w:tc>
          <w:tcPr>
            <w:tcW w:w="2464" w:type="dxa"/>
          </w:tcPr>
          <w:p w:rsidR="00063C9F" w:rsidRPr="007875E8" w:rsidRDefault="00507DE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t>Описана предметная область</w:t>
            </w:r>
          </w:p>
        </w:tc>
        <w:tc>
          <w:tcPr>
            <w:tcW w:w="2464" w:type="dxa"/>
          </w:tcPr>
          <w:p w:rsidR="00063C9F" w:rsidRPr="007875E8" w:rsidRDefault="00BC4FA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27.11.18</w:t>
            </w:r>
          </w:p>
        </w:tc>
      </w:tr>
      <w:tr w:rsidR="00063C9F" w:rsidTr="00AA64C2">
        <w:tc>
          <w:tcPr>
            <w:tcW w:w="2463" w:type="dxa"/>
          </w:tcPr>
          <w:p w:rsidR="00063C9F" w:rsidRPr="00FC5AA5" w:rsidRDefault="006048DC" w:rsidP="001A5079">
            <w:pPr>
              <w:widowControl w:val="0"/>
              <w:tabs>
                <w:tab w:val="left" w:pos="3390"/>
              </w:tabs>
              <w:spacing w:line="240" w:lineRule="auto"/>
            </w:pPr>
            <w:r>
              <w:t>Описание моделей ЖЦ</w:t>
            </w:r>
          </w:p>
        </w:tc>
        <w:tc>
          <w:tcPr>
            <w:tcW w:w="2463" w:type="dxa"/>
          </w:tcPr>
          <w:p w:rsidR="00063C9F" w:rsidRPr="007875E8" w:rsidRDefault="00BC4FA6" w:rsidP="00BC4FA6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29.11.18</w:t>
            </w:r>
          </w:p>
        </w:tc>
        <w:tc>
          <w:tcPr>
            <w:tcW w:w="2464" w:type="dxa"/>
          </w:tcPr>
          <w:p w:rsidR="00063C9F" w:rsidRPr="007875E8" w:rsidRDefault="00507DE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t>Описана модель ЖЦ</w:t>
            </w:r>
          </w:p>
        </w:tc>
        <w:tc>
          <w:tcPr>
            <w:tcW w:w="2464" w:type="dxa"/>
          </w:tcPr>
          <w:p w:rsidR="00063C9F" w:rsidRPr="007875E8" w:rsidRDefault="00BC4FA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29.11.18</w:t>
            </w:r>
          </w:p>
        </w:tc>
      </w:tr>
      <w:tr w:rsidR="00063C9F" w:rsidTr="00AA64C2">
        <w:tc>
          <w:tcPr>
            <w:tcW w:w="2463" w:type="dxa"/>
          </w:tcPr>
          <w:p w:rsidR="00063C9F" w:rsidRPr="00FC5AA5" w:rsidRDefault="006048DC" w:rsidP="001A5079">
            <w:pPr>
              <w:widowControl w:val="0"/>
              <w:tabs>
                <w:tab w:val="left" w:pos="3390"/>
              </w:tabs>
              <w:spacing w:line="240" w:lineRule="auto"/>
            </w:pPr>
            <w:r>
              <w:t>Выбор модели ЖЦ</w:t>
            </w:r>
          </w:p>
        </w:tc>
        <w:tc>
          <w:tcPr>
            <w:tcW w:w="2463" w:type="dxa"/>
          </w:tcPr>
          <w:p w:rsidR="00063C9F" w:rsidRPr="007875E8" w:rsidRDefault="00BC4FA6" w:rsidP="001A5079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01.12.18</w:t>
            </w:r>
          </w:p>
        </w:tc>
        <w:tc>
          <w:tcPr>
            <w:tcW w:w="2464" w:type="dxa"/>
          </w:tcPr>
          <w:p w:rsidR="00063C9F" w:rsidRPr="007875E8" w:rsidRDefault="00507DE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t>Выбрана модель ЖЦ</w:t>
            </w:r>
          </w:p>
        </w:tc>
        <w:tc>
          <w:tcPr>
            <w:tcW w:w="2464" w:type="dxa"/>
          </w:tcPr>
          <w:p w:rsidR="00063C9F" w:rsidRPr="007875E8" w:rsidRDefault="00BC4FA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01.12.18</w:t>
            </w:r>
          </w:p>
        </w:tc>
      </w:tr>
      <w:tr w:rsidR="00063C9F" w:rsidTr="00AA64C2">
        <w:tc>
          <w:tcPr>
            <w:tcW w:w="2463" w:type="dxa"/>
          </w:tcPr>
          <w:p w:rsidR="00063C9F" w:rsidRPr="00130648" w:rsidRDefault="006048DC" w:rsidP="001A5079">
            <w:pPr>
              <w:widowControl w:val="0"/>
              <w:tabs>
                <w:tab w:val="left" w:pos="3390"/>
              </w:tabs>
              <w:spacing w:line="240" w:lineRule="auto"/>
            </w:pPr>
            <w:r>
              <w:t>Проектирование в соответствии с выбранной моделью</w:t>
            </w:r>
          </w:p>
        </w:tc>
        <w:tc>
          <w:tcPr>
            <w:tcW w:w="2463" w:type="dxa"/>
          </w:tcPr>
          <w:p w:rsidR="00063C9F" w:rsidRPr="007875E8" w:rsidRDefault="00BC4FA6" w:rsidP="00BC4FA6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12.12.18</w:t>
            </w:r>
          </w:p>
        </w:tc>
        <w:tc>
          <w:tcPr>
            <w:tcW w:w="2464" w:type="dxa"/>
          </w:tcPr>
          <w:p w:rsidR="00063C9F" w:rsidRPr="007875E8" w:rsidRDefault="00507DE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t>Произведено проектирование в соответствии с выбранной моделью</w:t>
            </w:r>
          </w:p>
        </w:tc>
        <w:tc>
          <w:tcPr>
            <w:tcW w:w="2464" w:type="dxa"/>
          </w:tcPr>
          <w:p w:rsidR="00063C9F" w:rsidRPr="007875E8" w:rsidRDefault="00BC4FA6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12.12.18</w:t>
            </w:r>
          </w:p>
        </w:tc>
      </w:tr>
      <w:tr w:rsidR="00063C9F" w:rsidTr="00AA64C2">
        <w:tc>
          <w:tcPr>
            <w:tcW w:w="2463" w:type="dxa"/>
          </w:tcPr>
          <w:p w:rsidR="00063C9F" w:rsidRPr="00FC5AA5" w:rsidRDefault="00672E36" w:rsidP="001A5079">
            <w:pPr>
              <w:widowControl w:val="0"/>
              <w:tabs>
                <w:tab w:val="left" w:pos="3390"/>
              </w:tabs>
              <w:spacing w:line="240" w:lineRule="auto"/>
            </w:pPr>
            <w:r>
              <w:rPr>
                <w:lang w:eastAsia="en-US"/>
              </w:rPr>
              <w:t>Демонстрация проекта</w:t>
            </w:r>
          </w:p>
        </w:tc>
        <w:tc>
          <w:tcPr>
            <w:tcW w:w="2463" w:type="dxa"/>
          </w:tcPr>
          <w:p w:rsidR="00063C9F" w:rsidRPr="007875E8" w:rsidRDefault="007875E8" w:rsidP="001A5079">
            <w:pPr>
              <w:widowControl w:val="0"/>
              <w:tabs>
                <w:tab w:val="left" w:pos="3390"/>
              </w:tabs>
              <w:spacing w:line="240" w:lineRule="auto"/>
              <w:jc w:val="center"/>
            </w:pPr>
            <w:r>
              <w:t>19.12.18</w:t>
            </w:r>
          </w:p>
        </w:tc>
        <w:tc>
          <w:tcPr>
            <w:tcW w:w="2464" w:type="dxa"/>
          </w:tcPr>
          <w:p w:rsidR="00063C9F" w:rsidRPr="007875E8" w:rsidRDefault="00672E36" w:rsidP="001A5079">
            <w:pPr>
              <w:widowControl w:val="0"/>
              <w:tabs>
                <w:tab w:val="left" w:pos="3390"/>
              </w:tabs>
              <w:spacing w:line="240" w:lineRule="auto"/>
            </w:pPr>
            <w:r w:rsidRPr="007875E8">
              <w:rPr>
                <w:lang w:eastAsia="en-US"/>
              </w:rPr>
              <w:t>Проект выполнен в соответствии с ТЗ</w:t>
            </w:r>
          </w:p>
        </w:tc>
        <w:tc>
          <w:tcPr>
            <w:tcW w:w="2464" w:type="dxa"/>
          </w:tcPr>
          <w:p w:rsidR="00063C9F" w:rsidRPr="007875E8" w:rsidRDefault="007875E8" w:rsidP="00672E36">
            <w:pPr>
              <w:widowControl w:val="0"/>
              <w:tabs>
                <w:tab w:val="left" w:pos="3390"/>
              </w:tabs>
              <w:spacing w:line="360" w:lineRule="auto"/>
              <w:jc w:val="center"/>
            </w:pPr>
            <w:r>
              <w:t>19.12.18</w:t>
            </w:r>
          </w:p>
        </w:tc>
      </w:tr>
    </w:tbl>
    <w:p w:rsidR="00DF7C34" w:rsidRDefault="00DF7C34" w:rsidP="00F94C3E">
      <w:pPr>
        <w:pStyle w:val="Heading1"/>
        <w:spacing w:line="360" w:lineRule="auto"/>
        <w:ind w:left="1145"/>
        <w:rPr>
          <w:szCs w:val="28"/>
        </w:rPr>
        <w:sectPr w:rsidR="00DF7C34" w:rsidSect="001B4A34">
          <w:headerReference w:type="default" r:id="rId13"/>
          <w:type w:val="evenPage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D203DE" w:rsidRDefault="00D203DE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63C9F" w:rsidRPr="00E9714A" w:rsidRDefault="00063C9F" w:rsidP="00F94C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9714A">
        <w:rPr>
          <w:rFonts w:ascii="Times New Roman" w:hAnsi="Times New Roman" w:cs="Times New Roman"/>
          <w:b/>
          <w:sz w:val="28"/>
          <w:szCs w:val="28"/>
        </w:rPr>
        <w:t>6. Порядок контроля и приемки</w:t>
      </w:r>
    </w:p>
    <w:p w:rsidR="009D0636" w:rsidRDefault="009D0636" w:rsidP="009D0636">
      <w:pPr>
        <w:widowControl w:val="0"/>
        <w:spacing w:line="240" w:lineRule="auto"/>
        <w:ind w:firstLine="425"/>
        <w:jc w:val="both"/>
        <w:rPr>
          <w:sz w:val="28"/>
          <w:szCs w:val="28"/>
        </w:rPr>
      </w:pPr>
      <w:r w:rsidRPr="009D0636"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 xml:space="preserve"> отражен в соответствующей табл.П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.2.</w:t>
      </w:r>
    </w:p>
    <w:p w:rsidR="00063C9F" w:rsidRPr="00F94C3E" w:rsidRDefault="00063C9F" w:rsidP="00F94C3E">
      <w:pPr>
        <w:spacing w:line="240" w:lineRule="auto"/>
        <w:ind w:left="1778"/>
        <w:jc w:val="right"/>
        <w:rPr>
          <w:sz w:val="28"/>
          <w:szCs w:val="28"/>
        </w:rPr>
      </w:pPr>
      <w:r w:rsidRPr="00F94C3E">
        <w:rPr>
          <w:sz w:val="28"/>
          <w:szCs w:val="28"/>
        </w:rPr>
        <w:t>Таблица П1.2</w:t>
      </w:r>
    </w:p>
    <w:p w:rsidR="00063C9F" w:rsidRPr="007875E8" w:rsidRDefault="00063C9F" w:rsidP="00F94C3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4C3E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1B4A34" w:rsidRPr="007875E8" w:rsidRDefault="001B4A34" w:rsidP="00F94C3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  <w:sectPr w:rsidR="001B4A34" w:rsidRPr="007875E8" w:rsidSect="00672E36">
          <w:headerReference w:type="default" r:id="rId14"/>
          <w:type w:val="continuous"/>
          <w:pgSz w:w="11906" w:h="16838"/>
          <w:pgMar w:top="1134" w:right="567" w:bottom="1134" w:left="1701" w:header="720" w:footer="709" w:gutter="0"/>
          <w:cols w:space="720"/>
          <w:docGrid w:linePitch="600" w:charSpace="32768"/>
        </w:sectPr>
      </w:pPr>
    </w:p>
    <w:p w:rsidR="001B4A34" w:rsidRPr="007875E8" w:rsidRDefault="001B4A34" w:rsidP="00F94C3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1800"/>
        <w:gridCol w:w="2937"/>
        <w:gridCol w:w="1841"/>
      </w:tblGrid>
      <w:tr w:rsidR="00063C9F" w:rsidRPr="00BB6F58" w:rsidTr="00672E36">
        <w:tc>
          <w:tcPr>
            <w:tcW w:w="3168" w:type="dxa"/>
          </w:tcPr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>Наименование</w:t>
            </w:r>
          </w:p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>контрольного этапа</w:t>
            </w:r>
          </w:p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 xml:space="preserve">выполнения </w:t>
            </w:r>
          </w:p>
          <w:p w:rsidR="00063C9F" w:rsidRPr="009930DA" w:rsidRDefault="00063C9F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 w:rsidRPr="009930DA">
              <w:t>курсовой работы</w:t>
            </w:r>
          </w:p>
        </w:tc>
        <w:tc>
          <w:tcPr>
            <w:tcW w:w="1800" w:type="dxa"/>
          </w:tcPr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>Сроки</w:t>
            </w:r>
          </w:p>
          <w:p w:rsidR="00063C9F" w:rsidRPr="009930DA" w:rsidRDefault="00063C9F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 w:rsidRPr="009930DA">
              <w:t>контроля</w:t>
            </w:r>
          </w:p>
        </w:tc>
        <w:tc>
          <w:tcPr>
            <w:tcW w:w="2937" w:type="dxa"/>
          </w:tcPr>
          <w:p w:rsidR="00063C9F" w:rsidRPr="009930DA" w:rsidRDefault="00063C9F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 w:rsidRPr="009930DA">
              <w:t>Результат выполнения</w:t>
            </w:r>
          </w:p>
        </w:tc>
        <w:tc>
          <w:tcPr>
            <w:tcW w:w="1841" w:type="dxa"/>
          </w:tcPr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>Отметка о приемке</w:t>
            </w:r>
          </w:p>
          <w:p w:rsidR="00063C9F" w:rsidRPr="009930DA" w:rsidRDefault="00063C9F" w:rsidP="009930D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9930DA">
              <w:t>результата</w:t>
            </w:r>
          </w:p>
          <w:p w:rsidR="00063C9F" w:rsidRPr="009930DA" w:rsidRDefault="00063C9F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 w:rsidRPr="009930DA">
              <w:t>контрольного этапа</w:t>
            </w:r>
          </w:p>
        </w:tc>
      </w:tr>
      <w:tr w:rsidR="00063C9F" w:rsidRPr="00BB6F58" w:rsidTr="00672E36">
        <w:trPr>
          <w:trHeight w:val="216"/>
        </w:trPr>
        <w:tc>
          <w:tcPr>
            <w:tcW w:w="3168" w:type="dxa"/>
          </w:tcPr>
          <w:p w:rsidR="00063C9F" w:rsidRPr="009930DA" w:rsidRDefault="00063C9F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9930DA">
              <w:t>Техническое задание</w:t>
            </w:r>
          </w:p>
        </w:tc>
        <w:tc>
          <w:tcPr>
            <w:tcW w:w="1800" w:type="dxa"/>
          </w:tcPr>
          <w:p w:rsidR="00063C9F" w:rsidRPr="009930DA" w:rsidRDefault="00BC4FA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24.11.18</w:t>
            </w:r>
          </w:p>
        </w:tc>
        <w:tc>
          <w:tcPr>
            <w:tcW w:w="2937" w:type="dxa"/>
          </w:tcPr>
          <w:p w:rsidR="00063C9F" w:rsidRPr="009930DA" w:rsidRDefault="00672E3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both"/>
            </w:pPr>
            <w:r w:rsidRPr="009930DA">
              <w:t>Документ «Техническое задание»</w:t>
            </w:r>
          </w:p>
        </w:tc>
        <w:tc>
          <w:tcPr>
            <w:tcW w:w="1841" w:type="dxa"/>
          </w:tcPr>
          <w:p w:rsidR="00063C9F" w:rsidRPr="009930DA" w:rsidRDefault="00BC4FA6" w:rsidP="007875E8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24.11.18</w:t>
            </w:r>
          </w:p>
        </w:tc>
      </w:tr>
      <w:tr w:rsidR="00063C9F" w:rsidRPr="00BB6F58" w:rsidTr="00672E36">
        <w:trPr>
          <w:trHeight w:val="239"/>
        </w:trPr>
        <w:tc>
          <w:tcPr>
            <w:tcW w:w="3168" w:type="dxa"/>
          </w:tcPr>
          <w:p w:rsidR="00063C9F" w:rsidRPr="009930DA" w:rsidRDefault="00672E3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9930DA">
              <w:rPr>
                <w:lang w:eastAsia="en-US"/>
              </w:rPr>
              <w:t>Написание документации</w:t>
            </w:r>
          </w:p>
        </w:tc>
        <w:tc>
          <w:tcPr>
            <w:tcW w:w="1800" w:type="dxa"/>
          </w:tcPr>
          <w:p w:rsidR="00063C9F" w:rsidRPr="009930DA" w:rsidRDefault="00BC4FA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12.12.18</w:t>
            </w:r>
          </w:p>
        </w:tc>
        <w:tc>
          <w:tcPr>
            <w:tcW w:w="2937" w:type="dxa"/>
          </w:tcPr>
          <w:p w:rsidR="00063C9F" w:rsidRPr="009930DA" w:rsidRDefault="00672E3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both"/>
            </w:pPr>
            <w:r w:rsidRPr="009930DA">
              <w:rPr>
                <w:lang w:eastAsia="en-US"/>
              </w:rPr>
              <w:t>Подготовлена Расчетно-пояснительная записка</w:t>
            </w:r>
          </w:p>
        </w:tc>
        <w:tc>
          <w:tcPr>
            <w:tcW w:w="1841" w:type="dxa"/>
          </w:tcPr>
          <w:p w:rsidR="00063C9F" w:rsidRPr="009930DA" w:rsidRDefault="00BC4FA6" w:rsidP="007875E8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12.12.18</w:t>
            </w:r>
          </w:p>
        </w:tc>
      </w:tr>
      <w:tr w:rsidR="00672E36" w:rsidRPr="00BB6F58" w:rsidTr="00672E36">
        <w:trPr>
          <w:trHeight w:val="239"/>
        </w:trPr>
        <w:tc>
          <w:tcPr>
            <w:tcW w:w="3168" w:type="dxa"/>
          </w:tcPr>
          <w:p w:rsidR="00672E36" w:rsidRPr="009930DA" w:rsidRDefault="00672E3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9930DA">
              <w:t>Защита курсовой работы</w:t>
            </w:r>
          </w:p>
        </w:tc>
        <w:tc>
          <w:tcPr>
            <w:tcW w:w="1800" w:type="dxa"/>
          </w:tcPr>
          <w:p w:rsidR="00672E36" w:rsidRPr="009930DA" w:rsidRDefault="007875E8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19.12.18</w:t>
            </w:r>
          </w:p>
        </w:tc>
        <w:tc>
          <w:tcPr>
            <w:tcW w:w="2937" w:type="dxa"/>
          </w:tcPr>
          <w:p w:rsidR="00672E36" w:rsidRPr="009930DA" w:rsidRDefault="00672E36" w:rsidP="009930D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both"/>
            </w:pPr>
            <w:r w:rsidRPr="009930DA">
              <w:rPr>
                <w:lang w:eastAsia="en-US"/>
              </w:rPr>
              <w:t>Защита курсовой работы</w:t>
            </w:r>
          </w:p>
        </w:tc>
        <w:tc>
          <w:tcPr>
            <w:tcW w:w="1841" w:type="dxa"/>
          </w:tcPr>
          <w:p w:rsidR="00672E36" w:rsidRPr="009930DA" w:rsidRDefault="007875E8" w:rsidP="007875E8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</w:pPr>
            <w:r>
              <w:t>19.12.18</w:t>
            </w:r>
          </w:p>
        </w:tc>
      </w:tr>
    </w:tbl>
    <w:p w:rsidR="00063C9F" w:rsidRPr="00F94C3E" w:rsidRDefault="00063C9F" w:rsidP="00F94C3E">
      <w:pPr>
        <w:pStyle w:val="BodyText"/>
      </w:pPr>
    </w:p>
    <w:sectPr w:rsidR="00063C9F" w:rsidRPr="00F94C3E" w:rsidSect="001B4A34">
      <w:headerReference w:type="default" r:id="rId15"/>
      <w:type w:val="evenPage"/>
      <w:pgSz w:w="11906" w:h="16838"/>
      <w:pgMar w:top="1134" w:right="567" w:bottom="1134" w:left="1701" w:header="720" w:footer="709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40E" w:rsidRDefault="002C240E">
      <w:pPr>
        <w:spacing w:line="240" w:lineRule="auto"/>
      </w:pPr>
      <w:r>
        <w:separator/>
      </w:r>
    </w:p>
  </w:endnote>
  <w:endnote w:type="continuationSeparator" w:id="0">
    <w:p w:rsidR="002C240E" w:rsidRDefault="002C2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580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9F" w:rsidRDefault="00063C9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40E" w:rsidRDefault="002C240E">
      <w:pPr>
        <w:spacing w:line="240" w:lineRule="auto"/>
      </w:pPr>
      <w:r>
        <w:separator/>
      </w:r>
    </w:p>
  </w:footnote>
  <w:footnote w:type="continuationSeparator" w:id="0">
    <w:p w:rsidR="002C240E" w:rsidRDefault="002C24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36" w:rsidRPr="00DF7C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 w:rsidR="00672E36">
      <w:rPr>
        <w:sz w:val="28"/>
        <w:szCs w:val="28"/>
      </w:rPr>
      <w:t>1</w:t>
    </w:r>
    <w:proofErr w:type="gramEnd"/>
    <w:r w:rsidR="00672E36">
      <w:rPr>
        <w:sz w:val="28"/>
        <w:szCs w:val="28"/>
      </w:rPr>
      <w:t>.</w:t>
    </w:r>
    <w:r>
      <w:rPr>
        <w:sz w:val="28"/>
        <w:szCs w:val="28"/>
        <w:lang w:val="en-US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34" w:rsidRPr="001B4A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34" w:rsidRPr="001B4A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3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34" w:rsidRPr="001B4A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4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34" w:rsidRPr="001B4A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5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34" w:rsidRPr="00DF7C34" w:rsidRDefault="00DF7C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П.1.</w:t>
    </w:r>
    <w:r>
      <w:rPr>
        <w:sz w:val="28"/>
        <w:szCs w:val="28"/>
        <w:lang w:val="en-US"/>
      </w:rPr>
      <w:t>7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34" w:rsidRPr="00DF7C34" w:rsidRDefault="001B4A34" w:rsidP="00672E36">
    <w:pPr>
      <w:jc w:val="center"/>
      <w:rPr>
        <w:sz w:val="28"/>
        <w:szCs w:val="28"/>
        <w:lang w:val="en-US"/>
      </w:rPr>
    </w:pPr>
    <w:r>
      <w:rPr>
        <w:sz w:val="28"/>
        <w:szCs w:val="28"/>
      </w:rPr>
      <w:t>П</w:t>
    </w:r>
    <w:proofErr w:type="gramStart"/>
    <w:r>
      <w:rPr>
        <w:sz w:val="28"/>
        <w:szCs w:val="28"/>
      </w:rPr>
      <w:t>1</w:t>
    </w:r>
    <w:proofErr w:type="gramEnd"/>
    <w:r>
      <w:rPr>
        <w:sz w:val="28"/>
        <w:szCs w:val="28"/>
      </w:rPr>
      <w:t>.</w:t>
    </w:r>
    <w:r>
      <w:rPr>
        <w:sz w:val="28"/>
        <w:szCs w:val="28"/>
        <w:lang w:val="en-US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  <w:sz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>
        <w:rFonts w:ascii="Symbol" w:eastAsia="Times New Roman" w:hAnsi="Symbol" w:cs="Symbol"/>
        <w:sz w:val="28"/>
        <w:szCs w:val="2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375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4902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173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084" w:hanging="108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355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3266" w:hanging="144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537" w:hanging="180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808" w:hanging="2160"/>
      </w:pPr>
      <w:rPr>
        <w:rFonts w:ascii="Times New Roman" w:hAnsi="Times New Roman" w:cs="Times New Roman" w:hint="default"/>
        <w:b/>
        <w:i w:val="0"/>
        <w:sz w:val="28"/>
        <w:szCs w:val="2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eastAsia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95" w:hanging="375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eastAsia="Times New Roman" w:cs="Times New Roman" w:hint="default"/>
        <w:sz w:val="2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hint="default"/>
        <w:color w:val="000000"/>
        <w:sz w:val="20"/>
      </w:rPr>
    </w:lvl>
  </w:abstractNum>
  <w:abstractNum w:abstractNumId="12">
    <w:nsid w:val="02FD6192"/>
    <w:multiLevelType w:val="hybridMultilevel"/>
    <w:tmpl w:val="EFFC46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0C530A2E"/>
    <w:multiLevelType w:val="hybridMultilevel"/>
    <w:tmpl w:val="58AC50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16351A04"/>
    <w:multiLevelType w:val="hybridMultilevel"/>
    <w:tmpl w:val="8542A6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1ABA7CC7"/>
    <w:multiLevelType w:val="hybridMultilevel"/>
    <w:tmpl w:val="41F835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6">
    <w:nsid w:val="1AF43D1C"/>
    <w:multiLevelType w:val="hybridMultilevel"/>
    <w:tmpl w:val="4E7C7F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4268D"/>
    <w:multiLevelType w:val="hybridMultilevel"/>
    <w:tmpl w:val="365A7C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2FA2088B"/>
    <w:multiLevelType w:val="hybridMultilevel"/>
    <w:tmpl w:val="B5C258DC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20">
    <w:nsid w:val="3511113D"/>
    <w:multiLevelType w:val="multilevel"/>
    <w:tmpl w:val="CC3A5E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cs="Times New Roman" w:hint="default"/>
      </w:rPr>
    </w:lvl>
  </w:abstractNum>
  <w:abstractNum w:abstractNumId="21">
    <w:nsid w:val="38956347"/>
    <w:multiLevelType w:val="hybridMultilevel"/>
    <w:tmpl w:val="CF70A78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2B8405F"/>
    <w:multiLevelType w:val="hybridMultilevel"/>
    <w:tmpl w:val="81B6A9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72E661E"/>
    <w:multiLevelType w:val="multilevel"/>
    <w:tmpl w:val="91F27BEC"/>
    <w:styleLink w:val="WW8Num39"/>
    <w:lvl w:ilvl="0">
      <w:start w:val="1"/>
      <w:numFmt w:val="decimal"/>
      <w:lvlText w:val="%1"/>
      <w:lvlJc w:val="left"/>
      <w:pPr>
        <w:ind w:left="375" w:hanging="375"/>
      </w:pPr>
      <w:rPr>
        <w:rFonts w:cs="Times New Roman"/>
        <w:sz w:val="28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  <w:sz w:val="28"/>
      </w:rPr>
    </w:lvl>
  </w:abstractNum>
  <w:abstractNum w:abstractNumId="24">
    <w:nsid w:val="481474FE"/>
    <w:multiLevelType w:val="hybridMultilevel"/>
    <w:tmpl w:val="F06A9A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4E060A7F"/>
    <w:multiLevelType w:val="hybridMultilevel"/>
    <w:tmpl w:val="D0CE137A"/>
    <w:lvl w:ilvl="0" w:tplc="04190011">
      <w:start w:val="1"/>
      <w:numFmt w:val="decimal"/>
      <w:lvlText w:val="%1)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26">
    <w:nsid w:val="541276AF"/>
    <w:multiLevelType w:val="hybridMultilevel"/>
    <w:tmpl w:val="CF36D17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5A36217D"/>
    <w:multiLevelType w:val="hybridMultilevel"/>
    <w:tmpl w:val="C2F825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5EB51C6D"/>
    <w:multiLevelType w:val="hybridMultilevel"/>
    <w:tmpl w:val="62B094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63CD71A8"/>
    <w:multiLevelType w:val="hybridMultilevel"/>
    <w:tmpl w:val="FEA4A80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70AE0AA0"/>
    <w:multiLevelType w:val="hybridMultilevel"/>
    <w:tmpl w:val="10781E4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7BD900A8"/>
    <w:multiLevelType w:val="hybridMultilevel"/>
    <w:tmpl w:val="A2C60D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>
    <w:nsid w:val="7E333AA4"/>
    <w:multiLevelType w:val="hybridMultilevel"/>
    <w:tmpl w:val="B9A6B8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7E585106"/>
    <w:multiLevelType w:val="hybridMultilevel"/>
    <w:tmpl w:val="387098D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18"/>
  </w:num>
  <w:num w:numId="5">
    <w:abstractNumId w:val="28"/>
  </w:num>
  <w:num w:numId="6">
    <w:abstractNumId w:val="32"/>
  </w:num>
  <w:num w:numId="7">
    <w:abstractNumId w:val="26"/>
  </w:num>
  <w:num w:numId="8">
    <w:abstractNumId w:val="20"/>
  </w:num>
  <w:num w:numId="9">
    <w:abstractNumId w:val="27"/>
  </w:num>
  <w:num w:numId="10">
    <w:abstractNumId w:val="16"/>
  </w:num>
  <w:num w:numId="11">
    <w:abstractNumId w:val="12"/>
  </w:num>
  <w:num w:numId="12">
    <w:abstractNumId w:val="22"/>
  </w:num>
  <w:num w:numId="13">
    <w:abstractNumId w:val="25"/>
  </w:num>
  <w:num w:numId="14">
    <w:abstractNumId w:val="31"/>
  </w:num>
  <w:num w:numId="15">
    <w:abstractNumId w:val="21"/>
  </w:num>
  <w:num w:numId="16">
    <w:abstractNumId w:val="30"/>
  </w:num>
  <w:num w:numId="17">
    <w:abstractNumId w:val="29"/>
  </w:num>
  <w:num w:numId="18">
    <w:abstractNumId w:val="19"/>
  </w:num>
  <w:num w:numId="19">
    <w:abstractNumId w:val="15"/>
  </w:num>
  <w:num w:numId="20">
    <w:abstractNumId w:val="14"/>
  </w:num>
  <w:num w:numId="21">
    <w:abstractNumId w:val="13"/>
  </w:num>
  <w:num w:numId="22">
    <w:abstractNumId w:val="24"/>
  </w:num>
  <w:num w:numId="23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46334D"/>
    <w:rsid w:val="00002E49"/>
    <w:rsid w:val="00007345"/>
    <w:rsid w:val="0002142E"/>
    <w:rsid w:val="0002285F"/>
    <w:rsid w:val="0002429D"/>
    <w:rsid w:val="0002794C"/>
    <w:rsid w:val="0003062D"/>
    <w:rsid w:val="00030C2B"/>
    <w:rsid w:val="0003243E"/>
    <w:rsid w:val="000324BF"/>
    <w:rsid w:val="000328C5"/>
    <w:rsid w:val="00035016"/>
    <w:rsid w:val="00035B8A"/>
    <w:rsid w:val="00036DEC"/>
    <w:rsid w:val="000400ED"/>
    <w:rsid w:val="000426FD"/>
    <w:rsid w:val="00043C42"/>
    <w:rsid w:val="00044161"/>
    <w:rsid w:val="000470BC"/>
    <w:rsid w:val="00052631"/>
    <w:rsid w:val="00052E11"/>
    <w:rsid w:val="00053A82"/>
    <w:rsid w:val="00057C68"/>
    <w:rsid w:val="000606CA"/>
    <w:rsid w:val="0006358F"/>
    <w:rsid w:val="00063B45"/>
    <w:rsid w:val="00063C9F"/>
    <w:rsid w:val="000668F9"/>
    <w:rsid w:val="000678B6"/>
    <w:rsid w:val="00071F0F"/>
    <w:rsid w:val="000754E5"/>
    <w:rsid w:val="00075E56"/>
    <w:rsid w:val="000762BD"/>
    <w:rsid w:val="00081502"/>
    <w:rsid w:val="00083BE4"/>
    <w:rsid w:val="000857A9"/>
    <w:rsid w:val="00086E77"/>
    <w:rsid w:val="00087275"/>
    <w:rsid w:val="00087E8E"/>
    <w:rsid w:val="000914A0"/>
    <w:rsid w:val="00091D7D"/>
    <w:rsid w:val="00091E74"/>
    <w:rsid w:val="0009354C"/>
    <w:rsid w:val="00095E1E"/>
    <w:rsid w:val="00096790"/>
    <w:rsid w:val="0009694F"/>
    <w:rsid w:val="000A28AC"/>
    <w:rsid w:val="000A53F3"/>
    <w:rsid w:val="000B1182"/>
    <w:rsid w:val="000B3E03"/>
    <w:rsid w:val="000B5EE2"/>
    <w:rsid w:val="000B614B"/>
    <w:rsid w:val="000C0C3F"/>
    <w:rsid w:val="000C368F"/>
    <w:rsid w:val="000C4441"/>
    <w:rsid w:val="000C4DAA"/>
    <w:rsid w:val="000C5760"/>
    <w:rsid w:val="000D00E8"/>
    <w:rsid w:val="000D2D5B"/>
    <w:rsid w:val="000D68DE"/>
    <w:rsid w:val="000E0DBF"/>
    <w:rsid w:val="000E13C4"/>
    <w:rsid w:val="000E38DE"/>
    <w:rsid w:val="000E46F5"/>
    <w:rsid w:val="000E55E6"/>
    <w:rsid w:val="000F0E56"/>
    <w:rsid w:val="000F1211"/>
    <w:rsid w:val="000F2BEB"/>
    <w:rsid w:val="000F7002"/>
    <w:rsid w:val="00102AF5"/>
    <w:rsid w:val="00104A42"/>
    <w:rsid w:val="0010591A"/>
    <w:rsid w:val="00107B3E"/>
    <w:rsid w:val="00107F98"/>
    <w:rsid w:val="00110BC9"/>
    <w:rsid w:val="001117D3"/>
    <w:rsid w:val="00112E65"/>
    <w:rsid w:val="00113700"/>
    <w:rsid w:val="001177F6"/>
    <w:rsid w:val="00121398"/>
    <w:rsid w:val="00124597"/>
    <w:rsid w:val="00125CB2"/>
    <w:rsid w:val="00130648"/>
    <w:rsid w:val="00131EC2"/>
    <w:rsid w:val="00133CF1"/>
    <w:rsid w:val="00134BBE"/>
    <w:rsid w:val="00135D0D"/>
    <w:rsid w:val="00142E9F"/>
    <w:rsid w:val="001448C1"/>
    <w:rsid w:val="00145DDD"/>
    <w:rsid w:val="00151D97"/>
    <w:rsid w:val="00152A51"/>
    <w:rsid w:val="00166CBE"/>
    <w:rsid w:val="00167391"/>
    <w:rsid w:val="00170035"/>
    <w:rsid w:val="0017254D"/>
    <w:rsid w:val="00172B1B"/>
    <w:rsid w:val="001766CD"/>
    <w:rsid w:val="0018036C"/>
    <w:rsid w:val="001805A9"/>
    <w:rsid w:val="00182D49"/>
    <w:rsid w:val="00183DE6"/>
    <w:rsid w:val="00191184"/>
    <w:rsid w:val="001A1F4B"/>
    <w:rsid w:val="001A2C09"/>
    <w:rsid w:val="001A5079"/>
    <w:rsid w:val="001A55C0"/>
    <w:rsid w:val="001A6482"/>
    <w:rsid w:val="001A68E7"/>
    <w:rsid w:val="001A7034"/>
    <w:rsid w:val="001A774C"/>
    <w:rsid w:val="001B1BE0"/>
    <w:rsid w:val="001B4A34"/>
    <w:rsid w:val="001B4B2C"/>
    <w:rsid w:val="001B744B"/>
    <w:rsid w:val="001C02C2"/>
    <w:rsid w:val="001C0F2B"/>
    <w:rsid w:val="001C1E4E"/>
    <w:rsid w:val="001C2EF1"/>
    <w:rsid w:val="001C41FD"/>
    <w:rsid w:val="001D1A81"/>
    <w:rsid w:val="001D2E26"/>
    <w:rsid w:val="001D45D9"/>
    <w:rsid w:val="001D4D7C"/>
    <w:rsid w:val="001D7592"/>
    <w:rsid w:val="001E37F7"/>
    <w:rsid w:val="001E607C"/>
    <w:rsid w:val="001E711A"/>
    <w:rsid w:val="001F147D"/>
    <w:rsid w:val="001F473F"/>
    <w:rsid w:val="00202B08"/>
    <w:rsid w:val="00207B66"/>
    <w:rsid w:val="00212390"/>
    <w:rsid w:val="0021285B"/>
    <w:rsid w:val="00215FEF"/>
    <w:rsid w:val="00221118"/>
    <w:rsid w:val="002215ED"/>
    <w:rsid w:val="00221F30"/>
    <w:rsid w:val="00222627"/>
    <w:rsid w:val="00222B60"/>
    <w:rsid w:val="00224292"/>
    <w:rsid w:val="00224400"/>
    <w:rsid w:val="002258D7"/>
    <w:rsid w:val="002260FB"/>
    <w:rsid w:val="002266DC"/>
    <w:rsid w:val="00226CDC"/>
    <w:rsid w:val="00231F81"/>
    <w:rsid w:val="00237C29"/>
    <w:rsid w:val="00240D4B"/>
    <w:rsid w:val="00245E73"/>
    <w:rsid w:val="0024634F"/>
    <w:rsid w:val="00247B8A"/>
    <w:rsid w:val="00250404"/>
    <w:rsid w:val="00253CDB"/>
    <w:rsid w:val="002552F8"/>
    <w:rsid w:val="0025744D"/>
    <w:rsid w:val="002604D8"/>
    <w:rsid w:val="00261324"/>
    <w:rsid w:val="002647B1"/>
    <w:rsid w:val="00265C13"/>
    <w:rsid w:val="00266C4A"/>
    <w:rsid w:val="00270CF2"/>
    <w:rsid w:val="0027205D"/>
    <w:rsid w:val="00275BB9"/>
    <w:rsid w:val="00275E4B"/>
    <w:rsid w:val="0027616C"/>
    <w:rsid w:val="002804A5"/>
    <w:rsid w:val="002834BC"/>
    <w:rsid w:val="0028457B"/>
    <w:rsid w:val="00287DD9"/>
    <w:rsid w:val="0029337E"/>
    <w:rsid w:val="00294DC3"/>
    <w:rsid w:val="00295D10"/>
    <w:rsid w:val="002975E2"/>
    <w:rsid w:val="00297DCF"/>
    <w:rsid w:val="00297F3C"/>
    <w:rsid w:val="002A1DDB"/>
    <w:rsid w:val="002A26BD"/>
    <w:rsid w:val="002A42F5"/>
    <w:rsid w:val="002A46CC"/>
    <w:rsid w:val="002A4A70"/>
    <w:rsid w:val="002A4C3D"/>
    <w:rsid w:val="002A5605"/>
    <w:rsid w:val="002A575C"/>
    <w:rsid w:val="002B0139"/>
    <w:rsid w:val="002B25BF"/>
    <w:rsid w:val="002B2DAF"/>
    <w:rsid w:val="002B5D91"/>
    <w:rsid w:val="002C240E"/>
    <w:rsid w:val="002C2E4D"/>
    <w:rsid w:val="002C3063"/>
    <w:rsid w:val="002D0098"/>
    <w:rsid w:val="002D31C0"/>
    <w:rsid w:val="002D44C8"/>
    <w:rsid w:val="002D4A2D"/>
    <w:rsid w:val="002D4AE6"/>
    <w:rsid w:val="002D6D3E"/>
    <w:rsid w:val="002E28C5"/>
    <w:rsid w:val="002E3F79"/>
    <w:rsid w:val="002E71B1"/>
    <w:rsid w:val="002E7331"/>
    <w:rsid w:val="002F6521"/>
    <w:rsid w:val="002F7F43"/>
    <w:rsid w:val="00300041"/>
    <w:rsid w:val="00300CBB"/>
    <w:rsid w:val="00301977"/>
    <w:rsid w:val="00301BCA"/>
    <w:rsid w:val="00310B97"/>
    <w:rsid w:val="003151C1"/>
    <w:rsid w:val="00322554"/>
    <w:rsid w:val="003266B8"/>
    <w:rsid w:val="003266E6"/>
    <w:rsid w:val="00330B3E"/>
    <w:rsid w:val="00332179"/>
    <w:rsid w:val="00332459"/>
    <w:rsid w:val="0033367C"/>
    <w:rsid w:val="00333B4C"/>
    <w:rsid w:val="003415BA"/>
    <w:rsid w:val="003434F6"/>
    <w:rsid w:val="00343AB2"/>
    <w:rsid w:val="00344A53"/>
    <w:rsid w:val="00345AF1"/>
    <w:rsid w:val="00346A0A"/>
    <w:rsid w:val="003553EB"/>
    <w:rsid w:val="00360C8E"/>
    <w:rsid w:val="00363BC1"/>
    <w:rsid w:val="00365456"/>
    <w:rsid w:val="0036578E"/>
    <w:rsid w:val="00366630"/>
    <w:rsid w:val="0037484E"/>
    <w:rsid w:val="00375D86"/>
    <w:rsid w:val="00376208"/>
    <w:rsid w:val="00376D50"/>
    <w:rsid w:val="00381187"/>
    <w:rsid w:val="003829C2"/>
    <w:rsid w:val="00383BA4"/>
    <w:rsid w:val="003852FD"/>
    <w:rsid w:val="003874F2"/>
    <w:rsid w:val="003879BE"/>
    <w:rsid w:val="003912DF"/>
    <w:rsid w:val="00392BF9"/>
    <w:rsid w:val="003938DD"/>
    <w:rsid w:val="003A1576"/>
    <w:rsid w:val="003A2A4E"/>
    <w:rsid w:val="003A7833"/>
    <w:rsid w:val="003B4B6A"/>
    <w:rsid w:val="003C298A"/>
    <w:rsid w:val="003C36CE"/>
    <w:rsid w:val="003C7AD8"/>
    <w:rsid w:val="003D1E17"/>
    <w:rsid w:val="003D3185"/>
    <w:rsid w:val="003D3BC2"/>
    <w:rsid w:val="003D732E"/>
    <w:rsid w:val="003D7D04"/>
    <w:rsid w:val="003E02A2"/>
    <w:rsid w:val="003E2879"/>
    <w:rsid w:val="003E2E03"/>
    <w:rsid w:val="003E33FA"/>
    <w:rsid w:val="003F0563"/>
    <w:rsid w:val="003F189E"/>
    <w:rsid w:val="003F62D6"/>
    <w:rsid w:val="0040103A"/>
    <w:rsid w:val="004046F6"/>
    <w:rsid w:val="00406A25"/>
    <w:rsid w:val="004107FB"/>
    <w:rsid w:val="004161B0"/>
    <w:rsid w:val="004169C5"/>
    <w:rsid w:val="00424412"/>
    <w:rsid w:val="00426862"/>
    <w:rsid w:val="00427094"/>
    <w:rsid w:val="00431B9B"/>
    <w:rsid w:val="00431CB2"/>
    <w:rsid w:val="004329A5"/>
    <w:rsid w:val="00437B93"/>
    <w:rsid w:val="0044149B"/>
    <w:rsid w:val="00444652"/>
    <w:rsid w:val="00444917"/>
    <w:rsid w:val="004457FE"/>
    <w:rsid w:val="0045197B"/>
    <w:rsid w:val="00452D23"/>
    <w:rsid w:val="004542DD"/>
    <w:rsid w:val="00457078"/>
    <w:rsid w:val="00461165"/>
    <w:rsid w:val="004620E9"/>
    <w:rsid w:val="0046334D"/>
    <w:rsid w:val="0046483C"/>
    <w:rsid w:val="00465C6C"/>
    <w:rsid w:val="0046772E"/>
    <w:rsid w:val="00470C34"/>
    <w:rsid w:val="004760FE"/>
    <w:rsid w:val="00476918"/>
    <w:rsid w:val="00486459"/>
    <w:rsid w:val="004927E5"/>
    <w:rsid w:val="0049318D"/>
    <w:rsid w:val="00495392"/>
    <w:rsid w:val="004A493A"/>
    <w:rsid w:val="004A4BA9"/>
    <w:rsid w:val="004B1747"/>
    <w:rsid w:val="004B48AA"/>
    <w:rsid w:val="004B549B"/>
    <w:rsid w:val="004B7480"/>
    <w:rsid w:val="004C0CF7"/>
    <w:rsid w:val="004C2E9B"/>
    <w:rsid w:val="004C3D0D"/>
    <w:rsid w:val="004C6BF5"/>
    <w:rsid w:val="004C7E27"/>
    <w:rsid w:val="004D28A7"/>
    <w:rsid w:val="004D2F85"/>
    <w:rsid w:val="004D418E"/>
    <w:rsid w:val="004D65EB"/>
    <w:rsid w:val="004E3141"/>
    <w:rsid w:val="004E5D98"/>
    <w:rsid w:val="004E6949"/>
    <w:rsid w:val="004F0B96"/>
    <w:rsid w:val="004F3817"/>
    <w:rsid w:val="004F624A"/>
    <w:rsid w:val="004F6E2E"/>
    <w:rsid w:val="004F6EF0"/>
    <w:rsid w:val="005056E1"/>
    <w:rsid w:val="005061A9"/>
    <w:rsid w:val="00507DE6"/>
    <w:rsid w:val="00513E44"/>
    <w:rsid w:val="005143E7"/>
    <w:rsid w:val="005300A6"/>
    <w:rsid w:val="0053241A"/>
    <w:rsid w:val="00532B3B"/>
    <w:rsid w:val="00536C8C"/>
    <w:rsid w:val="00537067"/>
    <w:rsid w:val="0054005A"/>
    <w:rsid w:val="00542148"/>
    <w:rsid w:val="0055098D"/>
    <w:rsid w:val="00550BE8"/>
    <w:rsid w:val="005515D9"/>
    <w:rsid w:val="005516C4"/>
    <w:rsid w:val="00552AA2"/>
    <w:rsid w:val="0055391F"/>
    <w:rsid w:val="00553DE8"/>
    <w:rsid w:val="005626EA"/>
    <w:rsid w:val="0056299A"/>
    <w:rsid w:val="005644D1"/>
    <w:rsid w:val="005702CB"/>
    <w:rsid w:val="00571888"/>
    <w:rsid w:val="00573B9A"/>
    <w:rsid w:val="0058001A"/>
    <w:rsid w:val="005801CD"/>
    <w:rsid w:val="005806A4"/>
    <w:rsid w:val="00583D68"/>
    <w:rsid w:val="00585151"/>
    <w:rsid w:val="0058534F"/>
    <w:rsid w:val="00587BCD"/>
    <w:rsid w:val="00590E2D"/>
    <w:rsid w:val="005932B7"/>
    <w:rsid w:val="005962B9"/>
    <w:rsid w:val="005A0055"/>
    <w:rsid w:val="005A03C9"/>
    <w:rsid w:val="005A1DC9"/>
    <w:rsid w:val="005A36DC"/>
    <w:rsid w:val="005A5F62"/>
    <w:rsid w:val="005B0B00"/>
    <w:rsid w:val="005B124C"/>
    <w:rsid w:val="005B25D8"/>
    <w:rsid w:val="005C0504"/>
    <w:rsid w:val="005C06E3"/>
    <w:rsid w:val="005C0D57"/>
    <w:rsid w:val="005C7D9C"/>
    <w:rsid w:val="005D00C7"/>
    <w:rsid w:val="005D1D40"/>
    <w:rsid w:val="005D6B46"/>
    <w:rsid w:val="005D7B7E"/>
    <w:rsid w:val="005E01A2"/>
    <w:rsid w:val="005E02DB"/>
    <w:rsid w:val="005E5220"/>
    <w:rsid w:val="005E5EA7"/>
    <w:rsid w:val="005E7AF4"/>
    <w:rsid w:val="005F1435"/>
    <w:rsid w:val="005F41F3"/>
    <w:rsid w:val="005F65A2"/>
    <w:rsid w:val="006048DC"/>
    <w:rsid w:val="00616E70"/>
    <w:rsid w:val="00620434"/>
    <w:rsid w:val="00622987"/>
    <w:rsid w:val="006274C2"/>
    <w:rsid w:val="0063689E"/>
    <w:rsid w:val="0064027E"/>
    <w:rsid w:val="006447A9"/>
    <w:rsid w:val="0065223D"/>
    <w:rsid w:val="00653D08"/>
    <w:rsid w:val="00655A8A"/>
    <w:rsid w:val="00656C80"/>
    <w:rsid w:val="00660097"/>
    <w:rsid w:val="006658B8"/>
    <w:rsid w:val="006678DC"/>
    <w:rsid w:val="00670B85"/>
    <w:rsid w:val="00671C74"/>
    <w:rsid w:val="00672E36"/>
    <w:rsid w:val="00681A20"/>
    <w:rsid w:val="006849CA"/>
    <w:rsid w:val="00685569"/>
    <w:rsid w:val="00686B4B"/>
    <w:rsid w:val="00687A7E"/>
    <w:rsid w:val="00692C10"/>
    <w:rsid w:val="0069568F"/>
    <w:rsid w:val="00695BE5"/>
    <w:rsid w:val="006A0442"/>
    <w:rsid w:val="006A26E1"/>
    <w:rsid w:val="006A330F"/>
    <w:rsid w:val="006A45AC"/>
    <w:rsid w:val="006A7493"/>
    <w:rsid w:val="006A78EA"/>
    <w:rsid w:val="006B0C7F"/>
    <w:rsid w:val="006B18EB"/>
    <w:rsid w:val="006B1C03"/>
    <w:rsid w:val="006B42A0"/>
    <w:rsid w:val="006B58FE"/>
    <w:rsid w:val="006B7C01"/>
    <w:rsid w:val="006C315A"/>
    <w:rsid w:val="006D165E"/>
    <w:rsid w:val="006D1C95"/>
    <w:rsid w:val="006D2428"/>
    <w:rsid w:val="006D44DD"/>
    <w:rsid w:val="006E144C"/>
    <w:rsid w:val="006E5B2D"/>
    <w:rsid w:val="006E7D1B"/>
    <w:rsid w:val="006E7F2C"/>
    <w:rsid w:val="006F01A3"/>
    <w:rsid w:val="006F13FC"/>
    <w:rsid w:val="006F2F0B"/>
    <w:rsid w:val="006F50D0"/>
    <w:rsid w:val="006F6BA7"/>
    <w:rsid w:val="0070107B"/>
    <w:rsid w:val="00704FC4"/>
    <w:rsid w:val="007166C9"/>
    <w:rsid w:val="007166FA"/>
    <w:rsid w:val="007175A6"/>
    <w:rsid w:val="00722879"/>
    <w:rsid w:val="00722B17"/>
    <w:rsid w:val="00723BF9"/>
    <w:rsid w:val="0072757D"/>
    <w:rsid w:val="0072758E"/>
    <w:rsid w:val="0073211E"/>
    <w:rsid w:val="007331FE"/>
    <w:rsid w:val="00735500"/>
    <w:rsid w:val="007358B0"/>
    <w:rsid w:val="00742E5A"/>
    <w:rsid w:val="007433FE"/>
    <w:rsid w:val="00743E46"/>
    <w:rsid w:val="007471EE"/>
    <w:rsid w:val="00750228"/>
    <w:rsid w:val="00750D7C"/>
    <w:rsid w:val="00750EC4"/>
    <w:rsid w:val="0075717F"/>
    <w:rsid w:val="007573DA"/>
    <w:rsid w:val="0075774E"/>
    <w:rsid w:val="0076434B"/>
    <w:rsid w:val="007655C8"/>
    <w:rsid w:val="00767352"/>
    <w:rsid w:val="00772792"/>
    <w:rsid w:val="00772FA8"/>
    <w:rsid w:val="007744ED"/>
    <w:rsid w:val="007754A7"/>
    <w:rsid w:val="00777975"/>
    <w:rsid w:val="0078572C"/>
    <w:rsid w:val="007875E8"/>
    <w:rsid w:val="00791CAD"/>
    <w:rsid w:val="00793FD7"/>
    <w:rsid w:val="0079405C"/>
    <w:rsid w:val="00794737"/>
    <w:rsid w:val="00795F60"/>
    <w:rsid w:val="007A0B55"/>
    <w:rsid w:val="007A26DB"/>
    <w:rsid w:val="007A4D9C"/>
    <w:rsid w:val="007A6D53"/>
    <w:rsid w:val="007A6E37"/>
    <w:rsid w:val="007B4B86"/>
    <w:rsid w:val="007B7621"/>
    <w:rsid w:val="007B7947"/>
    <w:rsid w:val="007B7BCD"/>
    <w:rsid w:val="007C1F11"/>
    <w:rsid w:val="007C2FD6"/>
    <w:rsid w:val="007C4210"/>
    <w:rsid w:val="007C7555"/>
    <w:rsid w:val="007D375E"/>
    <w:rsid w:val="007D4093"/>
    <w:rsid w:val="007E0474"/>
    <w:rsid w:val="007E1877"/>
    <w:rsid w:val="007E598C"/>
    <w:rsid w:val="007E7623"/>
    <w:rsid w:val="007F01DF"/>
    <w:rsid w:val="007F1016"/>
    <w:rsid w:val="007F1469"/>
    <w:rsid w:val="007F15EE"/>
    <w:rsid w:val="007F7B4E"/>
    <w:rsid w:val="0080031B"/>
    <w:rsid w:val="00803E22"/>
    <w:rsid w:val="00806D93"/>
    <w:rsid w:val="008074ED"/>
    <w:rsid w:val="00812639"/>
    <w:rsid w:val="00812868"/>
    <w:rsid w:val="0081476F"/>
    <w:rsid w:val="0081510B"/>
    <w:rsid w:val="00815A37"/>
    <w:rsid w:val="00815F01"/>
    <w:rsid w:val="00816472"/>
    <w:rsid w:val="0082216B"/>
    <w:rsid w:val="00823201"/>
    <w:rsid w:val="00823817"/>
    <w:rsid w:val="00823CEF"/>
    <w:rsid w:val="00823F42"/>
    <w:rsid w:val="008257D3"/>
    <w:rsid w:val="0083047B"/>
    <w:rsid w:val="0083218A"/>
    <w:rsid w:val="008354A3"/>
    <w:rsid w:val="00851A52"/>
    <w:rsid w:val="00853ED8"/>
    <w:rsid w:val="0085666F"/>
    <w:rsid w:val="00856CCD"/>
    <w:rsid w:val="00862417"/>
    <w:rsid w:val="00875A2A"/>
    <w:rsid w:val="008821F5"/>
    <w:rsid w:val="00886487"/>
    <w:rsid w:val="00887BB7"/>
    <w:rsid w:val="00892248"/>
    <w:rsid w:val="0089363D"/>
    <w:rsid w:val="00895F2E"/>
    <w:rsid w:val="00896CAB"/>
    <w:rsid w:val="008A052C"/>
    <w:rsid w:val="008A2FC1"/>
    <w:rsid w:val="008A31F4"/>
    <w:rsid w:val="008A648B"/>
    <w:rsid w:val="008A6612"/>
    <w:rsid w:val="008B3779"/>
    <w:rsid w:val="008C0ADC"/>
    <w:rsid w:val="008C0CFB"/>
    <w:rsid w:val="008C1413"/>
    <w:rsid w:val="008C1A22"/>
    <w:rsid w:val="008C2836"/>
    <w:rsid w:val="008C3586"/>
    <w:rsid w:val="008C711D"/>
    <w:rsid w:val="008D13A4"/>
    <w:rsid w:val="008D2C4E"/>
    <w:rsid w:val="008D6242"/>
    <w:rsid w:val="008E261E"/>
    <w:rsid w:val="008E5288"/>
    <w:rsid w:val="008F0F8C"/>
    <w:rsid w:val="008F1000"/>
    <w:rsid w:val="0090224F"/>
    <w:rsid w:val="00902D86"/>
    <w:rsid w:val="009037ED"/>
    <w:rsid w:val="00911F08"/>
    <w:rsid w:val="009144AB"/>
    <w:rsid w:val="009161D3"/>
    <w:rsid w:val="009223B0"/>
    <w:rsid w:val="0092362F"/>
    <w:rsid w:val="0092593E"/>
    <w:rsid w:val="00925A14"/>
    <w:rsid w:val="0092670F"/>
    <w:rsid w:val="00926A59"/>
    <w:rsid w:val="00926D96"/>
    <w:rsid w:val="00926F91"/>
    <w:rsid w:val="00932198"/>
    <w:rsid w:val="00936393"/>
    <w:rsid w:val="00937EEE"/>
    <w:rsid w:val="00940D54"/>
    <w:rsid w:val="00941F88"/>
    <w:rsid w:val="0094613B"/>
    <w:rsid w:val="00946280"/>
    <w:rsid w:val="00954694"/>
    <w:rsid w:val="00954C94"/>
    <w:rsid w:val="00957BDB"/>
    <w:rsid w:val="00962C9F"/>
    <w:rsid w:val="00964CFC"/>
    <w:rsid w:val="009663FA"/>
    <w:rsid w:val="00967CBF"/>
    <w:rsid w:val="009700F7"/>
    <w:rsid w:val="009709DB"/>
    <w:rsid w:val="00970AFE"/>
    <w:rsid w:val="00973398"/>
    <w:rsid w:val="0097408D"/>
    <w:rsid w:val="0097420C"/>
    <w:rsid w:val="009756D2"/>
    <w:rsid w:val="00976762"/>
    <w:rsid w:val="0097678D"/>
    <w:rsid w:val="00980A5B"/>
    <w:rsid w:val="00981CF6"/>
    <w:rsid w:val="0098206A"/>
    <w:rsid w:val="00982626"/>
    <w:rsid w:val="00986C46"/>
    <w:rsid w:val="00990946"/>
    <w:rsid w:val="009930DA"/>
    <w:rsid w:val="00996D73"/>
    <w:rsid w:val="009A5071"/>
    <w:rsid w:val="009A5BC6"/>
    <w:rsid w:val="009A7205"/>
    <w:rsid w:val="009B1289"/>
    <w:rsid w:val="009B1EE5"/>
    <w:rsid w:val="009B329D"/>
    <w:rsid w:val="009B4C13"/>
    <w:rsid w:val="009B75CD"/>
    <w:rsid w:val="009B7DB5"/>
    <w:rsid w:val="009C14DC"/>
    <w:rsid w:val="009C79C2"/>
    <w:rsid w:val="009D05EC"/>
    <w:rsid w:val="009D0636"/>
    <w:rsid w:val="009D0884"/>
    <w:rsid w:val="009D4ECB"/>
    <w:rsid w:val="009D71B4"/>
    <w:rsid w:val="009E56DB"/>
    <w:rsid w:val="009E5FDC"/>
    <w:rsid w:val="009E6FDA"/>
    <w:rsid w:val="009E7DFA"/>
    <w:rsid w:val="009F29DD"/>
    <w:rsid w:val="009F39B9"/>
    <w:rsid w:val="009F5AC9"/>
    <w:rsid w:val="00A04095"/>
    <w:rsid w:val="00A201A2"/>
    <w:rsid w:val="00A21813"/>
    <w:rsid w:val="00A25FA9"/>
    <w:rsid w:val="00A262C1"/>
    <w:rsid w:val="00A2639B"/>
    <w:rsid w:val="00A2678A"/>
    <w:rsid w:val="00A33A7B"/>
    <w:rsid w:val="00A427AD"/>
    <w:rsid w:val="00A42882"/>
    <w:rsid w:val="00A43E95"/>
    <w:rsid w:val="00A45E48"/>
    <w:rsid w:val="00A47CD8"/>
    <w:rsid w:val="00A5017F"/>
    <w:rsid w:val="00A51C4E"/>
    <w:rsid w:val="00A5254D"/>
    <w:rsid w:val="00A53707"/>
    <w:rsid w:val="00A55772"/>
    <w:rsid w:val="00A60B5C"/>
    <w:rsid w:val="00A60D80"/>
    <w:rsid w:val="00A6639B"/>
    <w:rsid w:val="00A7138A"/>
    <w:rsid w:val="00A72788"/>
    <w:rsid w:val="00A738E0"/>
    <w:rsid w:val="00A73A00"/>
    <w:rsid w:val="00A73EB3"/>
    <w:rsid w:val="00A7597E"/>
    <w:rsid w:val="00A800D2"/>
    <w:rsid w:val="00A818BD"/>
    <w:rsid w:val="00A870F8"/>
    <w:rsid w:val="00A90122"/>
    <w:rsid w:val="00A920C1"/>
    <w:rsid w:val="00A92611"/>
    <w:rsid w:val="00A928AD"/>
    <w:rsid w:val="00A95622"/>
    <w:rsid w:val="00A95691"/>
    <w:rsid w:val="00A96F54"/>
    <w:rsid w:val="00A97D1A"/>
    <w:rsid w:val="00AA04D7"/>
    <w:rsid w:val="00AA3014"/>
    <w:rsid w:val="00AA64C2"/>
    <w:rsid w:val="00AA6FD2"/>
    <w:rsid w:val="00AA71EA"/>
    <w:rsid w:val="00AA775D"/>
    <w:rsid w:val="00AB18D9"/>
    <w:rsid w:val="00AB4743"/>
    <w:rsid w:val="00AB5AB1"/>
    <w:rsid w:val="00AB67E9"/>
    <w:rsid w:val="00AC450F"/>
    <w:rsid w:val="00AD0B21"/>
    <w:rsid w:val="00AD0D93"/>
    <w:rsid w:val="00AD72C7"/>
    <w:rsid w:val="00AD7D92"/>
    <w:rsid w:val="00AE466B"/>
    <w:rsid w:val="00AE6A7D"/>
    <w:rsid w:val="00AE7243"/>
    <w:rsid w:val="00AF1511"/>
    <w:rsid w:val="00AF2E93"/>
    <w:rsid w:val="00AF420A"/>
    <w:rsid w:val="00AF6709"/>
    <w:rsid w:val="00B10717"/>
    <w:rsid w:val="00B11DD0"/>
    <w:rsid w:val="00B143CC"/>
    <w:rsid w:val="00B15371"/>
    <w:rsid w:val="00B16815"/>
    <w:rsid w:val="00B2377F"/>
    <w:rsid w:val="00B23D51"/>
    <w:rsid w:val="00B27C2A"/>
    <w:rsid w:val="00B3478D"/>
    <w:rsid w:val="00B362B2"/>
    <w:rsid w:val="00B41710"/>
    <w:rsid w:val="00B437C6"/>
    <w:rsid w:val="00B44C1C"/>
    <w:rsid w:val="00B5173D"/>
    <w:rsid w:val="00B52028"/>
    <w:rsid w:val="00B52781"/>
    <w:rsid w:val="00B52C71"/>
    <w:rsid w:val="00B5588A"/>
    <w:rsid w:val="00B6009E"/>
    <w:rsid w:val="00B610A2"/>
    <w:rsid w:val="00B645BE"/>
    <w:rsid w:val="00B67BBD"/>
    <w:rsid w:val="00B760CF"/>
    <w:rsid w:val="00B806EE"/>
    <w:rsid w:val="00B833AA"/>
    <w:rsid w:val="00B83852"/>
    <w:rsid w:val="00B86E13"/>
    <w:rsid w:val="00B950FC"/>
    <w:rsid w:val="00B970C5"/>
    <w:rsid w:val="00B97985"/>
    <w:rsid w:val="00BA2A39"/>
    <w:rsid w:val="00BA3F91"/>
    <w:rsid w:val="00BA4841"/>
    <w:rsid w:val="00BA4A39"/>
    <w:rsid w:val="00BB07DF"/>
    <w:rsid w:val="00BB4AF2"/>
    <w:rsid w:val="00BB6F58"/>
    <w:rsid w:val="00BC2571"/>
    <w:rsid w:val="00BC41CD"/>
    <w:rsid w:val="00BC4FA6"/>
    <w:rsid w:val="00BC56C4"/>
    <w:rsid w:val="00BC669E"/>
    <w:rsid w:val="00BD6D64"/>
    <w:rsid w:val="00BE1491"/>
    <w:rsid w:val="00BE25E8"/>
    <w:rsid w:val="00BE3ADD"/>
    <w:rsid w:val="00BE3D8A"/>
    <w:rsid w:val="00BE4806"/>
    <w:rsid w:val="00BE64F1"/>
    <w:rsid w:val="00BF3AE4"/>
    <w:rsid w:val="00BF4721"/>
    <w:rsid w:val="00BF7568"/>
    <w:rsid w:val="00BF7ECD"/>
    <w:rsid w:val="00BF7FCC"/>
    <w:rsid w:val="00C002D9"/>
    <w:rsid w:val="00C019D4"/>
    <w:rsid w:val="00C10A1B"/>
    <w:rsid w:val="00C12978"/>
    <w:rsid w:val="00C130C0"/>
    <w:rsid w:val="00C21F19"/>
    <w:rsid w:val="00C2240D"/>
    <w:rsid w:val="00C23CB7"/>
    <w:rsid w:val="00C256D9"/>
    <w:rsid w:val="00C25FBA"/>
    <w:rsid w:val="00C27D23"/>
    <w:rsid w:val="00C31399"/>
    <w:rsid w:val="00C36E44"/>
    <w:rsid w:val="00C4206E"/>
    <w:rsid w:val="00C421A5"/>
    <w:rsid w:val="00C443E2"/>
    <w:rsid w:val="00C44AFA"/>
    <w:rsid w:val="00C46567"/>
    <w:rsid w:val="00C4716E"/>
    <w:rsid w:val="00C5073D"/>
    <w:rsid w:val="00C52874"/>
    <w:rsid w:val="00C54AAE"/>
    <w:rsid w:val="00C56BAF"/>
    <w:rsid w:val="00C621C7"/>
    <w:rsid w:val="00C65337"/>
    <w:rsid w:val="00C73640"/>
    <w:rsid w:val="00C7535C"/>
    <w:rsid w:val="00C81158"/>
    <w:rsid w:val="00C81A67"/>
    <w:rsid w:val="00C95A43"/>
    <w:rsid w:val="00C95FBE"/>
    <w:rsid w:val="00C97883"/>
    <w:rsid w:val="00CA46D5"/>
    <w:rsid w:val="00CA6626"/>
    <w:rsid w:val="00CA6ED1"/>
    <w:rsid w:val="00CB1FE9"/>
    <w:rsid w:val="00CB271B"/>
    <w:rsid w:val="00CB2AFE"/>
    <w:rsid w:val="00CB486F"/>
    <w:rsid w:val="00CB4E61"/>
    <w:rsid w:val="00CB562E"/>
    <w:rsid w:val="00CB57E8"/>
    <w:rsid w:val="00CB5EDB"/>
    <w:rsid w:val="00CB65A8"/>
    <w:rsid w:val="00CB6D47"/>
    <w:rsid w:val="00CC02E0"/>
    <w:rsid w:val="00CC0F63"/>
    <w:rsid w:val="00CC1B11"/>
    <w:rsid w:val="00CC1C38"/>
    <w:rsid w:val="00CC31D5"/>
    <w:rsid w:val="00CC5AAF"/>
    <w:rsid w:val="00CC7A8B"/>
    <w:rsid w:val="00CD0F9D"/>
    <w:rsid w:val="00CD7B86"/>
    <w:rsid w:val="00CE607E"/>
    <w:rsid w:val="00CF2F9D"/>
    <w:rsid w:val="00CF449C"/>
    <w:rsid w:val="00CF532E"/>
    <w:rsid w:val="00D00C0D"/>
    <w:rsid w:val="00D016CF"/>
    <w:rsid w:val="00D04CE8"/>
    <w:rsid w:val="00D05AF2"/>
    <w:rsid w:val="00D070C2"/>
    <w:rsid w:val="00D159C4"/>
    <w:rsid w:val="00D203DE"/>
    <w:rsid w:val="00D20FC5"/>
    <w:rsid w:val="00D2213C"/>
    <w:rsid w:val="00D22AF1"/>
    <w:rsid w:val="00D271DA"/>
    <w:rsid w:val="00D31625"/>
    <w:rsid w:val="00D33A9B"/>
    <w:rsid w:val="00D3654E"/>
    <w:rsid w:val="00D371E9"/>
    <w:rsid w:val="00D41B15"/>
    <w:rsid w:val="00D4244E"/>
    <w:rsid w:val="00D4393A"/>
    <w:rsid w:val="00D527F1"/>
    <w:rsid w:val="00D5562A"/>
    <w:rsid w:val="00D5636B"/>
    <w:rsid w:val="00D60887"/>
    <w:rsid w:val="00D623A9"/>
    <w:rsid w:val="00D6351A"/>
    <w:rsid w:val="00D664B9"/>
    <w:rsid w:val="00D66961"/>
    <w:rsid w:val="00D6744E"/>
    <w:rsid w:val="00D7096B"/>
    <w:rsid w:val="00D70D79"/>
    <w:rsid w:val="00D712A7"/>
    <w:rsid w:val="00D81189"/>
    <w:rsid w:val="00D842DA"/>
    <w:rsid w:val="00D85E4E"/>
    <w:rsid w:val="00D93442"/>
    <w:rsid w:val="00D938A6"/>
    <w:rsid w:val="00D95ECD"/>
    <w:rsid w:val="00D9751D"/>
    <w:rsid w:val="00DA25BA"/>
    <w:rsid w:val="00DA389A"/>
    <w:rsid w:val="00DA7645"/>
    <w:rsid w:val="00DA7945"/>
    <w:rsid w:val="00DB11B7"/>
    <w:rsid w:val="00DC1167"/>
    <w:rsid w:val="00DC13A4"/>
    <w:rsid w:val="00DC5731"/>
    <w:rsid w:val="00DC7F7C"/>
    <w:rsid w:val="00DD0478"/>
    <w:rsid w:val="00DD0823"/>
    <w:rsid w:val="00DD4CD5"/>
    <w:rsid w:val="00DD68CA"/>
    <w:rsid w:val="00DD7269"/>
    <w:rsid w:val="00DD75DC"/>
    <w:rsid w:val="00DE44F2"/>
    <w:rsid w:val="00DE477D"/>
    <w:rsid w:val="00DE4AAA"/>
    <w:rsid w:val="00DF2AF8"/>
    <w:rsid w:val="00DF31C1"/>
    <w:rsid w:val="00DF7979"/>
    <w:rsid w:val="00DF7C34"/>
    <w:rsid w:val="00E03601"/>
    <w:rsid w:val="00E05266"/>
    <w:rsid w:val="00E11600"/>
    <w:rsid w:val="00E153CA"/>
    <w:rsid w:val="00E1613F"/>
    <w:rsid w:val="00E237CD"/>
    <w:rsid w:val="00E26DEA"/>
    <w:rsid w:val="00E276C3"/>
    <w:rsid w:val="00E3020C"/>
    <w:rsid w:val="00E304FE"/>
    <w:rsid w:val="00E352E7"/>
    <w:rsid w:val="00E35D81"/>
    <w:rsid w:val="00E36473"/>
    <w:rsid w:val="00E41DD0"/>
    <w:rsid w:val="00E42662"/>
    <w:rsid w:val="00E43989"/>
    <w:rsid w:val="00E44AC2"/>
    <w:rsid w:val="00E46876"/>
    <w:rsid w:val="00E47410"/>
    <w:rsid w:val="00E50C78"/>
    <w:rsid w:val="00E51174"/>
    <w:rsid w:val="00E55785"/>
    <w:rsid w:val="00E57EED"/>
    <w:rsid w:val="00E6086C"/>
    <w:rsid w:val="00E61602"/>
    <w:rsid w:val="00E62DAB"/>
    <w:rsid w:val="00E6334B"/>
    <w:rsid w:val="00E7199C"/>
    <w:rsid w:val="00E760B7"/>
    <w:rsid w:val="00E76AF6"/>
    <w:rsid w:val="00E80F1B"/>
    <w:rsid w:val="00E8183A"/>
    <w:rsid w:val="00E848DF"/>
    <w:rsid w:val="00E84D2A"/>
    <w:rsid w:val="00E96CCE"/>
    <w:rsid w:val="00E9714A"/>
    <w:rsid w:val="00EA7CD7"/>
    <w:rsid w:val="00EB0E25"/>
    <w:rsid w:val="00EB24F9"/>
    <w:rsid w:val="00EB3DC5"/>
    <w:rsid w:val="00EB6AFA"/>
    <w:rsid w:val="00EC00C8"/>
    <w:rsid w:val="00EC159A"/>
    <w:rsid w:val="00EC19E0"/>
    <w:rsid w:val="00EC7D08"/>
    <w:rsid w:val="00EC7EA3"/>
    <w:rsid w:val="00ED4117"/>
    <w:rsid w:val="00EE079E"/>
    <w:rsid w:val="00EE27B4"/>
    <w:rsid w:val="00EE35D2"/>
    <w:rsid w:val="00EE5FE6"/>
    <w:rsid w:val="00EE6E4F"/>
    <w:rsid w:val="00EF1B6C"/>
    <w:rsid w:val="00EF208C"/>
    <w:rsid w:val="00EF2DE5"/>
    <w:rsid w:val="00EF35A3"/>
    <w:rsid w:val="00EF3A12"/>
    <w:rsid w:val="00EF488E"/>
    <w:rsid w:val="00F0173E"/>
    <w:rsid w:val="00F03C36"/>
    <w:rsid w:val="00F10451"/>
    <w:rsid w:val="00F1347A"/>
    <w:rsid w:val="00F143F6"/>
    <w:rsid w:val="00F14EEF"/>
    <w:rsid w:val="00F17C06"/>
    <w:rsid w:val="00F20794"/>
    <w:rsid w:val="00F2097B"/>
    <w:rsid w:val="00F24042"/>
    <w:rsid w:val="00F32BC4"/>
    <w:rsid w:val="00F36367"/>
    <w:rsid w:val="00F40818"/>
    <w:rsid w:val="00F409A7"/>
    <w:rsid w:val="00F44400"/>
    <w:rsid w:val="00F46821"/>
    <w:rsid w:val="00F55323"/>
    <w:rsid w:val="00F56B6D"/>
    <w:rsid w:val="00F61EA1"/>
    <w:rsid w:val="00F63FD7"/>
    <w:rsid w:val="00F67AA1"/>
    <w:rsid w:val="00F706DA"/>
    <w:rsid w:val="00F71EDA"/>
    <w:rsid w:val="00F71FB1"/>
    <w:rsid w:val="00F72A6C"/>
    <w:rsid w:val="00F760C8"/>
    <w:rsid w:val="00F77BBC"/>
    <w:rsid w:val="00F809F9"/>
    <w:rsid w:val="00F82C03"/>
    <w:rsid w:val="00F85239"/>
    <w:rsid w:val="00F85A02"/>
    <w:rsid w:val="00F91966"/>
    <w:rsid w:val="00F91DF0"/>
    <w:rsid w:val="00F94BD1"/>
    <w:rsid w:val="00F94C3E"/>
    <w:rsid w:val="00F95F0E"/>
    <w:rsid w:val="00F96120"/>
    <w:rsid w:val="00F964B0"/>
    <w:rsid w:val="00FA0CE2"/>
    <w:rsid w:val="00FA2ED8"/>
    <w:rsid w:val="00FA7358"/>
    <w:rsid w:val="00FB462A"/>
    <w:rsid w:val="00FB4E81"/>
    <w:rsid w:val="00FB619E"/>
    <w:rsid w:val="00FC1AFF"/>
    <w:rsid w:val="00FC48A9"/>
    <w:rsid w:val="00FC5AA5"/>
    <w:rsid w:val="00FC71AA"/>
    <w:rsid w:val="00FD1D83"/>
    <w:rsid w:val="00FD38B0"/>
    <w:rsid w:val="00FD3F82"/>
    <w:rsid w:val="00FD52C0"/>
    <w:rsid w:val="00FD6782"/>
    <w:rsid w:val="00FE1EBA"/>
    <w:rsid w:val="00FE4F54"/>
    <w:rsid w:val="00FF3E8B"/>
    <w:rsid w:val="00FF58FD"/>
    <w:rsid w:val="00FF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46280"/>
    <w:pPr>
      <w:suppressAutoHyphens/>
      <w:spacing w:line="100" w:lineRule="atLeast"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431CB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45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946280"/>
    <w:pPr>
      <w:keepNext/>
      <w:keepLines/>
      <w:numPr>
        <w:ilvl w:val="5"/>
        <w:numId w:val="1"/>
      </w:numPr>
      <w:tabs>
        <w:tab w:val="left" w:pos="1152"/>
      </w:tabs>
      <w:spacing w:before="40"/>
      <w:outlineLvl w:val="5"/>
    </w:pPr>
    <w:rPr>
      <w:rFonts w:ascii="Calibri Light" w:hAnsi="Calibri Light" w:cs="font580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28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450F"/>
    <w:rPr>
      <w:rFonts w:ascii="Cambria" w:hAnsi="Cambria"/>
      <w:b/>
      <w:i/>
      <w:sz w:val="28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28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WW8Num1z0">
    <w:name w:val="WW8Num1z0"/>
    <w:uiPriority w:val="99"/>
    <w:rsid w:val="00946280"/>
  </w:style>
  <w:style w:type="character" w:customStyle="1" w:styleId="WW8Num1z1">
    <w:name w:val="WW8Num1z1"/>
    <w:uiPriority w:val="99"/>
    <w:rsid w:val="00946280"/>
  </w:style>
  <w:style w:type="character" w:customStyle="1" w:styleId="WW8Num1z2">
    <w:name w:val="WW8Num1z2"/>
    <w:uiPriority w:val="99"/>
    <w:rsid w:val="00946280"/>
  </w:style>
  <w:style w:type="character" w:customStyle="1" w:styleId="WW8Num1z3">
    <w:name w:val="WW8Num1z3"/>
    <w:uiPriority w:val="99"/>
    <w:rsid w:val="00946280"/>
  </w:style>
  <w:style w:type="character" w:customStyle="1" w:styleId="WW8Num1z4">
    <w:name w:val="WW8Num1z4"/>
    <w:uiPriority w:val="99"/>
    <w:rsid w:val="00946280"/>
  </w:style>
  <w:style w:type="character" w:customStyle="1" w:styleId="WW8Num1z5">
    <w:name w:val="WW8Num1z5"/>
    <w:uiPriority w:val="99"/>
    <w:rsid w:val="00946280"/>
  </w:style>
  <w:style w:type="character" w:customStyle="1" w:styleId="WW8Num1z6">
    <w:name w:val="WW8Num1z6"/>
    <w:uiPriority w:val="99"/>
    <w:rsid w:val="00946280"/>
  </w:style>
  <w:style w:type="character" w:customStyle="1" w:styleId="WW8Num1z7">
    <w:name w:val="WW8Num1z7"/>
    <w:uiPriority w:val="99"/>
    <w:rsid w:val="00946280"/>
  </w:style>
  <w:style w:type="character" w:customStyle="1" w:styleId="WW8Num1z8">
    <w:name w:val="WW8Num1z8"/>
    <w:uiPriority w:val="99"/>
    <w:rsid w:val="00946280"/>
  </w:style>
  <w:style w:type="character" w:customStyle="1" w:styleId="WW8Num2z0">
    <w:name w:val="WW8Num2z0"/>
    <w:uiPriority w:val="99"/>
    <w:rsid w:val="00946280"/>
    <w:rPr>
      <w:rFonts w:ascii="Symbol" w:hAnsi="Symbol"/>
    </w:rPr>
  </w:style>
  <w:style w:type="character" w:customStyle="1" w:styleId="WW8Num2z1">
    <w:name w:val="WW8Num2z1"/>
    <w:uiPriority w:val="99"/>
    <w:rsid w:val="00946280"/>
    <w:rPr>
      <w:rFonts w:ascii="Courier New" w:hAnsi="Courier New"/>
    </w:rPr>
  </w:style>
  <w:style w:type="character" w:customStyle="1" w:styleId="WW8Num2z2">
    <w:name w:val="WW8Num2z2"/>
    <w:uiPriority w:val="99"/>
    <w:rsid w:val="00946280"/>
    <w:rPr>
      <w:rFonts w:ascii="Wingdings" w:hAnsi="Wingdings"/>
    </w:rPr>
  </w:style>
  <w:style w:type="character" w:customStyle="1" w:styleId="WW8Num2z3">
    <w:name w:val="WW8Num2z3"/>
    <w:uiPriority w:val="99"/>
    <w:rsid w:val="00946280"/>
  </w:style>
  <w:style w:type="character" w:customStyle="1" w:styleId="WW8Num2z4">
    <w:name w:val="WW8Num2z4"/>
    <w:uiPriority w:val="99"/>
    <w:rsid w:val="00946280"/>
  </w:style>
  <w:style w:type="character" w:customStyle="1" w:styleId="WW8Num2z5">
    <w:name w:val="WW8Num2z5"/>
    <w:uiPriority w:val="99"/>
    <w:rsid w:val="00946280"/>
  </w:style>
  <w:style w:type="character" w:customStyle="1" w:styleId="WW8Num2z6">
    <w:name w:val="WW8Num2z6"/>
    <w:uiPriority w:val="99"/>
    <w:rsid w:val="00946280"/>
  </w:style>
  <w:style w:type="character" w:customStyle="1" w:styleId="WW8Num2z7">
    <w:name w:val="WW8Num2z7"/>
    <w:uiPriority w:val="99"/>
    <w:rsid w:val="00946280"/>
  </w:style>
  <w:style w:type="character" w:customStyle="1" w:styleId="WW8Num2z8">
    <w:name w:val="WW8Num2z8"/>
    <w:uiPriority w:val="99"/>
    <w:rsid w:val="00946280"/>
  </w:style>
  <w:style w:type="character" w:customStyle="1" w:styleId="WW8Num3z0">
    <w:name w:val="WW8Num3z0"/>
    <w:uiPriority w:val="99"/>
    <w:rsid w:val="00946280"/>
    <w:rPr>
      <w:rFonts w:ascii="Symbol" w:hAnsi="Symbol"/>
    </w:rPr>
  </w:style>
  <w:style w:type="character" w:customStyle="1" w:styleId="WW8Num3z1">
    <w:name w:val="WW8Num3z1"/>
    <w:uiPriority w:val="99"/>
    <w:rsid w:val="00946280"/>
    <w:rPr>
      <w:rFonts w:ascii="Courier New" w:hAnsi="Courier New"/>
    </w:rPr>
  </w:style>
  <w:style w:type="character" w:customStyle="1" w:styleId="WW8Num3z2">
    <w:name w:val="WW8Num3z2"/>
    <w:uiPriority w:val="99"/>
    <w:rsid w:val="00946280"/>
    <w:rPr>
      <w:rFonts w:ascii="Wingdings" w:hAnsi="Wingdings"/>
    </w:rPr>
  </w:style>
  <w:style w:type="character" w:customStyle="1" w:styleId="WW8Num4z0">
    <w:name w:val="WW8Num4z0"/>
    <w:uiPriority w:val="99"/>
    <w:rsid w:val="00946280"/>
    <w:rPr>
      <w:rFonts w:ascii="Symbol" w:hAnsi="Symbol"/>
      <w:color w:val="000000"/>
      <w:sz w:val="20"/>
      <w:lang w:val="en-US"/>
    </w:rPr>
  </w:style>
  <w:style w:type="character" w:customStyle="1" w:styleId="WW8Num5z0">
    <w:name w:val="WW8Num5z0"/>
    <w:uiPriority w:val="99"/>
    <w:rsid w:val="00946280"/>
    <w:rPr>
      <w:rFonts w:ascii="Symbol" w:hAnsi="Symbol"/>
      <w:sz w:val="28"/>
    </w:rPr>
  </w:style>
  <w:style w:type="character" w:customStyle="1" w:styleId="WW8Num6z0">
    <w:name w:val="WW8Num6z0"/>
    <w:uiPriority w:val="99"/>
    <w:rsid w:val="00946280"/>
    <w:rPr>
      <w:rFonts w:ascii="Symbol" w:hAnsi="Symbol"/>
    </w:rPr>
  </w:style>
  <w:style w:type="character" w:customStyle="1" w:styleId="WW8Num7z0">
    <w:name w:val="WW8Num7z0"/>
    <w:uiPriority w:val="99"/>
    <w:rsid w:val="00946280"/>
    <w:rPr>
      <w:rFonts w:ascii="Symbol" w:eastAsia="Times New Roman" w:hAnsi="Symbol"/>
      <w:sz w:val="28"/>
    </w:rPr>
  </w:style>
  <w:style w:type="character" w:customStyle="1" w:styleId="WW8Num8z0">
    <w:name w:val="WW8Num8z0"/>
    <w:uiPriority w:val="99"/>
    <w:rsid w:val="00946280"/>
    <w:rPr>
      <w:rFonts w:ascii="Times New Roman" w:hAnsi="Times New Roman"/>
      <w:b/>
      <w:sz w:val="28"/>
    </w:rPr>
  </w:style>
  <w:style w:type="character" w:customStyle="1" w:styleId="WW8Num9z0">
    <w:name w:val="WW8Num9z0"/>
    <w:uiPriority w:val="99"/>
    <w:rsid w:val="00946280"/>
    <w:rPr>
      <w:rFonts w:eastAsia="Times New Roman"/>
      <w:sz w:val="28"/>
      <w:lang w:val="en-US"/>
    </w:rPr>
  </w:style>
  <w:style w:type="character" w:customStyle="1" w:styleId="WW8Num10z0">
    <w:name w:val="WW8Num10z0"/>
    <w:uiPriority w:val="99"/>
    <w:rsid w:val="00946280"/>
  </w:style>
  <w:style w:type="character" w:customStyle="1" w:styleId="WW8Num10z1">
    <w:name w:val="WW8Num10z1"/>
    <w:uiPriority w:val="99"/>
    <w:rsid w:val="00946280"/>
  </w:style>
  <w:style w:type="character" w:customStyle="1" w:styleId="WW8Num11z0">
    <w:name w:val="WW8Num11z0"/>
    <w:uiPriority w:val="99"/>
    <w:rsid w:val="00946280"/>
  </w:style>
  <w:style w:type="character" w:customStyle="1" w:styleId="WW8Num12z0">
    <w:name w:val="WW8Num12z0"/>
    <w:uiPriority w:val="99"/>
    <w:rsid w:val="00946280"/>
    <w:rPr>
      <w:rFonts w:ascii="Symbol" w:eastAsia="Times New Roman" w:hAnsi="Symbol"/>
      <w:color w:val="000000"/>
      <w:sz w:val="20"/>
      <w:lang w:val="en-US"/>
    </w:rPr>
  </w:style>
  <w:style w:type="character" w:customStyle="1" w:styleId="WW8Num4z1">
    <w:name w:val="WW8Num4z1"/>
    <w:uiPriority w:val="99"/>
    <w:rsid w:val="00946280"/>
    <w:rPr>
      <w:rFonts w:ascii="Courier New" w:hAnsi="Courier New"/>
    </w:rPr>
  </w:style>
  <w:style w:type="character" w:customStyle="1" w:styleId="WW8Num4z2">
    <w:name w:val="WW8Num4z2"/>
    <w:uiPriority w:val="99"/>
    <w:rsid w:val="00946280"/>
    <w:rPr>
      <w:rFonts w:ascii="Wingdings" w:hAnsi="Wingdings"/>
    </w:rPr>
  </w:style>
  <w:style w:type="character" w:customStyle="1" w:styleId="WW8Num5z1">
    <w:name w:val="WW8Num5z1"/>
    <w:uiPriority w:val="99"/>
    <w:rsid w:val="00946280"/>
    <w:rPr>
      <w:rFonts w:ascii="Courier New" w:hAnsi="Courier New"/>
    </w:rPr>
  </w:style>
  <w:style w:type="character" w:customStyle="1" w:styleId="WW8Num5z2">
    <w:name w:val="WW8Num5z2"/>
    <w:uiPriority w:val="99"/>
    <w:rsid w:val="00946280"/>
    <w:rPr>
      <w:rFonts w:ascii="Wingdings" w:hAnsi="Wingdings"/>
    </w:rPr>
  </w:style>
  <w:style w:type="character" w:customStyle="1" w:styleId="WW8Num6z1">
    <w:name w:val="WW8Num6z1"/>
    <w:uiPriority w:val="99"/>
    <w:rsid w:val="00946280"/>
    <w:rPr>
      <w:rFonts w:ascii="Courier New" w:hAnsi="Courier New"/>
    </w:rPr>
  </w:style>
  <w:style w:type="character" w:customStyle="1" w:styleId="WW8Num6z2">
    <w:name w:val="WW8Num6z2"/>
    <w:uiPriority w:val="99"/>
    <w:rsid w:val="00946280"/>
    <w:rPr>
      <w:rFonts w:ascii="Wingdings" w:hAnsi="Wingdings"/>
    </w:rPr>
  </w:style>
  <w:style w:type="character" w:customStyle="1" w:styleId="WW8Num7z1">
    <w:name w:val="WW8Num7z1"/>
    <w:uiPriority w:val="99"/>
    <w:rsid w:val="00946280"/>
    <w:rPr>
      <w:rFonts w:ascii="Courier New" w:hAnsi="Courier New"/>
    </w:rPr>
  </w:style>
  <w:style w:type="character" w:customStyle="1" w:styleId="WW8Num7z2">
    <w:name w:val="WW8Num7z2"/>
    <w:uiPriority w:val="99"/>
    <w:rsid w:val="00946280"/>
    <w:rPr>
      <w:rFonts w:ascii="Wingdings" w:hAnsi="Wingdings"/>
    </w:rPr>
  </w:style>
  <w:style w:type="character" w:customStyle="1" w:styleId="WW8Num8z1">
    <w:name w:val="WW8Num8z1"/>
    <w:uiPriority w:val="99"/>
    <w:rsid w:val="00946280"/>
  </w:style>
  <w:style w:type="character" w:customStyle="1" w:styleId="WW8Num8z2">
    <w:name w:val="WW8Num8z2"/>
    <w:uiPriority w:val="99"/>
    <w:rsid w:val="00946280"/>
  </w:style>
  <w:style w:type="character" w:customStyle="1" w:styleId="WW8Num8z3">
    <w:name w:val="WW8Num8z3"/>
    <w:uiPriority w:val="99"/>
    <w:rsid w:val="00946280"/>
  </w:style>
  <w:style w:type="character" w:customStyle="1" w:styleId="WW8Num8z4">
    <w:name w:val="WW8Num8z4"/>
    <w:uiPriority w:val="99"/>
    <w:rsid w:val="00946280"/>
  </w:style>
  <w:style w:type="character" w:customStyle="1" w:styleId="WW8Num8z5">
    <w:name w:val="WW8Num8z5"/>
    <w:uiPriority w:val="99"/>
    <w:rsid w:val="00946280"/>
  </w:style>
  <w:style w:type="character" w:customStyle="1" w:styleId="WW8Num8z6">
    <w:name w:val="WW8Num8z6"/>
    <w:uiPriority w:val="99"/>
    <w:rsid w:val="00946280"/>
  </w:style>
  <w:style w:type="character" w:customStyle="1" w:styleId="WW8Num8z7">
    <w:name w:val="WW8Num8z7"/>
    <w:uiPriority w:val="99"/>
    <w:rsid w:val="00946280"/>
  </w:style>
  <w:style w:type="character" w:customStyle="1" w:styleId="WW8Num8z8">
    <w:name w:val="WW8Num8z8"/>
    <w:uiPriority w:val="99"/>
    <w:rsid w:val="00946280"/>
  </w:style>
  <w:style w:type="character" w:customStyle="1" w:styleId="WW8Num9z2">
    <w:name w:val="WW8Num9z2"/>
    <w:uiPriority w:val="99"/>
    <w:rsid w:val="00946280"/>
  </w:style>
  <w:style w:type="character" w:customStyle="1" w:styleId="WW8Num9z3">
    <w:name w:val="WW8Num9z3"/>
    <w:uiPriority w:val="99"/>
    <w:rsid w:val="00946280"/>
  </w:style>
  <w:style w:type="character" w:customStyle="1" w:styleId="WW8Num9z4">
    <w:name w:val="WW8Num9z4"/>
    <w:uiPriority w:val="99"/>
    <w:rsid w:val="00946280"/>
  </w:style>
  <w:style w:type="character" w:customStyle="1" w:styleId="WW8Num9z5">
    <w:name w:val="WW8Num9z5"/>
    <w:uiPriority w:val="99"/>
    <w:rsid w:val="00946280"/>
  </w:style>
  <w:style w:type="character" w:customStyle="1" w:styleId="WW8Num9z6">
    <w:name w:val="WW8Num9z6"/>
    <w:uiPriority w:val="99"/>
    <w:rsid w:val="00946280"/>
  </w:style>
  <w:style w:type="character" w:customStyle="1" w:styleId="WW8Num9z7">
    <w:name w:val="WW8Num9z7"/>
    <w:uiPriority w:val="99"/>
    <w:rsid w:val="00946280"/>
  </w:style>
  <w:style w:type="character" w:customStyle="1" w:styleId="WW8Num9z8">
    <w:name w:val="WW8Num9z8"/>
    <w:uiPriority w:val="99"/>
    <w:rsid w:val="00946280"/>
  </w:style>
  <w:style w:type="character" w:customStyle="1" w:styleId="WW8Num10z2">
    <w:name w:val="WW8Num10z2"/>
    <w:uiPriority w:val="99"/>
    <w:rsid w:val="00946280"/>
  </w:style>
  <w:style w:type="character" w:customStyle="1" w:styleId="WW8Num10z3">
    <w:name w:val="WW8Num10z3"/>
    <w:uiPriority w:val="99"/>
    <w:rsid w:val="00946280"/>
  </w:style>
  <w:style w:type="character" w:customStyle="1" w:styleId="WW8Num10z4">
    <w:name w:val="WW8Num10z4"/>
    <w:uiPriority w:val="99"/>
    <w:rsid w:val="00946280"/>
  </w:style>
  <w:style w:type="character" w:customStyle="1" w:styleId="WW8Num10z5">
    <w:name w:val="WW8Num10z5"/>
    <w:uiPriority w:val="99"/>
    <w:rsid w:val="00946280"/>
  </w:style>
  <w:style w:type="character" w:customStyle="1" w:styleId="WW8Num10z6">
    <w:name w:val="WW8Num10z6"/>
    <w:uiPriority w:val="99"/>
    <w:rsid w:val="00946280"/>
  </w:style>
  <w:style w:type="character" w:customStyle="1" w:styleId="WW8Num10z7">
    <w:name w:val="WW8Num10z7"/>
    <w:uiPriority w:val="99"/>
    <w:rsid w:val="00946280"/>
  </w:style>
  <w:style w:type="character" w:customStyle="1" w:styleId="WW8Num10z8">
    <w:name w:val="WW8Num10z8"/>
    <w:uiPriority w:val="99"/>
    <w:rsid w:val="00946280"/>
  </w:style>
  <w:style w:type="character" w:customStyle="1" w:styleId="WW8Num11z2">
    <w:name w:val="WW8Num11z2"/>
    <w:uiPriority w:val="99"/>
    <w:rsid w:val="00946280"/>
  </w:style>
  <w:style w:type="character" w:customStyle="1" w:styleId="WW8Num11z3">
    <w:name w:val="WW8Num11z3"/>
    <w:uiPriority w:val="99"/>
    <w:rsid w:val="00946280"/>
  </w:style>
  <w:style w:type="character" w:customStyle="1" w:styleId="WW8Num11z4">
    <w:name w:val="WW8Num11z4"/>
    <w:uiPriority w:val="99"/>
    <w:rsid w:val="00946280"/>
  </w:style>
  <w:style w:type="character" w:customStyle="1" w:styleId="WW8Num11z5">
    <w:name w:val="WW8Num11z5"/>
    <w:uiPriority w:val="99"/>
    <w:rsid w:val="00946280"/>
  </w:style>
  <w:style w:type="character" w:customStyle="1" w:styleId="WW8Num11z6">
    <w:name w:val="WW8Num11z6"/>
    <w:uiPriority w:val="99"/>
    <w:rsid w:val="00946280"/>
  </w:style>
  <w:style w:type="character" w:customStyle="1" w:styleId="WW8Num11z7">
    <w:name w:val="WW8Num11z7"/>
    <w:uiPriority w:val="99"/>
    <w:rsid w:val="00946280"/>
  </w:style>
  <w:style w:type="character" w:customStyle="1" w:styleId="WW8Num11z8">
    <w:name w:val="WW8Num11z8"/>
    <w:uiPriority w:val="99"/>
    <w:rsid w:val="00946280"/>
  </w:style>
  <w:style w:type="character" w:customStyle="1" w:styleId="WW8Num12z1">
    <w:name w:val="WW8Num12z1"/>
    <w:uiPriority w:val="99"/>
    <w:rsid w:val="00946280"/>
    <w:rPr>
      <w:rFonts w:ascii="Courier New" w:hAnsi="Courier New"/>
    </w:rPr>
  </w:style>
  <w:style w:type="character" w:customStyle="1" w:styleId="WW8Num12z2">
    <w:name w:val="WW8Num12z2"/>
    <w:uiPriority w:val="99"/>
    <w:rsid w:val="00946280"/>
    <w:rPr>
      <w:rFonts w:ascii="Wingdings" w:hAnsi="Wingdings"/>
    </w:rPr>
  </w:style>
  <w:style w:type="character" w:customStyle="1" w:styleId="WW8Num13z0">
    <w:name w:val="WW8Num13z0"/>
    <w:uiPriority w:val="99"/>
    <w:rsid w:val="00946280"/>
    <w:rPr>
      <w:rFonts w:ascii="Symbol" w:hAnsi="Symbol"/>
    </w:rPr>
  </w:style>
  <w:style w:type="character" w:customStyle="1" w:styleId="WW8Num13z1">
    <w:name w:val="WW8Num13z1"/>
    <w:uiPriority w:val="99"/>
    <w:rsid w:val="00946280"/>
    <w:rPr>
      <w:rFonts w:ascii="Courier New" w:hAnsi="Courier New"/>
    </w:rPr>
  </w:style>
  <w:style w:type="character" w:customStyle="1" w:styleId="WW8Num13z2">
    <w:name w:val="WW8Num13z2"/>
    <w:uiPriority w:val="99"/>
    <w:rsid w:val="00946280"/>
    <w:rPr>
      <w:rFonts w:ascii="Wingdings" w:hAnsi="Wingdings"/>
    </w:rPr>
  </w:style>
  <w:style w:type="character" w:customStyle="1" w:styleId="WW8Num14z0">
    <w:name w:val="WW8Num14z0"/>
    <w:uiPriority w:val="99"/>
    <w:rsid w:val="00946280"/>
  </w:style>
  <w:style w:type="character" w:customStyle="1" w:styleId="WW8Num14z1">
    <w:name w:val="WW8Num14z1"/>
    <w:uiPriority w:val="99"/>
    <w:rsid w:val="00946280"/>
  </w:style>
  <w:style w:type="character" w:customStyle="1" w:styleId="WW8Num14z2">
    <w:name w:val="WW8Num14z2"/>
    <w:uiPriority w:val="99"/>
    <w:rsid w:val="00946280"/>
  </w:style>
  <w:style w:type="character" w:customStyle="1" w:styleId="WW8Num14z3">
    <w:name w:val="WW8Num14z3"/>
    <w:uiPriority w:val="99"/>
    <w:rsid w:val="00946280"/>
  </w:style>
  <w:style w:type="character" w:customStyle="1" w:styleId="WW8Num14z4">
    <w:name w:val="WW8Num14z4"/>
    <w:uiPriority w:val="99"/>
    <w:rsid w:val="00946280"/>
  </w:style>
  <w:style w:type="character" w:customStyle="1" w:styleId="WW8Num14z5">
    <w:name w:val="WW8Num14z5"/>
    <w:uiPriority w:val="99"/>
    <w:rsid w:val="00946280"/>
  </w:style>
  <w:style w:type="character" w:customStyle="1" w:styleId="WW8Num14z6">
    <w:name w:val="WW8Num14z6"/>
    <w:uiPriority w:val="99"/>
    <w:rsid w:val="00946280"/>
  </w:style>
  <w:style w:type="character" w:customStyle="1" w:styleId="WW8Num14z7">
    <w:name w:val="WW8Num14z7"/>
    <w:uiPriority w:val="99"/>
    <w:rsid w:val="00946280"/>
  </w:style>
  <w:style w:type="character" w:customStyle="1" w:styleId="WW8Num14z8">
    <w:name w:val="WW8Num14z8"/>
    <w:uiPriority w:val="99"/>
    <w:rsid w:val="00946280"/>
  </w:style>
  <w:style w:type="character" w:customStyle="1" w:styleId="WW8Num15z0">
    <w:name w:val="WW8Num15z0"/>
    <w:uiPriority w:val="99"/>
    <w:rsid w:val="00946280"/>
  </w:style>
  <w:style w:type="character" w:customStyle="1" w:styleId="WW8Num15z1">
    <w:name w:val="WW8Num15z1"/>
    <w:uiPriority w:val="99"/>
    <w:rsid w:val="00946280"/>
  </w:style>
  <w:style w:type="character" w:customStyle="1" w:styleId="WW8Num15z2">
    <w:name w:val="WW8Num15z2"/>
    <w:uiPriority w:val="99"/>
    <w:rsid w:val="00946280"/>
  </w:style>
  <w:style w:type="character" w:customStyle="1" w:styleId="WW8Num15z3">
    <w:name w:val="WW8Num15z3"/>
    <w:uiPriority w:val="99"/>
    <w:rsid w:val="00946280"/>
  </w:style>
  <w:style w:type="character" w:customStyle="1" w:styleId="WW8Num15z4">
    <w:name w:val="WW8Num15z4"/>
    <w:uiPriority w:val="99"/>
    <w:rsid w:val="00946280"/>
  </w:style>
  <w:style w:type="character" w:customStyle="1" w:styleId="WW8Num15z5">
    <w:name w:val="WW8Num15z5"/>
    <w:uiPriority w:val="99"/>
    <w:rsid w:val="00946280"/>
  </w:style>
  <w:style w:type="character" w:customStyle="1" w:styleId="WW8Num15z6">
    <w:name w:val="WW8Num15z6"/>
    <w:uiPriority w:val="99"/>
    <w:rsid w:val="00946280"/>
  </w:style>
  <w:style w:type="character" w:customStyle="1" w:styleId="WW8Num15z7">
    <w:name w:val="WW8Num15z7"/>
    <w:uiPriority w:val="99"/>
    <w:rsid w:val="00946280"/>
  </w:style>
  <w:style w:type="character" w:customStyle="1" w:styleId="WW8Num15z8">
    <w:name w:val="WW8Num15z8"/>
    <w:uiPriority w:val="99"/>
    <w:rsid w:val="00946280"/>
  </w:style>
  <w:style w:type="character" w:customStyle="1" w:styleId="WW8Num16z0">
    <w:name w:val="WW8Num16z0"/>
    <w:uiPriority w:val="99"/>
    <w:rsid w:val="00946280"/>
    <w:rPr>
      <w:rFonts w:ascii="Symbol" w:hAnsi="Symbol"/>
    </w:rPr>
  </w:style>
  <w:style w:type="character" w:customStyle="1" w:styleId="WW8Num16z1">
    <w:name w:val="WW8Num16z1"/>
    <w:uiPriority w:val="99"/>
    <w:rsid w:val="00946280"/>
    <w:rPr>
      <w:rFonts w:ascii="Courier New" w:hAnsi="Courier New"/>
    </w:rPr>
  </w:style>
  <w:style w:type="character" w:customStyle="1" w:styleId="WW8Num16z2">
    <w:name w:val="WW8Num16z2"/>
    <w:uiPriority w:val="99"/>
    <w:rsid w:val="00946280"/>
    <w:rPr>
      <w:rFonts w:ascii="Wingdings" w:hAnsi="Wingdings"/>
    </w:rPr>
  </w:style>
  <w:style w:type="character" w:customStyle="1" w:styleId="WW8Num17z0">
    <w:name w:val="WW8Num17z0"/>
    <w:uiPriority w:val="99"/>
    <w:rsid w:val="00946280"/>
  </w:style>
  <w:style w:type="character" w:customStyle="1" w:styleId="WW8Num17z1">
    <w:name w:val="WW8Num17z1"/>
    <w:uiPriority w:val="99"/>
    <w:rsid w:val="00946280"/>
  </w:style>
  <w:style w:type="character" w:customStyle="1" w:styleId="WW8Num17z2">
    <w:name w:val="WW8Num17z2"/>
    <w:uiPriority w:val="99"/>
    <w:rsid w:val="00946280"/>
  </w:style>
  <w:style w:type="character" w:customStyle="1" w:styleId="WW8Num17z3">
    <w:name w:val="WW8Num17z3"/>
    <w:uiPriority w:val="99"/>
    <w:rsid w:val="00946280"/>
  </w:style>
  <w:style w:type="character" w:customStyle="1" w:styleId="WW8Num17z4">
    <w:name w:val="WW8Num17z4"/>
    <w:uiPriority w:val="99"/>
    <w:rsid w:val="00946280"/>
  </w:style>
  <w:style w:type="character" w:customStyle="1" w:styleId="WW8Num17z5">
    <w:name w:val="WW8Num17z5"/>
    <w:uiPriority w:val="99"/>
    <w:rsid w:val="00946280"/>
  </w:style>
  <w:style w:type="character" w:customStyle="1" w:styleId="WW8Num17z6">
    <w:name w:val="WW8Num17z6"/>
    <w:uiPriority w:val="99"/>
    <w:rsid w:val="00946280"/>
  </w:style>
  <w:style w:type="character" w:customStyle="1" w:styleId="WW8Num17z7">
    <w:name w:val="WW8Num17z7"/>
    <w:uiPriority w:val="99"/>
    <w:rsid w:val="00946280"/>
  </w:style>
  <w:style w:type="character" w:customStyle="1" w:styleId="WW8Num17z8">
    <w:name w:val="WW8Num17z8"/>
    <w:uiPriority w:val="99"/>
    <w:rsid w:val="00946280"/>
  </w:style>
  <w:style w:type="character" w:customStyle="1" w:styleId="WW8Num18z0">
    <w:name w:val="WW8Num18z0"/>
    <w:uiPriority w:val="99"/>
    <w:rsid w:val="00946280"/>
  </w:style>
  <w:style w:type="character" w:customStyle="1" w:styleId="WW8Num18z2">
    <w:name w:val="WW8Num18z2"/>
    <w:uiPriority w:val="99"/>
    <w:rsid w:val="00946280"/>
  </w:style>
  <w:style w:type="character" w:customStyle="1" w:styleId="WW8Num18z3">
    <w:name w:val="WW8Num18z3"/>
    <w:uiPriority w:val="99"/>
    <w:rsid w:val="00946280"/>
  </w:style>
  <w:style w:type="character" w:customStyle="1" w:styleId="WW8Num18z4">
    <w:name w:val="WW8Num18z4"/>
    <w:uiPriority w:val="99"/>
    <w:rsid w:val="00946280"/>
  </w:style>
  <w:style w:type="character" w:customStyle="1" w:styleId="WW8Num18z5">
    <w:name w:val="WW8Num18z5"/>
    <w:uiPriority w:val="99"/>
    <w:rsid w:val="00946280"/>
  </w:style>
  <w:style w:type="character" w:customStyle="1" w:styleId="WW8Num18z6">
    <w:name w:val="WW8Num18z6"/>
    <w:uiPriority w:val="99"/>
    <w:rsid w:val="00946280"/>
  </w:style>
  <w:style w:type="character" w:customStyle="1" w:styleId="WW8Num18z7">
    <w:name w:val="WW8Num18z7"/>
    <w:uiPriority w:val="99"/>
    <w:rsid w:val="00946280"/>
  </w:style>
  <w:style w:type="character" w:customStyle="1" w:styleId="WW8Num18z8">
    <w:name w:val="WW8Num18z8"/>
    <w:uiPriority w:val="99"/>
    <w:rsid w:val="00946280"/>
  </w:style>
  <w:style w:type="character" w:customStyle="1" w:styleId="WW8Num19z0">
    <w:name w:val="WW8Num19z0"/>
    <w:uiPriority w:val="99"/>
    <w:rsid w:val="00946280"/>
  </w:style>
  <w:style w:type="character" w:customStyle="1" w:styleId="WW8Num20z0">
    <w:name w:val="WW8Num20z0"/>
    <w:uiPriority w:val="99"/>
    <w:rsid w:val="00946280"/>
  </w:style>
  <w:style w:type="character" w:customStyle="1" w:styleId="WW8Num20z1">
    <w:name w:val="WW8Num20z1"/>
    <w:uiPriority w:val="99"/>
    <w:rsid w:val="00946280"/>
  </w:style>
  <w:style w:type="character" w:customStyle="1" w:styleId="WW8Num20z2">
    <w:name w:val="WW8Num20z2"/>
    <w:uiPriority w:val="99"/>
    <w:rsid w:val="00946280"/>
  </w:style>
  <w:style w:type="character" w:customStyle="1" w:styleId="WW8Num20z3">
    <w:name w:val="WW8Num20z3"/>
    <w:uiPriority w:val="99"/>
    <w:rsid w:val="00946280"/>
  </w:style>
  <w:style w:type="character" w:customStyle="1" w:styleId="WW8Num20z4">
    <w:name w:val="WW8Num20z4"/>
    <w:uiPriority w:val="99"/>
    <w:rsid w:val="00946280"/>
  </w:style>
  <w:style w:type="character" w:customStyle="1" w:styleId="WW8Num20z5">
    <w:name w:val="WW8Num20z5"/>
    <w:uiPriority w:val="99"/>
    <w:rsid w:val="00946280"/>
  </w:style>
  <w:style w:type="character" w:customStyle="1" w:styleId="WW8Num20z6">
    <w:name w:val="WW8Num20z6"/>
    <w:uiPriority w:val="99"/>
    <w:rsid w:val="00946280"/>
  </w:style>
  <w:style w:type="character" w:customStyle="1" w:styleId="WW8Num20z7">
    <w:name w:val="WW8Num20z7"/>
    <w:uiPriority w:val="99"/>
    <w:rsid w:val="00946280"/>
  </w:style>
  <w:style w:type="character" w:customStyle="1" w:styleId="WW8Num20z8">
    <w:name w:val="WW8Num20z8"/>
    <w:uiPriority w:val="99"/>
    <w:rsid w:val="00946280"/>
  </w:style>
  <w:style w:type="character" w:customStyle="1" w:styleId="WW8Num21z0">
    <w:name w:val="WW8Num21z0"/>
    <w:uiPriority w:val="99"/>
    <w:rsid w:val="00946280"/>
    <w:rPr>
      <w:rFonts w:ascii="Symbol" w:hAnsi="Symbol"/>
      <w:sz w:val="28"/>
    </w:rPr>
  </w:style>
  <w:style w:type="character" w:customStyle="1" w:styleId="WW8Num21z1">
    <w:name w:val="WW8Num21z1"/>
    <w:uiPriority w:val="99"/>
    <w:rsid w:val="00946280"/>
    <w:rPr>
      <w:rFonts w:ascii="Courier New" w:hAnsi="Courier New"/>
    </w:rPr>
  </w:style>
  <w:style w:type="character" w:customStyle="1" w:styleId="WW8Num21z2">
    <w:name w:val="WW8Num21z2"/>
    <w:uiPriority w:val="99"/>
    <w:rsid w:val="00946280"/>
    <w:rPr>
      <w:rFonts w:ascii="Wingdings" w:hAnsi="Wingdings"/>
    </w:rPr>
  </w:style>
  <w:style w:type="character" w:customStyle="1" w:styleId="WW8Num22z0">
    <w:name w:val="WW8Num22z0"/>
    <w:uiPriority w:val="99"/>
    <w:rsid w:val="00946280"/>
  </w:style>
  <w:style w:type="character" w:customStyle="1" w:styleId="WW8Num23z0">
    <w:name w:val="WW8Num23z0"/>
    <w:uiPriority w:val="99"/>
    <w:rsid w:val="00946280"/>
    <w:rPr>
      <w:sz w:val="28"/>
    </w:rPr>
  </w:style>
  <w:style w:type="character" w:customStyle="1" w:styleId="WW8Num23z1">
    <w:name w:val="WW8Num23z1"/>
    <w:uiPriority w:val="99"/>
    <w:rsid w:val="00946280"/>
  </w:style>
  <w:style w:type="character" w:customStyle="1" w:styleId="WW8Num23z2">
    <w:name w:val="WW8Num23z2"/>
    <w:uiPriority w:val="99"/>
    <w:rsid w:val="00946280"/>
  </w:style>
  <w:style w:type="character" w:customStyle="1" w:styleId="WW8Num23z3">
    <w:name w:val="WW8Num23z3"/>
    <w:uiPriority w:val="99"/>
    <w:rsid w:val="00946280"/>
  </w:style>
  <w:style w:type="character" w:customStyle="1" w:styleId="WW8Num23z4">
    <w:name w:val="WW8Num23z4"/>
    <w:uiPriority w:val="99"/>
    <w:rsid w:val="00946280"/>
  </w:style>
  <w:style w:type="character" w:customStyle="1" w:styleId="WW8Num23z5">
    <w:name w:val="WW8Num23z5"/>
    <w:uiPriority w:val="99"/>
    <w:rsid w:val="00946280"/>
  </w:style>
  <w:style w:type="character" w:customStyle="1" w:styleId="WW8Num23z6">
    <w:name w:val="WW8Num23z6"/>
    <w:uiPriority w:val="99"/>
    <w:rsid w:val="00946280"/>
  </w:style>
  <w:style w:type="character" w:customStyle="1" w:styleId="WW8Num23z7">
    <w:name w:val="WW8Num23z7"/>
    <w:uiPriority w:val="99"/>
    <w:rsid w:val="00946280"/>
  </w:style>
  <w:style w:type="character" w:customStyle="1" w:styleId="WW8Num23z8">
    <w:name w:val="WW8Num23z8"/>
    <w:uiPriority w:val="99"/>
    <w:rsid w:val="00946280"/>
  </w:style>
  <w:style w:type="character" w:customStyle="1" w:styleId="WW8Num24z0">
    <w:name w:val="WW8Num24z0"/>
    <w:uiPriority w:val="99"/>
    <w:rsid w:val="00946280"/>
    <w:rPr>
      <w:rFonts w:ascii="Wingdings" w:hAnsi="Wingdings"/>
    </w:rPr>
  </w:style>
  <w:style w:type="character" w:customStyle="1" w:styleId="WW8Num24z1">
    <w:name w:val="WW8Num24z1"/>
    <w:uiPriority w:val="99"/>
    <w:rsid w:val="00946280"/>
    <w:rPr>
      <w:rFonts w:ascii="Courier New" w:hAnsi="Courier New"/>
    </w:rPr>
  </w:style>
  <w:style w:type="character" w:customStyle="1" w:styleId="WW8Num24z3">
    <w:name w:val="WW8Num24z3"/>
    <w:uiPriority w:val="99"/>
    <w:rsid w:val="00946280"/>
    <w:rPr>
      <w:rFonts w:ascii="Symbol" w:hAnsi="Symbol"/>
    </w:rPr>
  </w:style>
  <w:style w:type="character" w:customStyle="1" w:styleId="WW8Num25z0">
    <w:name w:val="WW8Num25z0"/>
    <w:uiPriority w:val="99"/>
    <w:rsid w:val="00946280"/>
    <w:rPr>
      <w:sz w:val="28"/>
    </w:rPr>
  </w:style>
  <w:style w:type="character" w:customStyle="1" w:styleId="WW8Num25z1">
    <w:name w:val="WW8Num25z1"/>
    <w:uiPriority w:val="99"/>
    <w:rsid w:val="00946280"/>
  </w:style>
  <w:style w:type="character" w:customStyle="1" w:styleId="WW8Num25z2">
    <w:name w:val="WW8Num25z2"/>
    <w:uiPriority w:val="99"/>
    <w:rsid w:val="00946280"/>
  </w:style>
  <w:style w:type="character" w:customStyle="1" w:styleId="WW8Num25z3">
    <w:name w:val="WW8Num25z3"/>
    <w:uiPriority w:val="99"/>
    <w:rsid w:val="00946280"/>
  </w:style>
  <w:style w:type="character" w:customStyle="1" w:styleId="WW8Num25z4">
    <w:name w:val="WW8Num25z4"/>
    <w:uiPriority w:val="99"/>
    <w:rsid w:val="00946280"/>
  </w:style>
  <w:style w:type="character" w:customStyle="1" w:styleId="WW8Num25z5">
    <w:name w:val="WW8Num25z5"/>
    <w:uiPriority w:val="99"/>
    <w:rsid w:val="00946280"/>
  </w:style>
  <w:style w:type="character" w:customStyle="1" w:styleId="WW8Num25z6">
    <w:name w:val="WW8Num25z6"/>
    <w:uiPriority w:val="99"/>
    <w:rsid w:val="00946280"/>
  </w:style>
  <w:style w:type="character" w:customStyle="1" w:styleId="WW8Num25z7">
    <w:name w:val="WW8Num25z7"/>
    <w:uiPriority w:val="99"/>
    <w:rsid w:val="00946280"/>
  </w:style>
  <w:style w:type="character" w:customStyle="1" w:styleId="WW8Num25z8">
    <w:name w:val="WW8Num25z8"/>
    <w:uiPriority w:val="99"/>
    <w:rsid w:val="00946280"/>
  </w:style>
  <w:style w:type="character" w:customStyle="1" w:styleId="WW8Num26z0">
    <w:name w:val="WW8Num26z0"/>
    <w:uiPriority w:val="99"/>
    <w:rsid w:val="00946280"/>
  </w:style>
  <w:style w:type="character" w:customStyle="1" w:styleId="WW8Num27z0">
    <w:name w:val="WW8Num27z0"/>
    <w:uiPriority w:val="99"/>
    <w:rsid w:val="00946280"/>
  </w:style>
  <w:style w:type="character" w:customStyle="1" w:styleId="WW8Num27z1">
    <w:name w:val="WW8Num27z1"/>
    <w:uiPriority w:val="99"/>
    <w:rsid w:val="00946280"/>
  </w:style>
  <w:style w:type="character" w:customStyle="1" w:styleId="WW8Num27z2">
    <w:name w:val="WW8Num27z2"/>
    <w:uiPriority w:val="99"/>
    <w:rsid w:val="00946280"/>
  </w:style>
  <w:style w:type="character" w:customStyle="1" w:styleId="WW8Num27z3">
    <w:name w:val="WW8Num27z3"/>
    <w:uiPriority w:val="99"/>
    <w:rsid w:val="00946280"/>
  </w:style>
  <w:style w:type="character" w:customStyle="1" w:styleId="WW8Num27z4">
    <w:name w:val="WW8Num27z4"/>
    <w:uiPriority w:val="99"/>
    <w:rsid w:val="00946280"/>
  </w:style>
  <w:style w:type="character" w:customStyle="1" w:styleId="WW8Num27z5">
    <w:name w:val="WW8Num27z5"/>
    <w:uiPriority w:val="99"/>
    <w:rsid w:val="00946280"/>
  </w:style>
  <w:style w:type="character" w:customStyle="1" w:styleId="WW8Num27z6">
    <w:name w:val="WW8Num27z6"/>
    <w:uiPriority w:val="99"/>
    <w:rsid w:val="00946280"/>
  </w:style>
  <w:style w:type="character" w:customStyle="1" w:styleId="WW8Num27z7">
    <w:name w:val="WW8Num27z7"/>
    <w:uiPriority w:val="99"/>
    <w:rsid w:val="00946280"/>
  </w:style>
  <w:style w:type="character" w:customStyle="1" w:styleId="WW8Num27z8">
    <w:name w:val="WW8Num27z8"/>
    <w:uiPriority w:val="99"/>
    <w:rsid w:val="00946280"/>
  </w:style>
  <w:style w:type="character" w:customStyle="1" w:styleId="WW8Num28z0">
    <w:name w:val="WW8Num28z0"/>
    <w:uiPriority w:val="99"/>
    <w:rsid w:val="00946280"/>
    <w:rPr>
      <w:rFonts w:eastAsia="Times New Roman"/>
      <w:sz w:val="28"/>
    </w:rPr>
  </w:style>
  <w:style w:type="character" w:customStyle="1" w:styleId="WW8Num28z1">
    <w:name w:val="WW8Num28z1"/>
    <w:uiPriority w:val="99"/>
    <w:rsid w:val="00946280"/>
  </w:style>
  <w:style w:type="character" w:customStyle="1" w:styleId="WW8Num28z2">
    <w:name w:val="WW8Num28z2"/>
    <w:uiPriority w:val="99"/>
    <w:rsid w:val="00946280"/>
  </w:style>
  <w:style w:type="character" w:customStyle="1" w:styleId="WW8Num28z3">
    <w:name w:val="WW8Num28z3"/>
    <w:uiPriority w:val="99"/>
    <w:rsid w:val="00946280"/>
  </w:style>
  <w:style w:type="character" w:customStyle="1" w:styleId="WW8Num28z4">
    <w:name w:val="WW8Num28z4"/>
    <w:uiPriority w:val="99"/>
    <w:rsid w:val="00946280"/>
  </w:style>
  <w:style w:type="character" w:customStyle="1" w:styleId="WW8Num28z5">
    <w:name w:val="WW8Num28z5"/>
    <w:uiPriority w:val="99"/>
    <w:rsid w:val="00946280"/>
  </w:style>
  <w:style w:type="character" w:customStyle="1" w:styleId="WW8Num28z6">
    <w:name w:val="WW8Num28z6"/>
    <w:uiPriority w:val="99"/>
    <w:rsid w:val="00946280"/>
  </w:style>
  <w:style w:type="character" w:customStyle="1" w:styleId="WW8Num28z7">
    <w:name w:val="WW8Num28z7"/>
    <w:uiPriority w:val="99"/>
    <w:rsid w:val="00946280"/>
  </w:style>
  <w:style w:type="character" w:customStyle="1" w:styleId="WW8Num28z8">
    <w:name w:val="WW8Num28z8"/>
    <w:uiPriority w:val="99"/>
    <w:rsid w:val="00946280"/>
  </w:style>
  <w:style w:type="character" w:customStyle="1" w:styleId="WW8Num29z0">
    <w:name w:val="WW8Num29z0"/>
    <w:uiPriority w:val="99"/>
    <w:rsid w:val="00946280"/>
    <w:rPr>
      <w:rFonts w:ascii="Symbol" w:hAnsi="Symbol"/>
    </w:rPr>
  </w:style>
  <w:style w:type="character" w:customStyle="1" w:styleId="WW8Num29z1">
    <w:name w:val="WW8Num29z1"/>
    <w:uiPriority w:val="99"/>
    <w:rsid w:val="00946280"/>
    <w:rPr>
      <w:rFonts w:ascii="Courier New" w:hAnsi="Courier New"/>
    </w:rPr>
  </w:style>
  <w:style w:type="character" w:customStyle="1" w:styleId="WW8Num29z2">
    <w:name w:val="WW8Num29z2"/>
    <w:uiPriority w:val="99"/>
    <w:rsid w:val="00946280"/>
    <w:rPr>
      <w:rFonts w:ascii="Wingdings" w:hAnsi="Wingdings"/>
    </w:rPr>
  </w:style>
  <w:style w:type="character" w:customStyle="1" w:styleId="WW8Num30z0">
    <w:name w:val="WW8Num30z0"/>
    <w:uiPriority w:val="99"/>
    <w:rsid w:val="00946280"/>
    <w:rPr>
      <w:sz w:val="28"/>
    </w:rPr>
  </w:style>
  <w:style w:type="character" w:customStyle="1" w:styleId="WW8Num30z1">
    <w:name w:val="WW8Num30z1"/>
    <w:uiPriority w:val="99"/>
    <w:rsid w:val="00946280"/>
  </w:style>
  <w:style w:type="character" w:customStyle="1" w:styleId="WW8Num30z2">
    <w:name w:val="WW8Num30z2"/>
    <w:uiPriority w:val="99"/>
    <w:rsid w:val="00946280"/>
  </w:style>
  <w:style w:type="character" w:customStyle="1" w:styleId="WW8Num30z3">
    <w:name w:val="WW8Num30z3"/>
    <w:uiPriority w:val="99"/>
    <w:rsid w:val="00946280"/>
  </w:style>
  <w:style w:type="character" w:customStyle="1" w:styleId="WW8Num30z4">
    <w:name w:val="WW8Num30z4"/>
    <w:uiPriority w:val="99"/>
    <w:rsid w:val="00946280"/>
  </w:style>
  <w:style w:type="character" w:customStyle="1" w:styleId="WW8Num30z5">
    <w:name w:val="WW8Num30z5"/>
    <w:uiPriority w:val="99"/>
    <w:rsid w:val="00946280"/>
  </w:style>
  <w:style w:type="character" w:customStyle="1" w:styleId="WW8Num30z6">
    <w:name w:val="WW8Num30z6"/>
    <w:uiPriority w:val="99"/>
    <w:rsid w:val="00946280"/>
  </w:style>
  <w:style w:type="character" w:customStyle="1" w:styleId="WW8Num30z7">
    <w:name w:val="WW8Num30z7"/>
    <w:uiPriority w:val="99"/>
    <w:rsid w:val="00946280"/>
  </w:style>
  <w:style w:type="character" w:customStyle="1" w:styleId="WW8Num30z8">
    <w:name w:val="WW8Num30z8"/>
    <w:uiPriority w:val="99"/>
    <w:rsid w:val="00946280"/>
  </w:style>
  <w:style w:type="character" w:customStyle="1" w:styleId="WW8Num31z0">
    <w:name w:val="WW8Num31z0"/>
    <w:uiPriority w:val="99"/>
    <w:rsid w:val="00946280"/>
  </w:style>
  <w:style w:type="character" w:customStyle="1" w:styleId="WW8Num32z0">
    <w:name w:val="WW8Num32z0"/>
    <w:uiPriority w:val="99"/>
    <w:rsid w:val="00946280"/>
  </w:style>
  <w:style w:type="character" w:customStyle="1" w:styleId="WW8Num32z1">
    <w:name w:val="WW8Num32z1"/>
    <w:uiPriority w:val="99"/>
    <w:rsid w:val="00946280"/>
  </w:style>
  <w:style w:type="character" w:customStyle="1" w:styleId="WW8Num32z2">
    <w:name w:val="WW8Num32z2"/>
    <w:uiPriority w:val="99"/>
    <w:rsid w:val="00946280"/>
  </w:style>
  <w:style w:type="character" w:customStyle="1" w:styleId="WW8Num32z3">
    <w:name w:val="WW8Num32z3"/>
    <w:uiPriority w:val="99"/>
    <w:rsid w:val="00946280"/>
  </w:style>
  <w:style w:type="character" w:customStyle="1" w:styleId="WW8Num32z4">
    <w:name w:val="WW8Num32z4"/>
    <w:uiPriority w:val="99"/>
    <w:rsid w:val="00946280"/>
  </w:style>
  <w:style w:type="character" w:customStyle="1" w:styleId="WW8Num32z5">
    <w:name w:val="WW8Num32z5"/>
    <w:uiPriority w:val="99"/>
    <w:rsid w:val="00946280"/>
  </w:style>
  <w:style w:type="character" w:customStyle="1" w:styleId="WW8Num32z6">
    <w:name w:val="WW8Num32z6"/>
    <w:uiPriority w:val="99"/>
    <w:rsid w:val="00946280"/>
  </w:style>
  <w:style w:type="character" w:customStyle="1" w:styleId="WW8Num32z7">
    <w:name w:val="WW8Num32z7"/>
    <w:uiPriority w:val="99"/>
    <w:rsid w:val="00946280"/>
  </w:style>
  <w:style w:type="character" w:customStyle="1" w:styleId="WW8Num32z8">
    <w:name w:val="WW8Num32z8"/>
    <w:uiPriority w:val="99"/>
    <w:rsid w:val="00946280"/>
  </w:style>
  <w:style w:type="character" w:customStyle="1" w:styleId="WW8Num33z0">
    <w:name w:val="WW8Num33z0"/>
    <w:uiPriority w:val="99"/>
    <w:rsid w:val="00946280"/>
  </w:style>
  <w:style w:type="character" w:customStyle="1" w:styleId="WW8Num34z0">
    <w:name w:val="WW8Num34z0"/>
    <w:uiPriority w:val="99"/>
    <w:rsid w:val="00946280"/>
    <w:rPr>
      <w:sz w:val="28"/>
    </w:rPr>
  </w:style>
  <w:style w:type="character" w:customStyle="1" w:styleId="WW8Num34z1">
    <w:name w:val="WW8Num34z1"/>
    <w:uiPriority w:val="99"/>
    <w:rsid w:val="00946280"/>
  </w:style>
  <w:style w:type="character" w:customStyle="1" w:styleId="WW8Num34z2">
    <w:name w:val="WW8Num34z2"/>
    <w:uiPriority w:val="99"/>
    <w:rsid w:val="00946280"/>
  </w:style>
  <w:style w:type="character" w:customStyle="1" w:styleId="WW8Num34z3">
    <w:name w:val="WW8Num34z3"/>
    <w:uiPriority w:val="99"/>
    <w:rsid w:val="00946280"/>
  </w:style>
  <w:style w:type="character" w:customStyle="1" w:styleId="WW8Num34z4">
    <w:name w:val="WW8Num34z4"/>
    <w:uiPriority w:val="99"/>
    <w:rsid w:val="00946280"/>
  </w:style>
  <w:style w:type="character" w:customStyle="1" w:styleId="WW8Num34z5">
    <w:name w:val="WW8Num34z5"/>
    <w:uiPriority w:val="99"/>
    <w:rsid w:val="00946280"/>
  </w:style>
  <w:style w:type="character" w:customStyle="1" w:styleId="WW8Num34z6">
    <w:name w:val="WW8Num34z6"/>
    <w:uiPriority w:val="99"/>
    <w:rsid w:val="00946280"/>
  </w:style>
  <w:style w:type="character" w:customStyle="1" w:styleId="WW8Num34z7">
    <w:name w:val="WW8Num34z7"/>
    <w:uiPriority w:val="99"/>
    <w:rsid w:val="00946280"/>
  </w:style>
  <w:style w:type="character" w:customStyle="1" w:styleId="WW8Num34z8">
    <w:name w:val="WW8Num34z8"/>
    <w:uiPriority w:val="99"/>
    <w:rsid w:val="00946280"/>
  </w:style>
  <w:style w:type="character" w:customStyle="1" w:styleId="WW8Num35z0">
    <w:name w:val="WW8Num35z0"/>
    <w:uiPriority w:val="99"/>
    <w:rsid w:val="00946280"/>
    <w:rPr>
      <w:b/>
      <w:sz w:val="28"/>
    </w:rPr>
  </w:style>
  <w:style w:type="character" w:customStyle="1" w:styleId="WW8Num35z1">
    <w:name w:val="WW8Num35z1"/>
    <w:uiPriority w:val="99"/>
    <w:rsid w:val="00946280"/>
  </w:style>
  <w:style w:type="character" w:customStyle="1" w:styleId="WW8Num35z2">
    <w:name w:val="WW8Num35z2"/>
    <w:uiPriority w:val="99"/>
    <w:rsid w:val="00946280"/>
  </w:style>
  <w:style w:type="character" w:customStyle="1" w:styleId="WW8Num35z3">
    <w:name w:val="WW8Num35z3"/>
    <w:uiPriority w:val="99"/>
    <w:rsid w:val="00946280"/>
  </w:style>
  <w:style w:type="character" w:customStyle="1" w:styleId="WW8Num35z4">
    <w:name w:val="WW8Num35z4"/>
    <w:uiPriority w:val="99"/>
    <w:rsid w:val="00946280"/>
  </w:style>
  <w:style w:type="character" w:customStyle="1" w:styleId="WW8Num35z5">
    <w:name w:val="WW8Num35z5"/>
    <w:uiPriority w:val="99"/>
    <w:rsid w:val="00946280"/>
  </w:style>
  <w:style w:type="character" w:customStyle="1" w:styleId="WW8Num35z6">
    <w:name w:val="WW8Num35z6"/>
    <w:uiPriority w:val="99"/>
    <w:rsid w:val="00946280"/>
  </w:style>
  <w:style w:type="character" w:customStyle="1" w:styleId="WW8Num35z7">
    <w:name w:val="WW8Num35z7"/>
    <w:uiPriority w:val="99"/>
    <w:rsid w:val="00946280"/>
  </w:style>
  <w:style w:type="character" w:customStyle="1" w:styleId="WW8Num35z8">
    <w:name w:val="WW8Num35z8"/>
    <w:uiPriority w:val="99"/>
    <w:rsid w:val="00946280"/>
  </w:style>
  <w:style w:type="character" w:customStyle="1" w:styleId="WW8Num36z0">
    <w:name w:val="WW8Num36z0"/>
    <w:uiPriority w:val="99"/>
    <w:rsid w:val="00946280"/>
  </w:style>
  <w:style w:type="character" w:customStyle="1" w:styleId="WW8Num36z1">
    <w:name w:val="WW8Num36z1"/>
    <w:uiPriority w:val="99"/>
    <w:rsid w:val="00946280"/>
  </w:style>
  <w:style w:type="character" w:customStyle="1" w:styleId="WW8Num36z2">
    <w:name w:val="WW8Num36z2"/>
    <w:uiPriority w:val="99"/>
    <w:rsid w:val="00946280"/>
  </w:style>
  <w:style w:type="character" w:customStyle="1" w:styleId="WW8Num36z3">
    <w:name w:val="WW8Num36z3"/>
    <w:uiPriority w:val="99"/>
    <w:rsid w:val="00946280"/>
  </w:style>
  <w:style w:type="character" w:customStyle="1" w:styleId="WW8Num36z4">
    <w:name w:val="WW8Num36z4"/>
    <w:uiPriority w:val="99"/>
    <w:rsid w:val="00946280"/>
  </w:style>
  <w:style w:type="character" w:customStyle="1" w:styleId="WW8Num36z5">
    <w:name w:val="WW8Num36z5"/>
    <w:uiPriority w:val="99"/>
    <w:rsid w:val="00946280"/>
  </w:style>
  <w:style w:type="character" w:customStyle="1" w:styleId="WW8Num36z6">
    <w:name w:val="WW8Num36z6"/>
    <w:uiPriority w:val="99"/>
    <w:rsid w:val="00946280"/>
  </w:style>
  <w:style w:type="character" w:customStyle="1" w:styleId="WW8Num36z7">
    <w:name w:val="WW8Num36z7"/>
    <w:uiPriority w:val="99"/>
    <w:rsid w:val="00946280"/>
  </w:style>
  <w:style w:type="character" w:customStyle="1" w:styleId="WW8Num36z8">
    <w:name w:val="WW8Num36z8"/>
    <w:uiPriority w:val="99"/>
    <w:rsid w:val="00946280"/>
  </w:style>
  <w:style w:type="character" w:customStyle="1" w:styleId="WW8Num37z0">
    <w:name w:val="WW8Num37z0"/>
    <w:uiPriority w:val="99"/>
    <w:rsid w:val="00946280"/>
    <w:rPr>
      <w:rFonts w:ascii="Times New Roman" w:hAnsi="Times New Roman"/>
    </w:rPr>
  </w:style>
  <w:style w:type="character" w:customStyle="1" w:styleId="WW8Num37z1">
    <w:name w:val="WW8Num37z1"/>
    <w:uiPriority w:val="99"/>
    <w:rsid w:val="00946280"/>
  </w:style>
  <w:style w:type="character" w:customStyle="1" w:styleId="WW8Num37z2">
    <w:name w:val="WW8Num37z2"/>
    <w:uiPriority w:val="99"/>
    <w:rsid w:val="00946280"/>
  </w:style>
  <w:style w:type="character" w:customStyle="1" w:styleId="WW8Num37z3">
    <w:name w:val="WW8Num37z3"/>
    <w:uiPriority w:val="99"/>
    <w:rsid w:val="00946280"/>
  </w:style>
  <w:style w:type="character" w:customStyle="1" w:styleId="WW8Num37z4">
    <w:name w:val="WW8Num37z4"/>
    <w:uiPriority w:val="99"/>
    <w:rsid w:val="00946280"/>
  </w:style>
  <w:style w:type="character" w:customStyle="1" w:styleId="WW8Num37z5">
    <w:name w:val="WW8Num37z5"/>
    <w:uiPriority w:val="99"/>
    <w:rsid w:val="00946280"/>
  </w:style>
  <w:style w:type="character" w:customStyle="1" w:styleId="WW8Num37z6">
    <w:name w:val="WW8Num37z6"/>
    <w:uiPriority w:val="99"/>
    <w:rsid w:val="00946280"/>
  </w:style>
  <w:style w:type="character" w:customStyle="1" w:styleId="WW8Num37z7">
    <w:name w:val="WW8Num37z7"/>
    <w:uiPriority w:val="99"/>
    <w:rsid w:val="00946280"/>
  </w:style>
  <w:style w:type="character" w:customStyle="1" w:styleId="WW8Num37z8">
    <w:name w:val="WW8Num37z8"/>
    <w:uiPriority w:val="99"/>
    <w:rsid w:val="00946280"/>
  </w:style>
  <w:style w:type="character" w:customStyle="1" w:styleId="WW8Num38z0">
    <w:name w:val="WW8Num38z0"/>
    <w:uiPriority w:val="99"/>
    <w:rsid w:val="00946280"/>
  </w:style>
  <w:style w:type="character" w:customStyle="1" w:styleId="WW8Num38z1">
    <w:name w:val="WW8Num38z1"/>
    <w:uiPriority w:val="99"/>
    <w:rsid w:val="00946280"/>
  </w:style>
  <w:style w:type="character" w:customStyle="1" w:styleId="WW8Num38z2">
    <w:name w:val="WW8Num38z2"/>
    <w:uiPriority w:val="99"/>
    <w:rsid w:val="00946280"/>
  </w:style>
  <w:style w:type="character" w:customStyle="1" w:styleId="WW8Num38z3">
    <w:name w:val="WW8Num38z3"/>
    <w:uiPriority w:val="99"/>
    <w:rsid w:val="00946280"/>
  </w:style>
  <w:style w:type="character" w:customStyle="1" w:styleId="WW8Num38z4">
    <w:name w:val="WW8Num38z4"/>
    <w:uiPriority w:val="99"/>
    <w:rsid w:val="00946280"/>
  </w:style>
  <w:style w:type="character" w:customStyle="1" w:styleId="WW8Num38z5">
    <w:name w:val="WW8Num38z5"/>
    <w:uiPriority w:val="99"/>
    <w:rsid w:val="00946280"/>
  </w:style>
  <w:style w:type="character" w:customStyle="1" w:styleId="WW8Num38z6">
    <w:name w:val="WW8Num38z6"/>
    <w:uiPriority w:val="99"/>
    <w:rsid w:val="00946280"/>
  </w:style>
  <w:style w:type="character" w:customStyle="1" w:styleId="WW8Num38z7">
    <w:name w:val="WW8Num38z7"/>
    <w:uiPriority w:val="99"/>
    <w:rsid w:val="00946280"/>
  </w:style>
  <w:style w:type="character" w:customStyle="1" w:styleId="WW8Num38z8">
    <w:name w:val="WW8Num38z8"/>
    <w:uiPriority w:val="99"/>
    <w:rsid w:val="00946280"/>
  </w:style>
  <w:style w:type="character" w:customStyle="1" w:styleId="WW8Num39z0">
    <w:name w:val="WW8Num39z0"/>
    <w:uiPriority w:val="99"/>
    <w:rsid w:val="00946280"/>
    <w:rPr>
      <w:sz w:val="28"/>
      <w:lang w:val="en-US"/>
    </w:rPr>
  </w:style>
  <w:style w:type="character" w:customStyle="1" w:styleId="WW8Num40z0">
    <w:name w:val="WW8Num40z0"/>
    <w:uiPriority w:val="99"/>
    <w:rsid w:val="00946280"/>
  </w:style>
  <w:style w:type="character" w:customStyle="1" w:styleId="WW8Num40z1">
    <w:name w:val="WW8Num40z1"/>
    <w:uiPriority w:val="99"/>
    <w:rsid w:val="00946280"/>
  </w:style>
  <w:style w:type="character" w:customStyle="1" w:styleId="WW8Num41z0">
    <w:name w:val="WW8Num41z0"/>
    <w:uiPriority w:val="99"/>
    <w:rsid w:val="00946280"/>
    <w:rPr>
      <w:sz w:val="32"/>
    </w:rPr>
  </w:style>
  <w:style w:type="character" w:customStyle="1" w:styleId="WW8Num41z1">
    <w:name w:val="WW8Num41z1"/>
    <w:uiPriority w:val="99"/>
    <w:rsid w:val="00946280"/>
    <w:rPr>
      <w:sz w:val="28"/>
    </w:rPr>
  </w:style>
  <w:style w:type="character" w:customStyle="1" w:styleId="WW8Num41z2">
    <w:name w:val="WW8Num41z2"/>
    <w:uiPriority w:val="99"/>
    <w:rsid w:val="00946280"/>
  </w:style>
  <w:style w:type="character" w:customStyle="1" w:styleId="WW8Num41z3">
    <w:name w:val="WW8Num41z3"/>
    <w:uiPriority w:val="99"/>
    <w:rsid w:val="00946280"/>
  </w:style>
  <w:style w:type="character" w:customStyle="1" w:styleId="WW8Num41z4">
    <w:name w:val="WW8Num41z4"/>
    <w:uiPriority w:val="99"/>
    <w:rsid w:val="00946280"/>
  </w:style>
  <w:style w:type="character" w:customStyle="1" w:styleId="WW8Num41z5">
    <w:name w:val="WW8Num41z5"/>
    <w:uiPriority w:val="99"/>
    <w:rsid w:val="00946280"/>
  </w:style>
  <w:style w:type="character" w:customStyle="1" w:styleId="WW8Num41z6">
    <w:name w:val="WW8Num41z6"/>
    <w:uiPriority w:val="99"/>
    <w:rsid w:val="00946280"/>
  </w:style>
  <w:style w:type="character" w:customStyle="1" w:styleId="WW8Num41z7">
    <w:name w:val="WW8Num41z7"/>
    <w:uiPriority w:val="99"/>
    <w:rsid w:val="00946280"/>
  </w:style>
  <w:style w:type="character" w:customStyle="1" w:styleId="WW8Num41z8">
    <w:name w:val="WW8Num41z8"/>
    <w:uiPriority w:val="99"/>
    <w:rsid w:val="00946280"/>
  </w:style>
  <w:style w:type="character" w:customStyle="1" w:styleId="WW8Num42z0">
    <w:name w:val="WW8Num42z0"/>
    <w:uiPriority w:val="99"/>
    <w:rsid w:val="00946280"/>
  </w:style>
  <w:style w:type="character" w:customStyle="1" w:styleId="WW8Num42z2">
    <w:name w:val="WW8Num42z2"/>
    <w:uiPriority w:val="99"/>
    <w:rsid w:val="00946280"/>
  </w:style>
  <w:style w:type="character" w:customStyle="1" w:styleId="WW8Num42z3">
    <w:name w:val="WW8Num42z3"/>
    <w:uiPriority w:val="99"/>
    <w:rsid w:val="00946280"/>
  </w:style>
  <w:style w:type="character" w:customStyle="1" w:styleId="WW8Num42z4">
    <w:name w:val="WW8Num42z4"/>
    <w:uiPriority w:val="99"/>
    <w:rsid w:val="00946280"/>
  </w:style>
  <w:style w:type="character" w:customStyle="1" w:styleId="WW8Num42z5">
    <w:name w:val="WW8Num42z5"/>
    <w:uiPriority w:val="99"/>
    <w:rsid w:val="00946280"/>
  </w:style>
  <w:style w:type="character" w:customStyle="1" w:styleId="WW8Num42z6">
    <w:name w:val="WW8Num42z6"/>
    <w:uiPriority w:val="99"/>
    <w:rsid w:val="00946280"/>
  </w:style>
  <w:style w:type="character" w:customStyle="1" w:styleId="WW8Num42z7">
    <w:name w:val="WW8Num42z7"/>
    <w:uiPriority w:val="99"/>
    <w:rsid w:val="00946280"/>
  </w:style>
  <w:style w:type="character" w:customStyle="1" w:styleId="WW8Num42z8">
    <w:name w:val="WW8Num42z8"/>
    <w:uiPriority w:val="99"/>
    <w:rsid w:val="00946280"/>
  </w:style>
  <w:style w:type="character" w:customStyle="1" w:styleId="WW8Num43z0">
    <w:name w:val="WW8Num43z0"/>
    <w:uiPriority w:val="99"/>
    <w:rsid w:val="00946280"/>
  </w:style>
  <w:style w:type="character" w:customStyle="1" w:styleId="WW8Num43z1">
    <w:name w:val="WW8Num43z1"/>
    <w:uiPriority w:val="99"/>
    <w:rsid w:val="00946280"/>
  </w:style>
  <w:style w:type="character" w:customStyle="1" w:styleId="WW8Num43z2">
    <w:name w:val="WW8Num43z2"/>
    <w:uiPriority w:val="99"/>
    <w:rsid w:val="00946280"/>
  </w:style>
  <w:style w:type="character" w:customStyle="1" w:styleId="WW8Num43z3">
    <w:name w:val="WW8Num43z3"/>
    <w:uiPriority w:val="99"/>
    <w:rsid w:val="00946280"/>
  </w:style>
  <w:style w:type="character" w:customStyle="1" w:styleId="WW8Num43z4">
    <w:name w:val="WW8Num43z4"/>
    <w:uiPriority w:val="99"/>
    <w:rsid w:val="00946280"/>
  </w:style>
  <w:style w:type="character" w:customStyle="1" w:styleId="WW8Num43z5">
    <w:name w:val="WW8Num43z5"/>
    <w:uiPriority w:val="99"/>
    <w:rsid w:val="00946280"/>
  </w:style>
  <w:style w:type="character" w:customStyle="1" w:styleId="WW8Num43z6">
    <w:name w:val="WW8Num43z6"/>
    <w:uiPriority w:val="99"/>
    <w:rsid w:val="00946280"/>
  </w:style>
  <w:style w:type="character" w:customStyle="1" w:styleId="WW8Num43z7">
    <w:name w:val="WW8Num43z7"/>
    <w:uiPriority w:val="99"/>
    <w:rsid w:val="00946280"/>
  </w:style>
  <w:style w:type="character" w:customStyle="1" w:styleId="WW8Num43z8">
    <w:name w:val="WW8Num43z8"/>
    <w:uiPriority w:val="99"/>
    <w:rsid w:val="00946280"/>
  </w:style>
  <w:style w:type="character" w:customStyle="1" w:styleId="WW8Num44z0">
    <w:name w:val="WW8Num44z0"/>
    <w:uiPriority w:val="99"/>
    <w:rsid w:val="00946280"/>
  </w:style>
  <w:style w:type="character" w:customStyle="1" w:styleId="WW8Num44z1">
    <w:name w:val="WW8Num44z1"/>
    <w:uiPriority w:val="99"/>
    <w:rsid w:val="00946280"/>
  </w:style>
  <w:style w:type="character" w:customStyle="1" w:styleId="WW8Num44z2">
    <w:name w:val="WW8Num44z2"/>
    <w:uiPriority w:val="99"/>
    <w:rsid w:val="00946280"/>
  </w:style>
  <w:style w:type="character" w:customStyle="1" w:styleId="WW8Num44z3">
    <w:name w:val="WW8Num44z3"/>
    <w:uiPriority w:val="99"/>
    <w:rsid w:val="00946280"/>
  </w:style>
  <w:style w:type="character" w:customStyle="1" w:styleId="WW8Num44z4">
    <w:name w:val="WW8Num44z4"/>
    <w:uiPriority w:val="99"/>
    <w:rsid w:val="00946280"/>
  </w:style>
  <w:style w:type="character" w:customStyle="1" w:styleId="WW8Num44z5">
    <w:name w:val="WW8Num44z5"/>
    <w:uiPriority w:val="99"/>
    <w:rsid w:val="00946280"/>
  </w:style>
  <w:style w:type="character" w:customStyle="1" w:styleId="WW8Num44z6">
    <w:name w:val="WW8Num44z6"/>
    <w:uiPriority w:val="99"/>
    <w:rsid w:val="00946280"/>
  </w:style>
  <w:style w:type="character" w:customStyle="1" w:styleId="WW8Num44z7">
    <w:name w:val="WW8Num44z7"/>
    <w:uiPriority w:val="99"/>
    <w:rsid w:val="00946280"/>
  </w:style>
  <w:style w:type="character" w:customStyle="1" w:styleId="WW8Num44z8">
    <w:name w:val="WW8Num44z8"/>
    <w:uiPriority w:val="99"/>
    <w:rsid w:val="00946280"/>
  </w:style>
  <w:style w:type="character" w:customStyle="1" w:styleId="WW8Num45z0">
    <w:name w:val="WW8Num45z0"/>
    <w:uiPriority w:val="99"/>
    <w:rsid w:val="00946280"/>
    <w:rPr>
      <w:rFonts w:ascii="Symbol" w:hAnsi="Symbol"/>
      <w:sz w:val="28"/>
    </w:rPr>
  </w:style>
  <w:style w:type="character" w:customStyle="1" w:styleId="WW8Num45z1">
    <w:name w:val="WW8Num45z1"/>
    <w:uiPriority w:val="99"/>
    <w:rsid w:val="00946280"/>
  </w:style>
  <w:style w:type="character" w:customStyle="1" w:styleId="WW8Num45z2">
    <w:name w:val="WW8Num45z2"/>
    <w:uiPriority w:val="99"/>
    <w:rsid w:val="00946280"/>
  </w:style>
  <w:style w:type="character" w:customStyle="1" w:styleId="WW8Num45z3">
    <w:name w:val="WW8Num45z3"/>
    <w:uiPriority w:val="99"/>
    <w:rsid w:val="00946280"/>
  </w:style>
  <w:style w:type="character" w:customStyle="1" w:styleId="WW8Num45z4">
    <w:name w:val="WW8Num45z4"/>
    <w:uiPriority w:val="99"/>
    <w:rsid w:val="00946280"/>
  </w:style>
  <w:style w:type="character" w:customStyle="1" w:styleId="WW8Num45z5">
    <w:name w:val="WW8Num45z5"/>
    <w:uiPriority w:val="99"/>
    <w:rsid w:val="00946280"/>
  </w:style>
  <w:style w:type="character" w:customStyle="1" w:styleId="WW8Num45z6">
    <w:name w:val="WW8Num45z6"/>
    <w:uiPriority w:val="99"/>
    <w:rsid w:val="00946280"/>
  </w:style>
  <w:style w:type="character" w:customStyle="1" w:styleId="WW8Num45z7">
    <w:name w:val="WW8Num45z7"/>
    <w:uiPriority w:val="99"/>
    <w:rsid w:val="00946280"/>
  </w:style>
  <w:style w:type="character" w:customStyle="1" w:styleId="WW8Num45z8">
    <w:name w:val="WW8Num45z8"/>
    <w:uiPriority w:val="99"/>
    <w:rsid w:val="00946280"/>
  </w:style>
  <w:style w:type="character" w:customStyle="1" w:styleId="WW8Num46z0">
    <w:name w:val="WW8Num46z0"/>
    <w:uiPriority w:val="99"/>
    <w:rsid w:val="00946280"/>
    <w:rPr>
      <w:rFonts w:ascii="Times New Roman" w:hAnsi="Times New Roman"/>
    </w:rPr>
  </w:style>
  <w:style w:type="character" w:customStyle="1" w:styleId="WW8Num46z1">
    <w:name w:val="WW8Num46z1"/>
    <w:uiPriority w:val="99"/>
    <w:rsid w:val="00946280"/>
  </w:style>
  <w:style w:type="character" w:customStyle="1" w:styleId="WW8Num47z0">
    <w:name w:val="WW8Num47z0"/>
    <w:uiPriority w:val="99"/>
    <w:rsid w:val="00946280"/>
    <w:rPr>
      <w:rFonts w:ascii="Symbol" w:eastAsia="Times New Roman" w:hAnsi="Symbol"/>
      <w:sz w:val="28"/>
    </w:rPr>
  </w:style>
  <w:style w:type="character" w:customStyle="1" w:styleId="WW8Num47z1">
    <w:name w:val="WW8Num47z1"/>
    <w:uiPriority w:val="99"/>
    <w:rsid w:val="00946280"/>
    <w:rPr>
      <w:rFonts w:ascii="Courier New" w:hAnsi="Courier New"/>
    </w:rPr>
  </w:style>
  <w:style w:type="character" w:customStyle="1" w:styleId="WW8Num47z2">
    <w:name w:val="WW8Num47z2"/>
    <w:uiPriority w:val="99"/>
    <w:rsid w:val="00946280"/>
    <w:rPr>
      <w:rFonts w:ascii="Wingdings" w:hAnsi="Wingdings"/>
    </w:rPr>
  </w:style>
  <w:style w:type="character" w:customStyle="1" w:styleId="WW8Num48z0">
    <w:name w:val="WW8Num48z0"/>
    <w:uiPriority w:val="99"/>
    <w:rsid w:val="00946280"/>
  </w:style>
  <w:style w:type="character" w:customStyle="1" w:styleId="WW8Num48z1">
    <w:name w:val="WW8Num48z1"/>
    <w:uiPriority w:val="99"/>
    <w:rsid w:val="00946280"/>
  </w:style>
  <w:style w:type="character" w:customStyle="1" w:styleId="WW8Num48z2">
    <w:name w:val="WW8Num48z2"/>
    <w:uiPriority w:val="99"/>
    <w:rsid w:val="00946280"/>
  </w:style>
  <w:style w:type="character" w:customStyle="1" w:styleId="WW8Num48z3">
    <w:name w:val="WW8Num48z3"/>
    <w:uiPriority w:val="99"/>
    <w:rsid w:val="00946280"/>
  </w:style>
  <w:style w:type="character" w:customStyle="1" w:styleId="WW8Num48z4">
    <w:name w:val="WW8Num48z4"/>
    <w:uiPriority w:val="99"/>
    <w:rsid w:val="00946280"/>
  </w:style>
  <w:style w:type="character" w:customStyle="1" w:styleId="WW8Num48z5">
    <w:name w:val="WW8Num48z5"/>
    <w:uiPriority w:val="99"/>
    <w:rsid w:val="00946280"/>
  </w:style>
  <w:style w:type="character" w:customStyle="1" w:styleId="WW8Num48z6">
    <w:name w:val="WW8Num48z6"/>
    <w:uiPriority w:val="99"/>
    <w:rsid w:val="00946280"/>
  </w:style>
  <w:style w:type="character" w:customStyle="1" w:styleId="WW8Num48z7">
    <w:name w:val="WW8Num48z7"/>
    <w:uiPriority w:val="99"/>
    <w:rsid w:val="00946280"/>
  </w:style>
  <w:style w:type="character" w:customStyle="1" w:styleId="WW8Num48z8">
    <w:name w:val="WW8Num48z8"/>
    <w:uiPriority w:val="99"/>
    <w:rsid w:val="00946280"/>
  </w:style>
  <w:style w:type="character" w:customStyle="1" w:styleId="1">
    <w:name w:val="Основной шрифт абзаца1"/>
    <w:uiPriority w:val="99"/>
    <w:rsid w:val="00946280"/>
  </w:style>
  <w:style w:type="character" w:customStyle="1" w:styleId="DefaultParagraphFont1">
    <w:name w:val="Default Paragraph Font1"/>
    <w:uiPriority w:val="99"/>
    <w:rsid w:val="00946280"/>
  </w:style>
  <w:style w:type="character" w:customStyle="1" w:styleId="10">
    <w:name w:val="Заголовок 1 Знак"/>
    <w:uiPriority w:val="99"/>
    <w:rsid w:val="00946280"/>
    <w:rPr>
      <w:rFonts w:ascii="Arial" w:hAnsi="Arial"/>
      <w:b/>
      <w:kern w:val="1"/>
      <w:sz w:val="32"/>
    </w:rPr>
  </w:style>
  <w:style w:type="character" w:customStyle="1" w:styleId="a">
    <w:name w:val="Верх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0">
    <w:name w:val="Нижний колонтитул Знак"/>
    <w:uiPriority w:val="99"/>
    <w:rsid w:val="00946280"/>
    <w:rPr>
      <w:rFonts w:ascii="Times New Roman" w:hAnsi="Times New Roman"/>
      <w:sz w:val="24"/>
    </w:rPr>
  </w:style>
  <w:style w:type="character" w:customStyle="1" w:styleId="a1">
    <w:name w:val="Название Знак"/>
    <w:uiPriority w:val="99"/>
    <w:rsid w:val="00946280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1"/>
    <w:uiPriority w:val="99"/>
    <w:rsid w:val="00946280"/>
    <w:rPr>
      <w:rFonts w:cs="Times New Roman"/>
    </w:rPr>
  </w:style>
  <w:style w:type="character" w:styleId="Hyperlink">
    <w:name w:val="Hyperlink"/>
    <w:basedOn w:val="DefaultParagraphFont"/>
    <w:uiPriority w:val="99"/>
    <w:rsid w:val="00946280"/>
    <w:rPr>
      <w:rFonts w:cs="Times New Roman"/>
      <w:color w:val="0000FF"/>
      <w:u w:val="single"/>
    </w:rPr>
  </w:style>
  <w:style w:type="character" w:customStyle="1" w:styleId="PlaceholderText1">
    <w:name w:val="Placeholder Text1"/>
    <w:uiPriority w:val="99"/>
    <w:rsid w:val="00946280"/>
    <w:rPr>
      <w:color w:val="808080"/>
    </w:rPr>
  </w:style>
  <w:style w:type="character" w:customStyle="1" w:styleId="6">
    <w:name w:val="Заголовок 6 Знак"/>
    <w:uiPriority w:val="99"/>
    <w:rsid w:val="00946280"/>
    <w:rPr>
      <w:rFonts w:ascii="Calibri Light" w:hAnsi="Calibri Light"/>
      <w:color w:val="1F4D78"/>
      <w:sz w:val="24"/>
    </w:rPr>
  </w:style>
  <w:style w:type="character" w:customStyle="1" w:styleId="LineNumber1">
    <w:name w:val="Line Number1"/>
    <w:basedOn w:val="DefaultParagraphFont1"/>
    <w:uiPriority w:val="99"/>
    <w:rsid w:val="00946280"/>
    <w:rPr>
      <w:rFonts w:cs="Times New Roman"/>
    </w:rPr>
  </w:style>
  <w:style w:type="character" w:customStyle="1" w:styleId="ListLabel1">
    <w:name w:val="ListLabel 1"/>
    <w:uiPriority w:val="99"/>
    <w:rsid w:val="00946280"/>
  </w:style>
  <w:style w:type="character" w:customStyle="1" w:styleId="a2">
    <w:name w:val="Текст выноски Знак"/>
    <w:uiPriority w:val="99"/>
    <w:rsid w:val="00946280"/>
    <w:rPr>
      <w:rFonts w:ascii="Tahoma" w:hAnsi="Tahoma"/>
      <w:sz w:val="16"/>
    </w:rPr>
  </w:style>
  <w:style w:type="character" w:customStyle="1" w:styleId="Style1Char">
    <w:name w:val="Style1 Char"/>
    <w:uiPriority w:val="99"/>
    <w:rsid w:val="00946280"/>
    <w:rPr>
      <w:sz w:val="28"/>
    </w:rPr>
  </w:style>
  <w:style w:type="character" w:customStyle="1" w:styleId="RTFNum21">
    <w:name w:val="RTF_Num 2 1"/>
    <w:uiPriority w:val="99"/>
    <w:rsid w:val="00946280"/>
    <w:rPr>
      <w:rFonts w:ascii="Symbol" w:hAnsi="Symbol"/>
    </w:rPr>
  </w:style>
  <w:style w:type="character" w:customStyle="1" w:styleId="a3">
    <w:name w:val="Символ нумерации"/>
    <w:uiPriority w:val="99"/>
    <w:rsid w:val="00946280"/>
  </w:style>
  <w:style w:type="paragraph" w:customStyle="1" w:styleId="11">
    <w:name w:val="Заголовок1"/>
    <w:basedOn w:val="Normal"/>
    <w:next w:val="BodyText"/>
    <w:uiPriority w:val="99"/>
    <w:rsid w:val="0094628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462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4128"/>
    <w:rPr>
      <w:sz w:val="24"/>
      <w:szCs w:val="24"/>
      <w:lang w:eastAsia="ar-SA"/>
    </w:rPr>
  </w:style>
  <w:style w:type="paragraph" w:styleId="List">
    <w:name w:val="List"/>
    <w:basedOn w:val="BodyText"/>
    <w:uiPriority w:val="99"/>
    <w:rsid w:val="00946280"/>
    <w:rPr>
      <w:rFonts w:cs="Mangal"/>
    </w:rPr>
  </w:style>
  <w:style w:type="paragraph" w:customStyle="1" w:styleId="2">
    <w:name w:val="Название2"/>
    <w:basedOn w:val="Normal"/>
    <w:uiPriority w:val="99"/>
    <w:rsid w:val="00946280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Normal"/>
    <w:uiPriority w:val="99"/>
    <w:rsid w:val="00946280"/>
    <w:pPr>
      <w:suppressLineNumbers/>
    </w:pPr>
    <w:rPr>
      <w:rFonts w:cs="Arial Unicode MS"/>
    </w:rPr>
  </w:style>
  <w:style w:type="paragraph" w:customStyle="1" w:styleId="12">
    <w:name w:val="Название1"/>
    <w:basedOn w:val="Normal"/>
    <w:uiPriority w:val="99"/>
    <w:rsid w:val="00946280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uiPriority w:val="99"/>
    <w:rsid w:val="00946280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customStyle="1" w:styleId="ListParagraph1">
    <w:name w:val="List Paragraph1"/>
    <w:basedOn w:val="Normal"/>
    <w:uiPriority w:val="99"/>
    <w:rsid w:val="00946280"/>
    <w:pPr>
      <w:ind w:left="720"/>
    </w:pPr>
  </w:style>
  <w:style w:type="paragraph" w:styleId="Header">
    <w:name w:val="header"/>
    <w:basedOn w:val="Normal"/>
    <w:link w:val="Head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12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946280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128"/>
    <w:rPr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946280"/>
    <w:pPr>
      <w:jc w:val="center"/>
    </w:pPr>
    <w:rPr>
      <w:b/>
      <w:bCs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94128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Subtitle">
    <w:name w:val="Subtitle"/>
    <w:basedOn w:val="11"/>
    <w:next w:val="BodyText"/>
    <w:link w:val="SubtitleChar"/>
    <w:uiPriority w:val="99"/>
    <w:qFormat/>
    <w:rsid w:val="00946280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94128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TOC1">
    <w:name w:val="toc 1"/>
    <w:basedOn w:val="Normal"/>
    <w:uiPriority w:val="99"/>
    <w:rsid w:val="00946280"/>
    <w:pPr>
      <w:tabs>
        <w:tab w:val="right" w:leader="dot" w:pos="9638"/>
      </w:tabs>
    </w:pPr>
  </w:style>
  <w:style w:type="paragraph" w:styleId="NoSpacing">
    <w:name w:val="No Spacing"/>
    <w:uiPriority w:val="99"/>
    <w:qFormat/>
    <w:rsid w:val="00946280"/>
    <w:pPr>
      <w:suppressAutoHyphens/>
    </w:pPr>
    <w:rPr>
      <w:rFonts w:ascii="Calibri" w:hAnsi="Calibri" w:cs="Calibri"/>
      <w:lang w:eastAsia="ar-SA"/>
    </w:rPr>
  </w:style>
  <w:style w:type="paragraph" w:styleId="ListParagraph">
    <w:name w:val="List Paragraph"/>
    <w:basedOn w:val="Normal"/>
    <w:uiPriority w:val="99"/>
    <w:qFormat/>
    <w:rsid w:val="00946280"/>
    <w:pPr>
      <w:suppressAutoHyphens w:val="0"/>
      <w:spacing w:line="240" w:lineRule="auto"/>
      <w:ind w:left="720"/>
    </w:pPr>
  </w:style>
  <w:style w:type="paragraph" w:customStyle="1" w:styleId="14">
    <w:name w:val="Без интервала1"/>
    <w:uiPriority w:val="99"/>
    <w:rsid w:val="00946280"/>
    <w:pPr>
      <w:suppressAutoHyphens/>
      <w:spacing w:line="100" w:lineRule="atLeast"/>
    </w:pPr>
    <w:rPr>
      <w:rFonts w:ascii="Calibri" w:hAnsi="Calibri" w:cs="Calibri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946280"/>
    <w:pPr>
      <w:keepLines/>
      <w:numPr>
        <w:numId w:val="0"/>
      </w:numPr>
      <w:suppressAutoHyphens w:val="0"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styleId="TOC2">
    <w:name w:val="toc 2"/>
    <w:basedOn w:val="Normal"/>
    <w:next w:val="Normal"/>
    <w:uiPriority w:val="99"/>
    <w:rsid w:val="00946280"/>
    <w:pPr>
      <w:suppressAutoHyphens w:val="0"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99"/>
    <w:rsid w:val="00946280"/>
    <w:pPr>
      <w:suppressAutoHyphens w:val="0"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946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28"/>
    <w:rPr>
      <w:sz w:val="0"/>
      <w:szCs w:val="0"/>
      <w:lang w:eastAsia="ar-SA"/>
    </w:rPr>
  </w:style>
  <w:style w:type="paragraph" w:customStyle="1" w:styleId="Style1">
    <w:name w:val="Style1"/>
    <w:basedOn w:val="Normal"/>
    <w:uiPriority w:val="99"/>
    <w:rsid w:val="00946280"/>
    <w:pPr>
      <w:suppressAutoHyphens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Содержимое таблицы"/>
    <w:basedOn w:val="Normal"/>
    <w:uiPriority w:val="99"/>
    <w:rsid w:val="00946280"/>
    <w:pPr>
      <w:suppressLineNumbers/>
    </w:pPr>
  </w:style>
  <w:style w:type="paragraph" w:customStyle="1" w:styleId="a5">
    <w:name w:val="Заголовок таблицы"/>
    <w:basedOn w:val="a4"/>
    <w:uiPriority w:val="99"/>
    <w:rsid w:val="00946280"/>
    <w:pPr>
      <w:jc w:val="center"/>
    </w:pPr>
    <w:rPr>
      <w:b/>
      <w:bCs/>
    </w:rPr>
  </w:style>
  <w:style w:type="paragraph" w:styleId="TOC4">
    <w:name w:val="toc 4"/>
    <w:basedOn w:val="20"/>
    <w:uiPriority w:val="99"/>
    <w:rsid w:val="00946280"/>
    <w:pPr>
      <w:tabs>
        <w:tab w:val="right" w:leader="dot" w:pos="8789"/>
      </w:tabs>
      <w:ind w:left="849"/>
    </w:pPr>
  </w:style>
  <w:style w:type="paragraph" w:styleId="TOC5">
    <w:name w:val="toc 5"/>
    <w:basedOn w:val="20"/>
    <w:uiPriority w:val="99"/>
    <w:rsid w:val="00946280"/>
    <w:pPr>
      <w:tabs>
        <w:tab w:val="right" w:leader="dot" w:pos="8506"/>
      </w:tabs>
      <w:ind w:left="1132"/>
    </w:pPr>
  </w:style>
  <w:style w:type="paragraph" w:styleId="TOC6">
    <w:name w:val="toc 6"/>
    <w:basedOn w:val="20"/>
    <w:uiPriority w:val="99"/>
    <w:rsid w:val="00946280"/>
    <w:pPr>
      <w:tabs>
        <w:tab w:val="right" w:leader="dot" w:pos="8223"/>
      </w:tabs>
      <w:ind w:left="1415"/>
    </w:pPr>
  </w:style>
  <w:style w:type="paragraph" w:styleId="TOC7">
    <w:name w:val="toc 7"/>
    <w:basedOn w:val="20"/>
    <w:uiPriority w:val="99"/>
    <w:rsid w:val="00946280"/>
    <w:pPr>
      <w:tabs>
        <w:tab w:val="right" w:leader="dot" w:pos="7940"/>
      </w:tabs>
      <w:ind w:left="1698"/>
    </w:pPr>
  </w:style>
  <w:style w:type="paragraph" w:styleId="TOC8">
    <w:name w:val="toc 8"/>
    <w:basedOn w:val="20"/>
    <w:uiPriority w:val="99"/>
    <w:rsid w:val="00946280"/>
    <w:pPr>
      <w:tabs>
        <w:tab w:val="right" w:leader="dot" w:pos="7657"/>
      </w:tabs>
      <w:ind w:left="1981"/>
    </w:pPr>
  </w:style>
  <w:style w:type="paragraph" w:styleId="TOC9">
    <w:name w:val="toc 9"/>
    <w:basedOn w:val="20"/>
    <w:uiPriority w:val="99"/>
    <w:rsid w:val="00946280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20"/>
    <w:uiPriority w:val="99"/>
    <w:rsid w:val="00946280"/>
    <w:pPr>
      <w:tabs>
        <w:tab w:val="right" w:leader="dot" w:pos="7091"/>
      </w:tabs>
      <w:ind w:left="2547"/>
    </w:pPr>
  </w:style>
  <w:style w:type="paragraph" w:styleId="NormalWeb">
    <w:name w:val="Normal (Web)"/>
    <w:basedOn w:val="Normal"/>
    <w:uiPriority w:val="99"/>
    <w:rsid w:val="00902D86"/>
    <w:pPr>
      <w:suppressAutoHyphens w:val="0"/>
      <w:spacing w:before="100" w:beforeAutospacing="1" w:after="100" w:afterAutospacing="1" w:line="240" w:lineRule="auto"/>
    </w:pPr>
    <w:rPr>
      <w:lang w:eastAsia="ru-RU"/>
    </w:rPr>
  </w:style>
  <w:style w:type="paragraph" w:customStyle="1" w:styleId="Standard">
    <w:name w:val="Standard"/>
    <w:uiPriority w:val="99"/>
    <w:rsid w:val="00B950FC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uiPriority w:val="99"/>
    <w:rsid w:val="00B950FC"/>
    <w:pPr>
      <w:suppressLineNumbers/>
    </w:pPr>
  </w:style>
  <w:style w:type="table" w:styleId="TableGrid">
    <w:name w:val="Table Grid"/>
    <w:basedOn w:val="TableNormal"/>
    <w:uiPriority w:val="99"/>
    <w:rsid w:val="00D9751D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66C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6">
    <w:name w:val="ЗАГОЛОВОК"/>
    <w:basedOn w:val="Heading1"/>
    <w:link w:val="a7"/>
    <w:uiPriority w:val="99"/>
    <w:rsid w:val="001C0F2B"/>
    <w:pPr>
      <w:numPr>
        <w:numId w:val="0"/>
      </w:numPr>
      <w:tabs>
        <w:tab w:val="clear" w:pos="432"/>
      </w:tabs>
      <w:suppressAutoHyphens w:val="0"/>
      <w:spacing w:before="240" w:after="60" w:line="360" w:lineRule="auto"/>
      <w:ind w:firstLine="708"/>
      <w:jc w:val="center"/>
    </w:pPr>
    <w:rPr>
      <w:rFonts w:cs="Times New Roman"/>
      <w:kern w:val="32"/>
      <w:lang w:eastAsia="en-US"/>
    </w:rPr>
  </w:style>
  <w:style w:type="character" w:customStyle="1" w:styleId="a7">
    <w:name w:val="ЗАГОЛОВОК Знак"/>
    <w:link w:val="a6"/>
    <w:uiPriority w:val="99"/>
    <w:locked/>
    <w:rsid w:val="001C0F2B"/>
    <w:rPr>
      <w:b/>
      <w:kern w:val="32"/>
      <w:sz w:val="32"/>
      <w:lang w:eastAsia="en-US"/>
    </w:rPr>
  </w:style>
  <w:style w:type="character" w:customStyle="1" w:styleId="st">
    <w:name w:val="st"/>
    <w:basedOn w:val="DefaultParagraphFont"/>
    <w:uiPriority w:val="99"/>
    <w:rsid w:val="00AC450F"/>
    <w:rPr>
      <w:rFonts w:cs="Times New Roman"/>
    </w:rPr>
  </w:style>
  <w:style w:type="paragraph" w:customStyle="1" w:styleId="21">
    <w:name w:val="Без интервала2"/>
    <w:uiPriority w:val="99"/>
    <w:rsid w:val="00926F91"/>
    <w:pPr>
      <w:suppressAutoHyphens/>
    </w:pPr>
    <w:rPr>
      <w:rFonts w:ascii="Calibri" w:hAnsi="Calibri" w:cs="Calibri"/>
      <w:lang w:eastAsia="ar-SA"/>
    </w:rPr>
  </w:style>
  <w:style w:type="numbering" w:customStyle="1" w:styleId="WW8Num39">
    <w:name w:val="WW8Num39"/>
    <w:rsid w:val="00394128"/>
    <w:pPr>
      <w:numPr>
        <w:numId w:val="2"/>
      </w:numPr>
    </w:pPr>
  </w:style>
  <w:style w:type="paragraph" w:customStyle="1" w:styleId="3">
    <w:name w:val="Без интервала3"/>
    <w:rsid w:val="004C7E27"/>
    <w:pPr>
      <w:spacing w:line="360" w:lineRule="auto"/>
      <w:ind w:firstLine="709"/>
      <w:jc w:val="both"/>
    </w:pPr>
    <w:rPr>
      <w:rFonts w:eastAsia="Calibr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3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8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6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7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8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5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C2C42-ECAB-40E7-98CE-51E908C8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1176</Words>
  <Characters>6706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</dc:creator>
  <cp:lastModifiedBy>Александр Климов</cp:lastModifiedBy>
  <cp:revision>14</cp:revision>
  <cp:lastPrinted>2018-02-12T15:40:00Z</cp:lastPrinted>
  <dcterms:created xsi:type="dcterms:W3CDTF">2018-11-30T08:02:00Z</dcterms:created>
  <dcterms:modified xsi:type="dcterms:W3CDTF">2018-12-23T15:50:00Z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