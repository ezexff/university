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43E95" w:rsidRPr="00F40818" w:rsidRDefault="00A43E95" w:rsidP="00F40818">
      <w:pPr>
        <w:pStyle w:val="Heading1"/>
        <w:jc w:val="right"/>
        <w:rPr>
          <w:b w:val="0"/>
          <w:i/>
        </w:rPr>
      </w:pPr>
      <w:bookmarkStart w:id="0" w:name="_Toc508531952"/>
      <w:bookmarkStart w:id="1" w:name="_Toc508531953"/>
      <w:r w:rsidRPr="00F40818">
        <w:rPr>
          <w:b w:val="0"/>
          <w:i/>
        </w:rPr>
        <w:t>ПРИЛОЖЕНИЕ 1</w:t>
      </w:r>
      <w:bookmarkEnd w:id="0"/>
      <w:bookmarkEnd w:id="1"/>
    </w:p>
    <w:p w:rsidR="00A43E95" w:rsidRPr="00FC5AA5" w:rsidRDefault="00A43E95" w:rsidP="00A43E95">
      <w:pPr>
        <w:widowControl w:val="0"/>
        <w:spacing w:before="7" w:line="240" w:lineRule="auto"/>
        <w:rPr>
          <w:b/>
          <w:sz w:val="27"/>
          <w:szCs w:val="32"/>
        </w:rPr>
      </w:pPr>
    </w:p>
    <w:p w:rsidR="00A43E95" w:rsidRPr="00FC5AA5" w:rsidRDefault="00A43E95" w:rsidP="00A43E95">
      <w:pPr>
        <w:widowControl w:val="0"/>
        <w:spacing w:line="240" w:lineRule="auto"/>
        <w:ind w:left="632" w:right="633"/>
        <w:jc w:val="center"/>
        <w:rPr>
          <w:sz w:val="28"/>
        </w:rPr>
      </w:pPr>
      <w:r w:rsidRPr="00FC5AA5">
        <w:rPr>
          <w:sz w:val="28"/>
        </w:rPr>
        <w:t>МИНОБРНАУКИ РОССИИ</w:t>
      </w:r>
    </w:p>
    <w:p w:rsidR="00A43E95" w:rsidRPr="00FC5AA5" w:rsidRDefault="00A43E95" w:rsidP="00A43E95">
      <w:pPr>
        <w:widowControl w:val="0"/>
        <w:spacing w:before="1" w:line="240" w:lineRule="auto"/>
        <w:ind w:left="632" w:right="633"/>
        <w:jc w:val="center"/>
        <w:rPr>
          <w:sz w:val="28"/>
        </w:rPr>
      </w:pPr>
      <w:r w:rsidRPr="00FC5AA5">
        <w:rPr>
          <w:sz w:val="28"/>
        </w:rPr>
        <w:t>Федеральное государственное бюджетное обр</w:t>
      </w:r>
      <w:r>
        <w:rPr>
          <w:sz w:val="28"/>
        </w:rPr>
        <w:t xml:space="preserve">азовательное учреждение высшего </w:t>
      </w:r>
      <w:r w:rsidRPr="00FC5AA5">
        <w:rPr>
          <w:sz w:val="28"/>
        </w:rPr>
        <w:t>образования</w:t>
      </w:r>
    </w:p>
    <w:p w:rsidR="00A43E95" w:rsidRPr="00FC5AA5" w:rsidRDefault="00A43E95" w:rsidP="00A43E95">
      <w:pPr>
        <w:widowControl w:val="0"/>
        <w:spacing w:line="322" w:lineRule="exact"/>
        <w:ind w:left="631" w:right="633"/>
        <w:jc w:val="center"/>
        <w:rPr>
          <w:sz w:val="28"/>
        </w:rPr>
      </w:pPr>
      <w:r w:rsidRPr="00FC5AA5">
        <w:rPr>
          <w:sz w:val="28"/>
        </w:rPr>
        <w:t>«ЧЕРЕПОВЕЦКИЙ ГОСУДАРСТВЕННЫЙ УНИВЕРСИТЕТ»</w:t>
      </w:r>
    </w:p>
    <w:p w:rsidR="00A43E95" w:rsidRPr="00FC5AA5" w:rsidRDefault="00A43E95" w:rsidP="00A43E95">
      <w:pPr>
        <w:widowControl w:val="0"/>
        <w:spacing w:line="240" w:lineRule="auto"/>
        <w:rPr>
          <w:sz w:val="20"/>
          <w:szCs w:val="32"/>
        </w:rPr>
      </w:pPr>
    </w:p>
    <w:p w:rsidR="00A43E95" w:rsidRPr="00CA6ED1" w:rsidRDefault="00A43E95" w:rsidP="00A43E95">
      <w:pPr>
        <w:widowControl w:val="0"/>
        <w:spacing w:line="240" w:lineRule="auto"/>
        <w:jc w:val="center"/>
      </w:pPr>
      <w:r w:rsidRPr="00CA6ED1">
        <w:t>Институт информационных технологий</w:t>
      </w:r>
    </w:p>
    <w:p w:rsidR="00A43E95" w:rsidRPr="00FC5AA5" w:rsidRDefault="00821995" w:rsidP="00A43E95">
      <w:pPr>
        <w:widowControl w:val="0"/>
        <w:spacing w:before="10" w:line="240" w:lineRule="auto"/>
        <w:rPr>
          <w:sz w:val="12"/>
          <w:szCs w:val="32"/>
        </w:rPr>
      </w:pPr>
      <w:r w:rsidRPr="00821995">
        <w:rPr>
          <w:noProof/>
          <w:lang w:eastAsia="ru-RU"/>
        </w:rPr>
        <w:pict>
          <v:line id="_x0000_s1085" style="position:absolute;z-index:251662336;visibility:visible;mso-wrap-distance-left:0;mso-wrap-distance-right:0;mso-position-horizontal:center;mso-position-horizontal-relative:margin" from="0,8.3pt" to="481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" strokeweight=".48pt">
            <w10:wrap type="topAndBottom" anchorx="margin"/>
          </v:line>
        </w:pict>
      </w:r>
    </w:p>
    <w:p w:rsidR="00A43E95" w:rsidRPr="00CA6ED1" w:rsidRDefault="00A43E95" w:rsidP="00A43E95">
      <w:pPr>
        <w:widowControl w:val="0"/>
        <w:spacing w:line="240" w:lineRule="auto"/>
        <w:ind w:left="631" w:right="633"/>
        <w:jc w:val="center"/>
        <w:rPr>
          <w:sz w:val="16"/>
          <w:szCs w:val="16"/>
        </w:rPr>
      </w:pPr>
      <w:r w:rsidRPr="00CA6ED1">
        <w:rPr>
          <w:sz w:val="16"/>
          <w:szCs w:val="16"/>
        </w:rPr>
        <w:t>наименование института (факультета)</w:t>
      </w:r>
    </w:p>
    <w:p w:rsidR="00A43E95" w:rsidRPr="00CA6ED1" w:rsidRDefault="00821995" w:rsidP="00A43E95">
      <w:pPr>
        <w:widowControl w:val="0"/>
        <w:spacing w:before="10" w:line="240" w:lineRule="auto"/>
        <w:jc w:val="center"/>
      </w:pPr>
      <w:r>
        <w:rPr>
          <w:noProof/>
          <w:lang w:eastAsia="ru-RU"/>
        </w:rPr>
        <w:pict>
          <v:line id="Прямая соединительная линия 5" o:spid="_x0000_s1077" style="position:absolute;left:0;text-align:left;z-index:251656192;visibility:visible;mso-wrap-distance-left:0;mso-wrap-distance-right:0;mso-position-horizontal-relative:margin" from=".05pt,6.55pt" to="48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" strokeweight=".48pt">
            <w10:wrap type="topAndBottom" anchorx="margin"/>
          </v:line>
        </w:pict>
      </w:r>
      <w:r w:rsidR="00A43E95" w:rsidRPr="00CA6ED1">
        <w:t>Математического и Программного обеспечения ЭВМ</w:t>
      </w:r>
    </w:p>
    <w:p w:rsidR="00A43E95" w:rsidRPr="00CA6ED1" w:rsidRDefault="00821995" w:rsidP="00A43E95">
      <w:pPr>
        <w:widowControl w:val="0"/>
        <w:spacing w:after="3" w:line="245" w:lineRule="exact"/>
        <w:ind w:right="633"/>
        <w:jc w:val="center"/>
        <w:rPr>
          <w:sz w:val="16"/>
          <w:szCs w:val="16"/>
        </w:rPr>
      </w:pPr>
      <w:r w:rsidRPr="00821995">
        <w:rPr>
          <w:noProof/>
          <w:sz w:val="2"/>
          <w:szCs w:val="3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left:0;text-align:left;margin-left:0;margin-top:8.65pt;width:285.25pt;height:34.8pt;z-index:251660288;mso-height-percent:200;mso-position-horizontal:center;mso-position-horizontal-relative:margin;mso-height-percent:200;mso-width-relative:margin;mso-height-relative:margin" filled="f" stroked="f">
            <v:textbox style="mso-next-textbox:#_x0000_s1082;mso-fit-shape-to-text:t">
              <w:txbxContent>
                <w:p w:rsidR="00F85239" w:rsidRPr="00CA6ED1" w:rsidRDefault="00A50E6B" w:rsidP="0002285F">
                  <w:r w:rsidRPr="00A50E6B">
                    <w:t>Организация и архитектура вычислительных систем</w:t>
                  </w:r>
                </w:p>
              </w:txbxContent>
            </v:textbox>
            <w10:wrap anchorx="margin"/>
          </v:shape>
        </w:pict>
      </w:r>
      <w:r w:rsidRPr="00821995">
        <w:rPr>
          <w:noProof/>
          <w:sz w:val="20"/>
          <w:szCs w:val="32"/>
          <w:lang w:eastAsia="ru-RU"/>
        </w:rPr>
        <w:pict>
          <v:group id="_x0000_s1083" style="position:absolute;left:0;text-align:left;margin-left:0;margin-top:1.3pt;width:482.45pt;height:.5pt;z-index:-251655168;mso-position-horizontal:center;mso-position-horizontal-relative:margin" coordsize="964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">
            <v:line id="Line 3" o:spid="_x0000_s1084" style="position:absolute;visibility:visible" from="5,5" to="964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  <w10:wrap anchorx="margin"/>
          </v:group>
        </w:pict>
      </w:r>
      <w:r w:rsidR="00CA6ED1">
        <w:t xml:space="preserve">         </w:t>
      </w:r>
      <w:r w:rsidR="00A43E95" w:rsidRPr="00CA6ED1">
        <w:rPr>
          <w:sz w:val="16"/>
          <w:szCs w:val="16"/>
        </w:rPr>
        <w:t>наименование кафедры</w:t>
      </w:r>
    </w:p>
    <w:p w:rsidR="00A43E95" w:rsidRPr="00FC5AA5" w:rsidRDefault="00821995" w:rsidP="00A43E95">
      <w:pPr>
        <w:widowControl w:val="0"/>
        <w:spacing w:line="20" w:lineRule="exact"/>
        <w:rPr>
          <w:sz w:val="2"/>
          <w:szCs w:val="32"/>
        </w:rPr>
      </w:pPr>
      <w:r w:rsidRPr="00821995">
        <w:rPr>
          <w:noProof/>
          <w:sz w:val="32"/>
          <w:szCs w:val="32"/>
          <w:lang w:eastAsia="ru-RU"/>
        </w:rPr>
        <w:pict>
          <v:group id="Группа 11" o:spid="_x0000_s1080" style="position:absolute;margin-left:0;margin-top:-.15pt;width:482.45pt;height:.5pt;z-index:-251657216;mso-position-horizontal:center;mso-position-horizontal-relative:margin" coordsize="964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">
            <v:line id="Line 3" o:spid="_x0000_s1081" style="position:absolute;visibility:visible" from="5,5" to="964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  <w10:wrap anchorx="margin"/>
          </v:group>
        </w:pict>
      </w:r>
    </w:p>
    <w:p w:rsidR="00A43E95" w:rsidRDefault="00A43E95" w:rsidP="00A43E95">
      <w:pPr>
        <w:widowControl w:val="0"/>
        <w:spacing w:line="244" w:lineRule="exact"/>
        <w:ind w:left="1761"/>
      </w:pPr>
    </w:p>
    <w:p w:rsidR="00A43E95" w:rsidRPr="00F964B0" w:rsidRDefault="00821995" w:rsidP="00F964B0">
      <w:pPr>
        <w:widowControl w:val="0"/>
        <w:spacing w:line="244" w:lineRule="exact"/>
        <w:jc w:val="center"/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line id="Прямая соединительная линия 2" o:spid="_x0000_s1078" style="position:absolute;left:0;text-align:left;z-index:251657216;visibility:visible;mso-wrap-distance-left:0;mso-wrap-distance-right:0;mso-position-horizontal:center;mso-position-horizontal-relative:margin" from="0,2.05pt" to="481.9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guTQIAAFgEAAAOAAAAZHJzL2Uyb0RvYy54bWysVM1uEzEQviPxDpbv6e6GNG1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" strokeweight=".16936mm">
            <w10:wrap type="topAndBottom" anchorx="margin"/>
          </v:line>
        </w:pict>
      </w:r>
      <w:r w:rsidR="00A43E95" w:rsidRPr="00F964B0">
        <w:rPr>
          <w:sz w:val="16"/>
          <w:szCs w:val="16"/>
        </w:rPr>
        <w:t>наименование дисциплины в соответствии с учебным планом</w:t>
      </w:r>
    </w:p>
    <w:p w:rsidR="00A43E95" w:rsidRPr="00FC5AA5" w:rsidRDefault="00A43E95" w:rsidP="00A43E95">
      <w:pPr>
        <w:widowControl w:val="0"/>
        <w:spacing w:line="240" w:lineRule="auto"/>
        <w:rPr>
          <w:sz w:val="20"/>
          <w:szCs w:val="32"/>
        </w:rPr>
      </w:pPr>
    </w:p>
    <w:p w:rsidR="00A43E95" w:rsidRPr="00FC5AA5" w:rsidRDefault="00A43E95" w:rsidP="00A43E95">
      <w:pPr>
        <w:widowControl w:val="0"/>
        <w:spacing w:line="240" w:lineRule="auto"/>
        <w:rPr>
          <w:sz w:val="20"/>
          <w:szCs w:val="32"/>
        </w:rPr>
      </w:pPr>
    </w:p>
    <w:p w:rsidR="00A43E95" w:rsidRPr="00FC5AA5" w:rsidRDefault="00A43E95" w:rsidP="00A43E95">
      <w:pPr>
        <w:widowControl w:val="0"/>
        <w:spacing w:before="184" w:line="322" w:lineRule="exact"/>
        <w:ind w:right="254"/>
        <w:jc w:val="right"/>
        <w:rPr>
          <w:sz w:val="28"/>
        </w:rPr>
      </w:pPr>
      <w:r w:rsidRPr="00FC5AA5">
        <w:rPr>
          <w:w w:val="95"/>
          <w:sz w:val="28"/>
        </w:rPr>
        <w:t>УТВЕРЖДАЮ</w:t>
      </w:r>
    </w:p>
    <w:p w:rsidR="00A43E95" w:rsidRPr="00FC5AA5" w:rsidRDefault="00A43E95" w:rsidP="00A43E95">
      <w:pPr>
        <w:widowControl w:val="0"/>
        <w:tabs>
          <w:tab w:val="left" w:pos="3286"/>
        </w:tabs>
        <w:spacing w:line="240" w:lineRule="auto"/>
        <w:ind w:right="252"/>
        <w:jc w:val="right"/>
        <w:rPr>
          <w:sz w:val="28"/>
        </w:rPr>
      </w:pPr>
      <w:r w:rsidRPr="00FC5AA5">
        <w:rPr>
          <w:sz w:val="28"/>
        </w:rPr>
        <w:t>Зав.</w:t>
      </w:r>
      <w:r w:rsidRPr="00FC5AA5">
        <w:rPr>
          <w:spacing w:val="-2"/>
          <w:sz w:val="28"/>
        </w:rPr>
        <w:t xml:space="preserve"> </w:t>
      </w:r>
      <w:r w:rsidRPr="00FC5AA5">
        <w:rPr>
          <w:sz w:val="28"/>
        </w:rPr>
        <w:t>кафедрой</w:t>
      </w:r>
      <w:r w:rsidRPr="00FC5AA5">
        <w:rPr>
          <w:sz w:val="28"/>
          <w:u w:val="single"/>
        </w:rPr>
        <w:t xml:space="preserve"> </w:t>
      </w:r>
      <w:r w:rsidRPr="00FC5AA5">
        <w:rPr>
          <w:sz w:val="28"/>
          <w:u w:val="single"/>
        </w:rPr>
        <w:tab/>
      </w:r>
      <w:r w:rsidRPr="00FC5AA5">
        <w:rPr>
          <w:spacing w:val="-1"/>
          <w:sz w:val="28"/>
        </w:rPr>
        <w:t>,</w:t>
      </w:r>
    </w:p>
    <w:p w:rsidR="00A43E95" w:rsidRPr="00FC5AA5" w:rsidRDefault="00A43E95" w:rsidP="00A43E95">
      <w:pPr>
        <w:widowControl w:val="0"/>
        <w:tabs>
          <w:tab w:val="left" w:pos="3498"/>
        </w:tabs>
        <w:spacing w:before="1" w:line="322" w:lineRule="exact"/>
        <w:ind w:right="255"/>
        <w:jc w:val="right"/>
        <w:rPr>
          <w:sz w:val="28"/>
        </w:rPr>
      </w:pPr>
      <w:r w:rsidRPr="00FC5AA5">
        <w:rPr>
          <w:sz w:val="28"/>
        </w:rPr>
        <w:t>д.т.н.,</w:t>
      </w:r>
      <w:r w:rsidRPr="00FC5AA5">
        <w:rPr>
          <w:spacing w:val="-2"/>
          <w:sz w:val="28"/>
        </w:rPr>
        <w:t xml:space="preserve"> </w:t>
      </w:r>
      <w:r w:rsidRPr="00FC5AA5">
        <w:rPr>
          <w:sz w:val="28"/>
        </w:rPr>
        <w:t>профессор</w:t>
      </w:r>
      <w:r w:rsidRPr="00FC5AA5">
        <w:rPr>
          <w:sz w:val="28"/>
          <w:u w:val="single"/>
        </w:rPr>
        <w:tab/>
      </w:r>
      <w:r w:rsidRPr="00FC5AA5">
        <w:rPr>
          <w:sz w:val="28"/>
        </w:rPr>
        <w:t>Ершов</w:t>
      </w:r>
      <w:r w:rsidRPr="00FC5AA5">
        <w:rPr>
          <w:spacing w:val="-1"/>
          <w:sz w:val="28"/>
        </w:rPr>
        <w:t xml:space="preserve"> </w:t>
      </w:r>
      <w:r w:rsidRPr="00FC5AA5">
        <w:rPr>
          <w:sz w:val="28"/>
        </w:rPr>
        <w:t>Е.В.</w:t>
      </w:r>
    </w:p>
    <w:p w:rsidR="00A43E95" w:rsidRPr="00FC5AA5" w:rsidRDefault="00A43E95" w:rsidP="00A43E95">
      <w:pPr>
        <w:widowControl w:val="0"/>
        <w:tabs>
          <w:tab w:val="left" w:pos="560"/>
          <w:tab w:val="left" w:pos="2591"/>
          <w:tab w:val="left" w:pos="3221"/>
        </w:tabs>
        <w:spacing w:line="240" w:lineRule="auto"/>
        <w:ind w:right="254"/>
        <w:jc w:val="right"/>
        <w:rPr>
          <w:sz w:val="28"/>
        </w:rPr>
      </w:pPr>
      <w:r w:rsidRPr="00FC5AA5">
        <w:rPr>
          <w:sz w:val="28"/>
        </w:rPr>
        <w:t>«</w:t>
      </w:r>
      <w:r w:rsidRPr="00FC5AA5">
        <w:rPr>
          <w:sz w:val="28"/>
          <w:u w:val="single"/>
        </w:rPr>
        <w:t xml:space="preserve"> </w:t>
      </w:r>
      <w:r w:rsidRPr="00FC5AA5">
        <w:rPr>
          <w:sz w:val="28"/>
          <w:u w:val="single"/>
        </w:rPr>
        <w:tab/>
      </w:r>
      <w:r w:rsidRPr="00FC5AA5">
        <w:rPr>
          <w:sz w:val="28"/>
        </w:rPr>
        <w:t>»</w:t>
      </w:r>
      <w:r w:rsidRPr="00FC5AA5">
        <w:rPr>
          <w:sz w:val="28"/>
          <w:u w:val="single"/>
        </w:rPr>
        <w:tab/>
      </w:r>
      <w:r w:rsidRPr="00FC5AA5">
        <w:rPr>
          <w:sz w:val="28"/>
        </w:rPr>
        <w:t>20</w:t>
      </w:r>
      <w:r w:rsidRPr="00FC5AA5">
        <w:rPr>
          <w:sz w:val="28"/>
          <w:u w:val="single"/>
        </w:rPr>
        <w:tab/>
      </w:r>
      <w:r w:rsidRPr="00FC5AA5">
        <w:rPr>
          <w:sz w:val="28"/>
        </w:rPr>
        <w:t>г.</w:t>
      </w:r>
    </w:p>
    <w:p w:rsidR="00A43E95" w:rsidRPr="00FC5AA5" w:rsidRDefault="00A43E95" w:rsidP="00A43E95">
      <w:pPr>
        <w:widowControl w:val="0"/>
        <w:spacing w:line="240" w:lineRule="auto"/>
        <w:rPr>
          <w:sz w:val="28"/>
          <w:szCs w:val="32"/>
        </w:rPr>
      </w:pPr>
    </w:p>
    <w:p w:rsidR="00A43E95" w:rsidRPr="00FC5AA5" w:rsidRDefault="00A43E95" w:rsidP="00A43E95">
      <w:pPr>
        <w:widowControl w:val="0"/>
        <w:spacing w:line="240" w:lineRule="auto"/>
        <w:rPr>
          <w:sz w:val="28"/>
          <w:szCs w:val="32"/>
        </w:rPr>
      </w:pPr>
    </w:p>
    <w:p w:rsidR="00A50E6B" w:rsidRDefault="00A50E6B" w:rsidP="00A43E95">
      <w:pPr>
        <w:widowControl w:val="0"/>
        <w:spacing w:line="240" w:lineRule="auto"/>
        <w:ind w:left="635" w:right="632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 арифметико-логи</w:t>
      </w:r>
      <w:r w:rsidRPr="00A50E6B">
        <w:rPr>
          <w:sz w:val="28"/>
          <w:szCs w:val="28"/>
        </w:rPr>
        <w:t>ческого устройства</w:t>
      </w:r>
    </w:p>
    <w:p w:rsidR="00A43E95" w:rsidRPr="00FC5AA5" w:rsidRDefault="00A43E95" w:rsidP="00A43E95">
      <w:pPr>
        <w:widowControl w:val="0"/>
        <w:spacing w:line="240" w:lineRule="auto"/>
        <w:ind w:left="635" w:right="632"/>
        <w:jc w:val="center"/>
        <w:rPr>
          <w:sz w:val="28"/>
        </w:rPr>
      </w:pPr>
      <w:r w:rsidRPr="00FC5AA5">
        <w:rPr>
          <w:sz w:val="28"/>
        </w:rPr>
        <w:t>Техническое задание на курсовую работу</w:t>
      </w:r>
    </w:p>
    <w:p w:rsidR="00A43E95" w:rsidRPr="00FC5AA5" w:rsidRDefault="00A43E95" w:rsidP="00A43E95">
      <w:pPr>
        <w:widowControl w:val="0"/>
        <w:tabs>
          <w:tab w:val="left" w:pos="1238"/>
        </w:tabs>
        <w:spacing w:before="1" w:line="240" w:lineRule="auto"/>
        <w:ind w:right="1"/>
        <w:jc w:val="center"/>
        <w:rPr>
          <w:sz w:val="28"/>
        </w:rPr>
      </w:pPr>
      <w:r w:rsidRPr="00FC5AA5">
        <w:rPr>
          <w:spacing w:val="-10"/>
          <w:sz w:val="28"/>
        </w:rPr>
        <w:t>Листов</w:t>
      </w:r>
      <w:r w:rsidRPr="00FC5AA5">
        <w:rPr>
          <w:spacing w:val="-23"/>
          <w:sz w:val="28"/>
        </w:rPr>
        <w:t xml:space="preserve"> </w:t>
      </w:r>
      <w:r w:rsidRPr="00FC5AA5">
        <w:rPr>
          <w:w w:val="99"/>
          <w:sz w:val="28"/>
          <w:u w:val="single"/>
        </w:rPr>
        <w:t xml:space="preserve"> </w:t>
      </w:r>
      <w:r>
        <w:rPr>
          <w:w w:val="99"/>
          <w:sz w:val="28"/>
          <w:u w:val="single"/>
        </w:rPr>
        <w:t xml:space="preserve"> </w:t>
      </w:r>
      <w:r w:rsidR="008E5A34" w:rsidRPr="008E75C8">
        <w:rPr>
          <w:w w:val="99"/>
          <w:sz w:val="28"/>
          <w:u w:val="single"/>
        </w:rPr>
        <w:t>5</w:t>
      </w:r>
      <w:r w:rsidRPr="00FC5AA5">
        <w:rPr>
          <w:sz w:val="28"/>
          <w:u w:val="single"/>
        </w:rPr>
        <w:tab/>
      </w:r>
    </w:p>
    <w:p w:rsidR="00A43E95" w:rsidRPr="00FC5AA5" w:rsidRDefault="00A43E95" w:rsidP="00A43E95">
      <w:pPr>
        <w:widowControl w:val="0"/>
        <w:spacing w:line="240" w:lineRule="auto"/>
        <w:rPr>
          <w:sz w:val="20"/>
          <w:szCs w:val="32"/>
        </w:rPr>
      </w:pPr>
    </w:p>
    <w:p w:rsidR="00A43E95" w:rsidRDefault="00A43E95" w:rsidP="00A43E95">
      <w:pPr>
        <w:widowControl w:val="0"/>
        <w:spacing w:line="240" w:lineRule="auto"/>
        <w:rPr>
          <w:sz w:val="20"/>
          <w:szCs w:val="32"/>
        </w:rPr>
      </w:pPr>
    </w:p>
    <w:p w:rsidR="004F3817" w:rsidRDefault="004F3817" w:rsidP="00A43E95">
      <w:pPr>
        <w:widowControl w:val="0"/>
        <w:spacing w:line="240" w:lineRule="auto"/>
        <w:rPr>
          <w:sz w:val="20"/>
          <w:szCs w:val="32"/>
        </w:rPr>
      </w:pPr>
    </w:p>
    <w:p w:rsidR="004F3817" w:rsidRDefault="004F3817" w:rsidP="00A43E95">
      <w:pPr>
        <w:widowControl w:val="0"/>
        <w:spacing w:line="240" w:lineRule="auto"/>
        <w:rPr>
          <w:sz w:val="20"/>
          <w:szCs w:val="32"/>
        </w:rPr>
      </w:pPr>
    </w:p>
    <w:p w:rsidR="001805A9" w:rsidRDefault="001805A9" w:rsidP="00A43E95">
      <w:pPr>
        <w:widowControl w:val="0"/>
        <w:spacing w:line="240" w:lineRule="auto"/>
        <w:rPr>
          <w:sz w:val="20"/>
          <w:szCs w:val="32"/>
        </w:rPr>
      </w:pPr>
    </w:p>
    <w:p w:rsidR="001805A9" w:rsidRDefault="001805A9" w:rsidP="00A43E95">
      <w:pPr>
        <w:widowControl w:val="0"/>
        <w:spacing w:line="240" w:lineRule="auto"/>
        <w:rPr>
          <w:sz w:val="20"/>
          <w:szCs w:val="32"/>
        </w:rPr>
      </w:pPr>
    </w:p>
    <w:p w:rsidR="004F3817" w:rsidRDefault="004F3817" w:rsidP="00A43E95">
      <w:pPr>
        <w:widowControl w:val="0"/>
        <w:spacing w:line="240" w:lineRule="auto"/>
        <w:rPr>
          <w:sz w:val="20"/>
          <w:szCs w:val="32"/>
        </w:rPr>
      </w:pPr>
    </w:p>
    <w:p w:rsidR="004F3817" w:rsidRDefault="004F3817" w:rsidP="00A43E95">
      <w:pPr>
        <w:widowControl w:val="0"/>
        <w:spacing w:line="240" w:lineRule="auto"/>
        <w:rPr>
          <w:sz w:val="20"/>
          <w:szCs w:val="32"/>
        </w:rPr>
      </w:pPr>
    </w:p>
    <w:p w:rsidR="004F3817" w:rsidRPr="00FC5AA5" w:rsidRDefault="004F3817" w:rsidP="00A43E95">
      <w:pPr>
        <w:widowControl w:val="0"/>
        <w:spacing w:line="240" w:lineRule="auto"/>
        <w:rPr>
          <w:sz w:val="20"/>
          <w:szCs w:val="32"/>
        </w:rPr>
      </w:pPr>
    </w:p>
    <w:p w:rsidR="004F3817" w:rsidRPr="004F3817" w:rsidRDefault="004F3817" w:rsidP="001D1A81">
      <w:pPr>
        <w:widowControl w:val="0"/>
        <w:spacing w:line="240" w:lineRule="auto"/>
        <w:ind w:left="4253"/>
        <w:rPr>
          <w:sz w:val="28"/>
        </w:rPr>
      </w:pPr>
      <w:r w:rsidRPr="004F3817">
        <w:rPr>
          <w:sz w:val="28"/>
        </w:rPr>
        <w:t xml:space="preserve">Руководитель: доцент </w:t>
      </w:r>
      <w:r w:rsidR="00A50E6B">
        <w:rPr>
          <w:sz w:val="28"/>
        </w:rPr>
        <w:t>Виноградова Л.Н.</w:t>
      </w:r>
    </w:p>
    <w:p w:rsidR="004F3817" w:rsidRPr="004F3817" w:rsidRDefault="004F3817" w:rsidP="001D1A81">
      <w:pPr>
        <w:widowControl w:val="0"/>
        <w:spacing w:line="240" w:lineRule="auto"/>
        <w:ind w:left="4253"/>
        <w:rPr>
          <w:sz w:val="28"/>
        </w:rPr>
      </w:pPr>
      <w:r w:rsidRPr="004F3817">
        <w:rPr>
          <w:sz w:val="28"/>
        </w:rPr>
        <w:t>Исполнитель: студент гр. 1И</w:t>
      </w:r>
      <w:r>
        <w:rPr>
          <w:sz w:val="28"/>
        </w:rPr>
        <w:t>ВТпб-01</w:t>
      </w:r>
      <w:r w:rsidRPr="004F3817">
        <w:rPr>
          <w:sz w:val="28"/>
        </w:rPr>
        <w:t>-31оп</w:t>
      </w:r>
    </w:p>
    <w:p w:rsidR="00A43E95" w:rsidRPr="00FC5AA5" w:rsidRDefault="004F3817" w:rsidP="001D1A81">
      <w:pPr>
        <w:widowControl w:val="0"/>
        <w:spacing w:line="240" w:lineRule="auto"/>
        <w:ind w:left="4253"/>
        <w:rPr>
          <w:sz w:val="20"/>
          <w:szCs w:val="32"/>
        </w:rPr>
      </w:pPr>
      <w:r>
        <w:rPr>
          <w:sz w:val="28"/>
        </w:rPr>
        <w:t xml:space="preserve">                         </w:t>
      </w:r>
      <w:r w:rsidR="00102AF5">
        <w:rPr>
          <w:sz w:val="28"/>
        </w:rPr>
        <w:t xml:space="preserve"> </w:t>
      </w:r>
      <w:r>
        <w:rPr>
          <w:sz w:val="28"/>
        </w:rPr>
        <w:t>Климов А.Г.</w:t>
      </w:r>
    </w:p>
    <w:p w:rsidR="00A43E95" w:rsidRPr="00FC5AA5" w:rsidRDefault="00A43E95" w:rsidP="00A43E95">
      <w:pPr>
        <w:widowControl w:val="0"/>
        <w:spacing w:line="240" w:lineRule="auto"/>
        <w:rPr>
          <w:sz w:val="20"/>
          <w:szCs w:val="32"/>
        </w:rPr>
      </w:pPr>
    </w:p>
    <w:p w:rsidR="00A43E95" w:rsidRDefault="00A43E95" w:rsidP="00A43E95">
      <w:pPr>
        <w:widowControl w:val="0"/>
        <w:spacing w:line="240" w:lineRule="auto"/>
        <w:rPr>
          <w:sz w:val="20"/>
          <w:szCs w:val="32"/>
        </w:rPr>
      </w:pPr>
    </w:p>
    <w:p w:rsidR="001805A9" w:rsidRPr="00FC5AA5" w:rsidRDefault="001805A9" w:rsidP="00A43E95">
      <w:pPr>
        <w:widowControl w:val="0"/>
        <w:spacing w:line="240" w:lineRule="auto"/>
        <w:rPr>
          <w:sz w:val="20"/>
          <w:szCs w:val="32"/>
        </w:rPr>
      </w:pPr>
    </w:p>
    <w:p w:rsidR="00A43E95" w:rsidRPr="00FC5AA5" w:rsidRDefault="00A43E95" w:rsidP="00A43E95">
      <w:pPr>
        <w:widowControl w:val="0"/>
        <w:spacing w:line="240" w:lineRule="auto"/>
        <w:rPr>
          <w:sz w:val="20"/>
          <w:szCs w:val="32"/>
        </w:rPr>
      </w:pPr>
    </w:p>
    <w:p w:rsidR="00A43E95" w:rsidRPr="00FC5AA5" w:rsidRDefault="00A43E95" w:rsidP="00A43E95">
      <w:pPr>
        <w:widowControl w:val="0"/>
        <w:spacing w:line="240" w:lineRule="auto"/>
        <w:rPr>
          <w:sz w:val="20"/>
          <w:szCs w:val="32"/>
        </w:rPr>
      </w:pPr>
    </w:p>
    <w:p w:rsidR="00A43E95" w:rsidRDefault="00A43E95" w:rsidP="00A43E95">
      <w:pPr>
        <w:widowControl w:val="0"/>
        <w:tabs>
          <w:tab w:val="left" w:pos="700"/>
        </w:tabs>
        <w:spacing w:before="183" w:line="240" w:lineRule="auto"/>
        <w:ind w:right="1"/>
        <w:jc w:val="center"/>
        <w:rPr>
          <w:sz w:val="28"/>
        </w:rPr>
      </w:pPr>
      <w:r w:rsidRPr="00FC5AA5">
        <w:rPr>
          <w:w w:val="99"/>
          <w:sz w:val="28"/>
          <w:u w:val="single"/>
        </w:rPr>
        <w:t xml:space="preserve"> </w:t>
      </w:r>
      <w:r>
        <w:rPr>
          <w:w w:val="99"/>
          <w:sz w:val="28"/>
          <w:u w:val="single"/>
        </w:rPr>
        <w:t>201</w:t>
      </w:r>
      <w:r w:rsidR="00C4206E">
        <w:rPr>
          <w:w w:val="99"/>
          <w:sz w:val="28"/>
          <w:u w:val="single"/>
        </w:rPr>
        <w:t>8</w:t>
      </w:r>
      <w:r w:rsidRPr="00FC5AA5">
        <w:rPr>
          <w:sz w:val="28"/>
          <w:u w:val="single"/>
        </w:rPr>
        <w:tab/>
      </w:r>
      <w:r w:rsidRPr="00FC5AA5">
        <w:rPr>
          <w:spacing w:val="-1"/>
          <w:sz w:val="28"/>
        </w:rPr>
        <w:t xml:space="preserve"> </w:t>
      </w:r>
      <w:r w:rsidRPr="00FC5AA5">
        <w:rPr>
          <w:sz w:val="28"/>
        </w:rPr>
        <w:t>год</w:t>
      </w:r>
    </w:p>
    <w:p w:rsidR="008E75C8" w:rsidRDefault="00A43E95" w:rsidP="00D34A36">
      <w:pPr>
        <w:widowControl w:val="0"/>
        <w:spacing w:line="240" w:lineRule="auto"/>
        <w:rPr>
          <w:sz w:val="28"/>
        </w:rPr>
        <w:sectPr w:rsidR="008E75C8" w:rsidSect="008E75C8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1906" w:h="16838"/>
          <w:pgMar w:top="1134" w:right="567" w:bottom="1134" w:left="1701" w:header="720" w:footer="709" w:gutter="0"/>
          <w:cols w:space="720"/>
          <w:titlePg/>
          <w:docGrid w:linePitch="600" w:charSpace="32768"/>
        </w:sectPr>
      </w:pPr>
      <w:r>
        <w:rPr>
          <w:sz w:val="28"/>
        </w:rPr>
        <w:br w:type="page"/>
      </w:r>
    </w:p>
    <w:p w:rsidR="00F94C3E" w:rsidRDefault="00F94C3E" w:rsidP="00D34A36">
      <w:pPr>
        <w:widowControl w:val="0"/>
        <w:spacing w:line="240" w:lineRule="auto"/>
        <w:rPr>
          <w:sz w:val="28"/>
          <w:szCs w:val="28"/>
        </w:rPr>
      </w:pPr>
    </w:p>
    <w:p w:rsidR="00D34A36" w:rsidRPr="008E5288" w:rsidRDefault="00D34A36" w:rsidP="00D34A36">
      <w:pPr>
        <w:widowControl w:val="0"/>
        <w:spacing w:line="480" w:lineRule="auto"/>
        <w:jc w:val="center"/>
        <w:rPr>
          <w:b/>
          <w:sz w:val="28"/>
          <w:szCs w:val="28"/>
        </w:rPr>
      </w:pPr>
      <w:r w:rsidRPr="008E5288">
        <w:rPr>
          <w:b/>
          <w:sz w:val="28"/>
          <w:szCs w:val="28"/>
        </w:rPr>
        <w:t>Введение</w:t>
      </w:r>
    </w:p>
    <w:p w:rsidR="00D34A36" w:rsidRPr="00CF1979" w:rsidRDefault="00D34A36" w:rsidP="00D34A36">
      <w:pPr>
        <w:widowControl w:val="0"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написания курсовой работы необходимо написать программу</w:t>
      </w:r>
      <w:r w:rsidRPr="00D06C6A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языке программирования </w:t>
      </w:r>
      <w:r>
        <w:rPr>
          <w:sz w:val="28"/>
          <w:szCs w:val="28"/>
          <w:lang w:val="en-US"/>
        </w:rPr>
        <w:t>C</w:t>
      </w:r>
      <w:r w:rsidRPr="000149BC">
        <w:rPr>
          <w:sz w:val="28"/>
          <w:szCs w:val="28"/>
        </w:rPr>
        <w:t>++</w:t>
      </w:r>
      <w:r w:rsidRPr="00D06C6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реализует</w:t>
      </w:r>
      <w:r w:rsidRPr="00D34A36">
        <w:t xml:space="preserve"> </w:t>
      </w:r>
      <w:r>
        <w:rPr>
          <w:sz w:val="28"/>
          <w:szCs w:val="28"/>
        </w:rPr>
        <w:t>арифметико-логи</w:t>
      </w:r>
      <w:r w:rsidRPr="00D34A36">
        <w:rPr>
          <w:sz w:val="28"/>
          <w:szCs w:val="28"/>
        </w:rPr>
        <w:t>ческо</w:t>
      </w:r>
      <w:r>
        <w:rPr>
          <w:sz w:val="28"/>
          <w:szCs w:val="28"/>
        </w:rPr>
        <w:t>е</w:t>
      </w:r>
      <w:r w:rsidRPr="00D34A36">
        <w:rPr>
          <w:sz w:val="28"/>
          <w:szCs w:val="28"/>
        </w:rPr>
        <w:t xml:space="preserve"> устройств</w:t>
      </w:r>
      <w:r>
        <w:rPr>
          <w:sz w:val="28"/>
          <w:szCs w:val="28"/>
        </w:rPr>
        <w:t>о (АЛУ) для</w:t>
      </w:r>
      <w:r w:rsidRPr="00D34A36">
        <w:rPr>
          <w:sz w:val="28"/>
          <w:szCs w:val="28"/>
        </w:rPr>
        <w:t xml:space="preserve"> заданн</w:t>
      </w:r>
      <w:r>
        <w:rPr>
          <w:sz w:val="28"/>
          <w:szCs w:val="28"/>
        </w:rPr>
        <w:t>ого</w:t>
      </w:r>
      <w:r w:rsidRPr="00D34A36">
        <w:rPr>
          <w:sz w:val="28"/>
          <w:szCs w:val="28"/>
        </w:rPr>
        <w:t xml:space="preserve"> набор</w:t>
      </w:r>
      <w:r>
        <w:rPr>
          <w:sz w:val="28"/>
          <w:szCs w:val="28"/>
        </w:rPr>
        <w:t>а операций с уче</w:t>
      </w:r>
      <w:r w:rsidRPr="00D34A36">
        <w:rPr>
          <w:sz w:val="28"/>
          <w:szCs w:val="28"/>
        </w:rPr>
        <w:t>том ограничений на код выполнения операций</w:t>
      </w:r>
      <w:r>
        <w:rPr>
          <w:sz w:val="28"/>
          <w:szCs w:val="28"/>
        </w:rPr>
        <w:t xml:space="preserve">. Средой для разработки служит </w:t>
      </w:r>
      <w:r w:rsidRPr="005D7905">
        <w:rPr>
          <w:sz w:val="28"/>
          <w:szCs w:val="28"/>
          <w:lang w:val="en-US"/>
        </w:rPr>
        <w:t>Microsoft</w:t>
      </w:r>
      <w:r w:rsidRPr="00CF1979">
        <w:rPr>
          <w:sz w:val="28"/>
          <w:szCs w:val="28"/>
        </w:rPr>
        <w:t xml:space="preserve"> </w:t>
      </w:r>
      <w:r w:rsidRPr="005D7905">
        <w:rPr>
          <w:sz w:val="28"/>
          <w:szCs w:val="28"/>
          <w:lang w:val="en-US"/>
        </w:rPr>
        <w:t>Visual</w:t>
      </w:r>
      <w:r w:rsidRPr="00CF1979">
        <w:rPr>
          <w:sz w:val="28"/>
          <w:szCs w:val="28"/>
        </w:rPr>
        <w:t xml:space="preserve"> </w:t>
      </w:r>
      <w:r w:rsidRPr="005D7905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- </w:t>
      </w:r>
      <w:r w:rsidRPr="00CF1979">
        <w:rPr>
          <w:sz w:val="28"/>
          <w:szCs w:val="28"/>
        </w:rPr>
        <w:t>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</w:t>
      </w:r>
    </w:p>
    <w:p w:rsidR="00D34A36" w:rsidRPr="00C5073D" w:rsidRDefault="00D34A36" w:rsidP="00D34A36">
      <w:pPr>
        <w:widowControl w:val="0"/>
        <w:spacing w:line="360" w:lineRule="auto"/>
        <w:jc w:val="both"/>
        <w:rPr>
          <w:sz w:val="28"/>
          <w:szCs w:val="28"/>
        </w:rPr>
      </w:pPr>
    </w:p>
    <w:p w:rsidR="00D34A36" w:rsidRPr="00FC5AA5" w:rsidRDefault="00D34A36" w:rsidP="00D34A36">
      <w:pPr>
        <w:widowControl w:val="0"/>
        <w:spacing w:line="480" w:lineRule="auto"/>
        <w:jc w:val="center"/>
        <w:rPr>
          <w:b/>
          <w:sz w:val="28"/>
          <w:szCs w:val="28"/>
        </w:rPr>
      </w:pPr>
      <w:r w:rsidRPr="00FC5AA5">
        <w:rPr>
          <w:b/>
          <w:sz w:val="28"/>
          <w:szCs w:val="28"/>
        </w:rPr>
        <w:t>Основания для разработки</w:t>
      </w:r>
    </w:p>
    <w:p w:rsidR="00D34A36" w:rsidRDefault="00D34A36" w:rsidP="00D34A36">
      <w:pPr>
        <w:widowControl w:val="0"/>
        <w:spacing w:line="360" w:lineRule="auto"/>
        <w:ind w:firstLine="425"/>
        <w:jc w:val="both"/>
        <w:rPr>
          <w:sz w:val="28"/>
          <w:szCs w:val="28"/>
        </w:rPr>
      </w:pPr>
      <w:r w:rsidRPr="00FC5AA5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на</w:t>
      </w:r>
      <w:r w:rsidRPr="00FC5AA5">
        <w:rPr>
          <w:sz w:val="28"/>
          <w:szCs w:val="28"/>
        </w:rPr>
        <w:t xml:space="preserve"> Курсов</w:t>
      </w:r>
      <w:r>
        <w:rPr>
          <w:sz w:val="28"/>
          <w:szCs w:val="28"/>
        </w:rPr>
        <w:t>ую работу</w:t>
      </w:r>
      <w:r w:rsidRPr="00FC5AA5">
        <w:rPr>
          <w:sz w:val="28"/>
          <w:szCs w:val="28"/>
        </w:rPr>
        <w:t xml:space="preserve"> по </w:t>
      </w:r>
      <w:r w:rsidRPr="00D34A36">
        <w:rPr>
          <w:sz w:val="28"/>
          <w:szCs w:val="28"/>
        </w:rPr>
        <w:t>Организаци</w:t>
      </w:r>
      <w:r>
        <w:rPr>
          <w:sz w:val="28"/>
          <w:szCs w:val="28"/>
        </w:rPr>
        <w:t>и</w:t>
      </w:r>
      <w:r w:rsidRPr="00D34A36">
        <w:rPr>
          <w:sz w:val="28"/>
          <w:szCs w:val="28"/>
        </w:rPr>
        <w:t xml:space="preserve"> и архитектур</w:t>
      </w:r>
      <w:r>
        <w:rPr>
          <w:sz w:val="28"/>
          <w:szCs w:val="28"/>
        </w:rPr>
        <w:t>е</w:t>
      </w:r>
      <w:r w:rsidRPr="00D34A36">
        <w:rPr>
          <w:sz w:val="28"/>
          <w:szCs w:val="28"/>
        </w:rPr>
        <w:t xml:space="preserve"> вычислительных систем</w:t>
      </w:r>
      <w:r>
        <w:rPr>
          <w:sz w:val="28"/>
          <w:szCs w:val="28"/>
        </w:rPr>
        <w:t xml:space="preserve">. </w:t>
      </w:r>
      <w:r w:rsidRPr="00FC5AA5">
        <w:rPr>
          <w:sz w:val="28"/>
          <w:szCs w:val="28"/>
        </w:rPr>
        <w:t xml:space="preserve">Череповецкий </w:t>
      </w:r>
      <w:r>
        <w:rPr>
          <w:sz w:val="28"/>
          <w:szCs w:val="28"/>
        </w:rPr>
        <w:t>Государственный Университет 2018</w:t>
      </w:r>
      <w:r w:rsidRPr="00FC5AA5">
        <w:rPr>
          <w:sz w:val="28"/>
          <w:szCs w:val="28"/>
        </w:rPr>
        <w:t xml:space="preserve"> год.</w:t>
      </w:r>
    </w:p>
    <w:p w:rsidR="00D34A36" w:rsidRPr="00C5073D" w:rsidRDefault="00D34A36" w:rsidP="00D34A36">
      <w:pPr>
        <w:widowControl w:val="0"/>
        <w:spacing w:line="360" w:lineRule="auto"/>
        <w:jc w:val="both"/>
        <w:rPr>
          <w:sz w:val="28"/>
          <w:szCs w:val="28"/>
        </w:rPr>
      </w:pPr>
    </w:p>
    <w:p w:rsidR="00D34A36" w:rsidRPr="00FC5AA5" w:rsidRDefault="00D34A36" w:rsidP="00D34A36">
      <w:pPr>
        <w:widowControl w:val="0"/>
        <w:spacing w:line="480" w:lineRule="auto"/>
        <w:jc w:val="center"/>
        <w:rPr>
          <w:b/>
          <w:sz w:val="28"/>
          <w:szCs w:val="28"/>
        </w:rPr>
      </w:pPr>
      <w:r w:rsidRPr="00FC5AA5">
        <w:rPr>
          <w:b/>
          <w:sz w:val="28"/>
          <w:szCs w:val="28"/>
        </w:rPr>
        <w:t>Назначение разработки</w:t>
      </w:r>
    </w:p>
    <w:p w:rsidR="00D34A36" w:rsidRDefault="006E2D84" w:rsidP="00D34A36">
      <w:pPr>
        <w:widowControl w:val="0"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Должно быть разработано</w:t>
      </w:r>
      <w:r w:rsidR="00D34A36">
        <w:rPr>
          <w:sz w:val="28"/>
          <w:szCs w:val="28"/>
        </w:rPr>
        <w:t xml:space="preserve">  арифметико-логи</w:t>
      </w:r>
      <w:r w:rsidR="00D34A36" w:rsidRPr="00D34A36">
        <w:rPr>
          <w:sz w:val="28"/>
          <w:szCs w:val="28"/>
        </w:rPr>
        <w:t>ческо</w:t>
      </w:r>
      <w:r w:rsidR="00D34A36">
        <w:rPr>
          <w:sz w:val="28"/>
          <w:szCs w:val="28"/>
        </w:rPr>
        <w:t>е</w:t>
      </w:r>
      <w:r w:rsidR="00D34A36" w:rsidRPr="00D34A36">
        <w:rPr>
          <w:sz w:val="28"/>
          <w:szCs w:val="28"/>
        </w:rPr>
        <w:t xml:space="preserve"> устройств</w:t>
      </w:r>
      <w:r w:rsidR="00D34A36">
        <w:rPr>
          <w:sz w:val="28"/>
          <w:szCs w:val="28"/>
        </w:rPr>
        <w:t xml:space="preserve">о </w:t>
      </w:r>
      <w:r w:rsidR="00D34A36" w:rsidRPr="00D34A36">
        <w:rPr>
          <w:sz w:val="28"/>
          <w:szCs w:val="28"/>
        </w:rPr>
        <w:t>(АЛУ), реализующе</w:t>
      </w:r>
      <w:r w:rsidR="00D34A36">
        <w:rPr>
          <w:sz w:val="28"/>
          <w:szCs w:val="28"/>
        </w:rPr>
        <w:t>е заданный набор операций с уче</w:t>
      </w:r>
      <w:r w:rsidR="00D34A36" w:rsidRPr="00D34A36">
        <w:rPr>
          <w:sz w:val="28"/>
          <w:szCs w:val="28"/>
        </w:rPr>
        <w:t>том ограничений на код выполнения опе</w:t>
      </w:r>
      <w:r w:rsidR="00D34A36">
        <w:rPr>
          <w:sz w:val="28"/>
          <w:szCs w:val="28"/>
        </w:rPr>
        <w:t>раций и способ построения управ</w:t>
      </w:r>
      <w:r w:rsidR="00D34A36" w:rsidRPr="00D34A36">
        <w:rPr>
          <w:sz w:val="28"/>
          <w:szCs w:val="28"/>
        </w:rPr>
        <w:t>ляющего автомата.</w:t>
      </w:r>
      <w:r w:rsidR="008A7394">
        <w:rPr>
          <w:sz w:val="28"/>
          <w:szCs w:val="28"/>
        </w:rPr>
        <w:t xml:space="preserve"> </w:t>
      </w:r>
    </w:p>
    <w:p w:rsidR="008A7394" w:rsidRDefault="008A7394" w:rsidP="00BD1E29">
      <w:pPr>
        <w:widowControl w:val="0"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Для варианта № 1-22 приведён следующий набор исходных данных и ограничений для проектирования АЛУ:</w:t>
      </w:r>
    </w:p>
    <w:p w:rsidR="008A7394" w:rsidRPr="008A7394" w:rsidRDefault="008A7394" w:rsidP="008A7394">
      <w:pPr>
        <w:pStyle w:val="ListParagraph"/>
        <w:widowControl w:val="0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3313F4" w:rsidRPr="008A7394">
        <w:rPr>
          <w:sz w:val="28"/>
          <w:szCs w:val="28"/>
        </w:rPr>
        <w:t>пераци</w:t>
      </w:r>
      <w:r w:rsidR="00BD1E29" w:rsidRPr="008A7394">
        <w:rPr>
          <w:sz w:val="28"/>
          <w:szCs w:val="28"/>
        </w:rPr>
        <w:t>и</w:t>
      </w:r>
      <w:r w:rsidR="003313F4" w:rsidRPr="008A7394">
        <w:rPr>
          <w:sz w:val="28"/>
          <w:szCs w:val="28"/>
        </w:rPr>
        <w:t>:</w:t>
      </w:r>
      <w:r w:rsidR="00BD1E29" w:rsidRPr="008A7394">
        <w:rPr>
          <w:sz w:val="28"/>
          <w:szCs w:val="28"/>
        </w:rPr>
        <w:t xml:space="preserve"> </w:t>
      </w:r>
      <w:r w:rsidR="003313F4" w:rsidRPr="008A7394">
        <w:rPr>
          <w:sz w:val="28"/>
          <w:szCs w:val="28"/>
        </w:rPr>
        <w:t>×</w:t>
      </w:r>
      <w:r w:rsidR="00BD1E29" w:rsidRPr="008A7394">
        <w:rPr>
          <w:sz w:val="28"/>
          <w:szCs w:val="28"/>
        </w:rPr>
        <w:t xml:space="preserve"> </w:t>
      </w:r>
      <w:r w:rsidR="003313F4" w:rsidRPr="008A7394">
        <w:rPr>
          <w:sz w:val="28"/>
          <w:szCs w:val="28"/>
        </w:rPr>
        <w:t>— умножение обыкновенное;</w:t>
      </w:r>
      <w:r w:rsidR="00BD1E29" w:rsidRPr="008A7394">
        <w:rPr>
          <w:sz w:val="28"/>
          <w:szCs w:val="28"/>
        </w:rPr>
        <w:t xml:space="preserve"> </w:t>
      </w:r>
      <w:r w:rsidR="003313F4" w:rsidRPr="008A7394">
        <w:rPr>
          <w:sz w:val="28"/>
          <w:szCs w:val="28"/>
        </w:rPr>
        <w:t>≡</w:t>
      </w:r>
      <w:r w:rsidR="00BD1E29" w:rsidRPr="008A7394">
        <w:rPr>
          <w:sz w:val="28"/>
          <w:szCs w:val="28"/>
        </w:rPr>
        <w:t xml:space="preserve"> </w:t>
      </w:r>
      <w:r w:rsidR="003313F4" w:rsidRPr="008A7394">
        <w:rPr>
          <w:sz w:val="28"/>
          <w:szCs w:val="28"/>
        </w:rPr>
        <w:t>— эквивалентность.</w:t>
      </w:r>
    </w:p>
    <w:p w:rsidR="008A7394" w:rsidRPr="008A7394" w:rsidRDefault="003313F4" w:rsidP="008A7394">
      <w:pPr>
        <w:pStyle w:val="ListParagraph"/>
        <w:widowControl w:val="0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8A7394">
        <w:rPr>
          <w:sz w:val="28"/>
          <w:szCs w:val="28"/>
        </w:rPr>
        <w:t>Код</w:t>
      </w:r>
      <w:r w:rsidR="00BD1E29" w:rsidRPr="008A7394">
        <w:rPr>
          <w:sz w:val="28"/>
          <w:szCs w:val="28"/>
        </w:rPr>
        <w:t xml:space="preserve"> выполнения операции</w:t>
      </w:r>
      <w:r w:rsidRPr="008A7394">
        <w:rPr>
          <w:sz w:val="28"/>
          <w:szCs w:val="28"/>
        </w:rPr>
        <w:t xml:space="preserve"> </w:t>
      </w:r>
      <w:r w:rsidR="00BD1E29" w:rsidRPr="008A7394">
        <w:rPr>
          <w:sz w:val="28"/>
          <w:szCs w:val="28"/>
        </w:rPr>
        <w:t xml:space="preserve">(код </w:t>
      </w:r>
      <w:proofErr w:type="gramStart"/>
      <w:r w:rsidRPr="008A7394">
        <w:rPr>
          <w:sz w:val="28"/>
          <w:szCs w:val="28"/>
        </w:rPr>
        <w:t>ВО</w:t>
      </w:r>
      <w:proofErr w:type="gramEnd"/>
      <w:r w:rsidR="00BD1E29" w:rsidRPr="008A7394">
        <w:rPr>
          <w:sz w:val="28"/>
          <w:szCs w:val="28"/>
        </w:rPr>
        <w:t>) —</w:t>
      </w:r>
      <w:r w:rsidRPr="008A7394">
        <w:rPr>
          <w:sz w:val="28"/>
          <w:szCs w:val="28"/>
        </w:rPr>
        <w:t xml:space="preserve"> </w:t>
      </w:r>
      <w:r w:rsidR="00BD1E29" w:rsidRPr="008A7394">
        <w:rPr>
          <w:sz w:val="28"/>
          <w:szCs w:val="28"/>
        </w:rPr>
        <w:t>п</w:t>
      </w:r>
      <w:r w:rsidR="008A7394" w:rsidRPr="008A7394">
        <w:rPr>
          <w:sz w:val="28"/>
          <w:szCs w:val="28"/>
        </w:rPr>
        <w:t>рямой код (ПК).</w:t>
      </w:r>
    </w:p>
    <w:p w:rsidR="008A7394" w:rsidRPr="008A7394" w:rsidRDefault="003313F4" w:rsidP="008A7394">
      <w:pPr>
        <w:pStyle w:val="ListParagraph"/>
        <w:widowControl w:val="0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8A7394">
        <w:rPr>
          <w:sz w:val="28"/>
          <w:szCs w:val="28"/>
        </w:rPr>
        <w:t>Флаги:</w:t>
      </w:r>
      <w:r w:rsidR="00BD1E29" w:rsidRPr="008A7394">
        <w:rPr>
          <w:sz w:val="28"/>
          <w:szCs w:val="28"/>
        </w:rPr>
        <w:t xml:space="preserve"> </w:t>
      </w:r>
      <w:r w:rsidR="00B31010" w:rsidRPr="008A7394">
        <w:rPr>
          <w:sz w:val="28"/>
          <w:szCs w:val="28"/>
        </w:rPr>
        <w:t>OV — признак арифметического переполнения;</w:t>
      </w:r>
      <w:r w:rsidR="00BD1E29" w:rsidRPr="008A7394">
        <w:rPr>
          <w:sz w:val="28"/>
          <w:szCs w:val="28"/>
        </w:rPr>
        <w:t xml:space="preserve"> </w:t>
      </w:r>
      <w:r w:rsidR="00B31010" w:rsidRPr="008A7394">
        <w:rPr>
          <w:sz w:val="28"/>
          <w:szCs w:val="28"/>
        </w:rPr>
        <w:t>С</w:t>
      </w:r>
      <w:r w:rsidR="00BD1E29" w:rsidRPr="008A7394">
        <w:rPr>
          <w:sz w:val="28"/>
          <w:szCs w:val="28"/>
        </w:rPr>
        <w:t xml:space="preserve"> </w:t>
      </w:r>
      <w:r w:rsidR="00B31010" w:rsidRPr="008A7394">
        <w:rPr>
          <w:sz w:val="28"/>
          <w:szCs w:val="28"/>
        </w:rPr>
        <w:t>— признак переноса</w:t>
      </w:r>
      <w:r w:rsidR="00BD1E29" w:rsidRPr="008A7394">
        <w:rPr>
          <w:sz w:val="28"/>
          <w:szCs w:val="28"/>
        </w:rPr>
        <w:t xml:space="preserve"> </w:t>
      </w:r>
      <w:r w:rsidR="00B31010" w:rsidRPr="008A7394">
        <w:rPr>
          <w:sz w:val="28"/>
          <w:szCs w:val="28"/>
        </w:rPr>
        <w:t>(</w:t>
      </w:r>
      <w:proofErr w:type="spellStart"/>
      <w:r w:rsidR="00B31010" w:rsidRPr="008A7394">
        <w:rPr>
          <w:sz w:val="28"/>
          <w:szCs w:val="28"/>
        </w:rPr>
        <w:t>заема</w:t>
      </w:r>
      <w:proofErr w:type="spellEnd"/>
      <w:r w:rsidR="00B31010" w:rsidRPr="008A7394">
        <w:rPr>
          <w:sz w:val="28"/>
          <w:szCs w:val="28"/>
        </w:rPr>
        <w:t>) из старшего разряда.</w:t>
      </w:r>
    </w:p>
    <w:p w:rsidR="003313F4" w:rsidRPr="008A7394" w:rsidRDefault="003313F4" w:rsidP="008A7394">
      <w:pPr>
        <w:pStyle w:val="ListParagraph"/>
        <w:widowControl w:val="0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8A7394">
        <w:rPr>
          <w:sz w:val="28"/>
          <w:szCs w:val="28"/>
        </w:rPr>
        <w:t xml:space="preserve">Тип </w:t>
      </w:r>
      <w:r w:rsidR="00BD1E29" w:rsidRPr="008A7394">
        <w:rPr>
          <w:sz w:val="28"/>
          <w:szCs w:val="28"/>
        </w:rPr>
        <w:t>управляющего автомата (тип УА) — "жесткая логика", автомат Мили.</w:t>
      </w:r>
    </w:p>
    <w:p w:rsidR="008E75C8" w:rsidRDefault="008E75C8" w:rsidP="00D34A36">
      <w:pPr>
        <w:widowControl w:val="0"/>
        <w:spacing w:line="360" w:lineRule="auto"/>
        <w:ind w:firstLine="425"/>
        <w:jc w:val="both"/>
        <w:rPr>
          <w:sz w:val="28"/>
          <w:szCs w:val="28"/>
        </w:rPr>
        <w:sectPr w:rsidR="008E75C8" w:rsidSect="008E75C8">
          <w:headerReference w:type="first" r:id="rId12"/>
          <w:type w:val="continuous"/>
          <w:pgSz w:w="11906" w:h="16838"/>
          <w:pgMar w:top="1134" w:right="567" w:bottom="1134" w:left="1701" w:header="720" w:footer="709" w:gutter="0"/>
          <w:cols w:space="720"/>
          <w:titlePg/>
          <w:docGrid w:linePitch="600" w:charSpace="32768"/>
        </w:sectPr>
      </w:pPr>
    </w:p>
    <w:p w:rsidR="003313F4" w:rsidRPr="00E934E3" w:rsidRDefault="003313F4" w:rsidP="00D34A36">
      <w:pPr>
        <w:widowControl w:val="0"/>
        <w:spacing w:line="360" w:lineRule="auto"/>
        <w:ind w:firstLine="425"/>
        <w:jc w:val="both"/>
        <w:rPr>
          <w:sz w:val="28"/>
          <w:szCs w:val="28"/>
        </w:rPr>
      </w:pPr>
    </w:p>
    <w:p w:rsidR="00D34A36" w:rsidRPr="00FC5AA5" w:rsidRDefault="00D34A36" w:rsidP="00D34A36">
      <w:pPr>
        <w:widowControl w:val="0"/>
        <w:spacing w:line="360" w:lineRule="auto"/>
        <w:rPr>
          <w:b/>
          <w:sz w:val="28"/>
          <w:szCs w:val="28"/>
        </w:rPr>
      </w:pPr>
    </w:p>
    <w:p w:rsidR="00D34A36" w:rsidRPr="005D1D40" w:rsidRDefault="00D34A36" w:rsidP="00D34A36">
      <w:pPr>
        <w:widowControl w:val="0"/>
        <w:spacing w:line="480" w:lineRule="auto"/>
        <w:jc w:val="center"/>
        <w:rPr>
          <w:b/>
          <w:sz w:val="28"/>
          <w:szCs w:val="28"/>
        </w:rPr>
      </w:pPr>
      <w:r w:rsidRPr="005D1D40">
        <w:rPr>
          <w:b/>
          <w:sz w:val="28"/>
          <w:szCs w:val="28"/>
        </w:rPr>
        <w:t>Требования к программе</w:t>
      </w:r>
    </w:p>
    <w:p w:rsidR="00D34A36" w:rsidRPr="003912DF" w:rsidRDefault="00D34A36" w:rsidP="00D34A36">
      <w:pPr>
        <w:widowControl w:val="0"/>
        <w:spacing w:line="360" w:lineRule="auto"/>
        <w:ind w:firstLine="425"/>
        <w:jc w:val="both"/>
        <w:rPr>
          <w:i/>
          <w:sz w:val="28"/>
          <w:szCs w:val="28"/>
        </w:rPr>
      </w:pPr>
      <w:r w:rsidRPr="003912DF">
        <w:rPr>
          <w:i/>
          <w:sz w:val="28"/>
          <w:szCs w:val="28"/>
        </w:rPr>
        <w:t>Требования к функциональным характеристикам:</w:t>
      </w:r>
    </w:p>
    <w:p w:rsidR="00D34A36" w:rsidRPr="00552AA2" w:rsidRDefault="00D34A36" w:rsidP="00D34A36">
      <w:pPr>
        <w:suppressAutoHyphens w:val="0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552AA2">
        <w:rPr>
          <w:sz w:val="28"/>
          <w:szCs w:val="28"/>
        </w:rPr>
        <w:t xml:space="preserve">. </w:t>
      </w:r>
      <w:r w:rsidR="003313F4" w:rsidRPr="003313F4">
        <w:rPr>
          <w:sz w:val="28"/>
          <w:szCs w:val="28"/>
        </w:rPr>
        <w:t>Разрабатываемое АЛУ должно выполнят</w:t>
      </w:r>
      <w:r w:rsidR="003313F4">
        <w:rPr>
          <w:sz w:val="28"/>
          <w:szCs w:val="28"/>
        </w:rPr>
        <w:t>ь одну арифметическую и одну по</w:t>
      </w:r>
      <w:r w:rsidR="003313F4" w:rsidRPr="003313F4">
        <w:rPr>
          <w:sz w:val="28"/>
          <w:szCs w:val="28"/>
        </w:rPr>
        <w:t>разрядную бинарную логическую</w:t>
      </w:r>
      <w:r w:rsidR="003313F4">
        <w:rPr>
          <w:sz w:val="28"/>
          <w:szCs w:val="28"/>
        </w:rPr>
        <w:t xml:space="preserve"> операцию, причём на способ выполнения арифметической операции заданием накладываются некоторые ограничения;</w:t>
      </w:r>
    </w:p>
    <w:p w:rsidR="00D34A36" w:rsidRPr="00DB459A" w:rsidRDefault="00D34A36" w:rsidP="00DB459A">
      <w:pPr>
        <w:suppressAutoHyphens w:val="0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552AA2">
        <w:rPr>
          <w:sz w:val="28"/>
          <w:szCs w:val="28"/>
        </w:rPr>
        <w:t xml:space="preserve">. </w:t>
      </w:r>
      <w:r w:rsidR="007805C2" w:rsidRPr="007805C2">
        <w:rPr>
          <w:sz w:val="28"/>
          <w:szCs w:val="28"/>
        </w:rPr>
        <w:t>Для всех вариантов заданий исходные д</w:t>
      </w:r>
      <w:r w:rsidR="007805C2">
        <w:rPr>
          <w:sz w:val="28"/>
          <w:szCs w:val="28"/>
        </w:rPr>
        <w:t>анные</w:t>
      </w:r>
      <w:r w:rsidR="00477792" w:rsidRPr="00477792">
        <w:rPr>
          <w:sz w:val="28"/>
          <w:szCs w:val="28"/>
        </w:rPr>
        <w:t xml:space="preserve"> </w:t>
      </w:r>
      <w:r w:rsidR="007805C2">
        <w:rPr>
          <w:sz w:val="28"/>
          <w:szCs w:val="28"/>
        </w:rPr>
        <w:t>(операнды)</w:t>
      </w:r>
      <w:r w:rsidR="00477792" w:rsidRPr="00477792">
        <w:rPr>
          <w:sz w:val="28"/>
          <w:szCs w:val="28"/>
        </w:rPr>
        <w:t xml:space="preserve"> </w:t>
      </w:r>
      <w:r w:rsidR="00477792">
        <w:rPr>
          <w:sz w:val="28"/>
          <w:szCs w:val="28"/>
        </w:rPr>
        <w:t>должны</w:t>
      </w:r>
      <w:r w:rsidR="007805C2">
        <w:rPr>
          <w:sz w:val="28"/>
          <w:szCs w:val="28"/>
        </w:rPr>
        <w:t xml:space="preserve"> поступа</w:t>
      </w:r>
      <w:r w:rsidR="00477792">
        <w:rPr>
          <w:sz w:val="28"/>
          <w:szCs w:val="28"/>
        </w:rPr>
        <w:t>ть</w:t>
      </w:r>
      <w:r w:rsidR="007805C2">
        <w:rPr>
          <w:sz w:val="28"/>
          <w:szCs w:val="28"/>
        </w:rPr>
        <w:t xml:space="preserve"> в фор</w:t>
      </w:r>
      <w:r w:rsidR="007805C2" w:rsidRPr="007805C2">
        <w:rPr>
          <w:sz w:val="28"/>
          <w:szCs w:val="28"/>
        </w:rPr>
        <w:t>мате</w:t>
      </w:r>
      <w:r w:rsidR="007805C2">
        <w:rPr>
          <w:sz w:val="28"/>
          <w:szCs w:val="28"/>
        </w:rPr>
        <w:t xml:space="preserve"> </w:t>
      </w:r>
      <w:r w:rsidR="007805C2" w:rsidRPr="007805C2">
        <w:rPr>
          <w:sz w:val="28"/>
          <w:szCs w:val="28"/>
        </w:rPr>
        <w:t>16-разрядных двоичных чисел с фик</w:t>
      </w:r>
      <w:r w:rsidR="007805C2">
        <w:rPr>
          <w:sz w:val="28"/>
          <w:szCs w:val="28"/>
        </w:rPr>
        <w:t xml:space="preserve">сированной запятой, представленных в прямом коде </w:t>
      </w:r>
      <w:r w:rsidR="00DB459A" w:rsidRPr="00DB459A">
        <w:rPr>
          <w:sz w:val="28"/>
          <w:szCs w:val="28"/>
        </w:rPr>
        <w:t>[</w:t>
      </w:r>
      <w:r w:rsidR="00DB459A">
        <w:rPr>
          <w:sz w:val="28"/>
          <w:szCs w:val="28"/>
          <w:lang w:val="en-US"/>
        </w:rPr>
        <w:t>a</w:t>
      </w:r>
      <w:r w:rsidR="00DB459A" w:rsidRPr="00DB459A">
        <w:rPr>
          <w:sz w:val="28"/>
          <w:szCs w:val="28"/>
          <w:vertAlign w:val="subscript"/>
        </w:rPr>
        <w:t>0</w:t>
      </w:r>
      <w:r w:rsidR="00DB459A">
        <w:rPr>
          <w:sz w:val="28"/>
          <w:szCs w:val="28"/>
          <w:lang w:val="en-US"/>
        </w:rPr>
        <w:t>a</w:t>
      </w:r>
      <w:r w:rsidR="00DB459A" w:rsidRPr="00DB459A">
        <w:rPr>
          <w:sz w:val="28"/>
          <w:szCs w:val="28"/>
          <w:vertAlign w:val="subscript"/>
        </w:rPr>
        <w:t>1</w:t>
      </w:r>
      <w:r w:rsidR="00DB459A">
        <w:rPr>
          <w:sz w:val="28"/>
          <w:szCs w:val="28"/>
        </w:rPr>
        <w:t>…</w:t>
      </w:r>
      <w:r w:rsidR="00DB459A">
        <w:rPr>
          <w:sz w:val="28"/>
          <w:szCs w:val="28"/>
          <w:lang w:val="en-US"/>
        </w:rPr>
        <w:t>a</w:t>
      </w:r>
      <w:r w:rsidR="00DB459A" w:rsidRPr="00DB459A">
        <w:rPr>
          <w:sz w:val="28"/>
          <w:szCs w:val="28"/>
          <w:vertAlign w:val="subscript"/>
        </w:rPr>
        <w:t>15</w:t>
      </w:r>
      <w:proofErr w:type="gramStart"/>
      <w:r w:rsidR="00DB459A" w:rsidRPr="00DB459A">
        <w:rPr>
          <w:sz w:val="28"/>
          <w:szCs w:val="28"/>
        </w:rPr>
        <w:t>]</w:t>
      </w:r>
      <w:r w:rsidR="00DB459A" w:rsidRPr="00DB459A">
        <w:rPr>
          <w:sz w:val="28"/>
          <w:szCs w:val="28"/>
          <w:vertAlign w:val="subscript"/>
          <w:lang w:val="en-US"/>
        </w:rPr>
        <w:t>d</w:t>
      </w:r>
      <w:proofErr w:type="gramEnd"/>
      <w:r w:rsidR="00DB459A">
        <w:rPr>
          <w:sz w:val="28"/>
          <w:szCs w:val="28"/>
        </w:rPr>
        <w:t xml:space="preserve">, </w:t>
      </w:r>
      <w:r w:rsidR="00DB459A" w:rsidRPr="00DB459A">
        <w:rPr>
          <w:sz w:val="28"/>
          <w:szCs w:val="28"/>
        </w:rPr>
        <w:t>[</w:t>
      </w:r>
      <w:r w:rsidR="00DB459A">
        <w:rPr>
          <w:sz w:val="28"/>
          <w:szCs w:val="28"/>
          <w:lang w:val="en-US"/>
        </w:rPr>
        <w:t>b</w:t>
      </w:r>
      <w:r w:rsidR="00DB459A" w:rsidRPr="00DB459A">
        <w:rPr>
          <w:sz w:val="28"/>
          <w:szCs w:val="28"/>
          <w:vertAlign w:val="subscript"/>
        </w:rPr>
        <w:t>0</w:t>
      </w:r>
      <w:r w:rsidR="00DB459A">
        <w:rPr>
          <w:sz w:val="28"/>
          <w:szCs w:val="28"/>
          <w:lang w:val="en-US"/>
        </w:rPr>
        <w:t>b</w:t>
      </w:r>
      <w:r w:rsidR="00DB459A" w:rsidRPr="00DB459A">
        <w:rPr>
          <w:sz w:val="28"/>
          <w:szCs w:val="28"/>
          <w:vertAlign w:val="subscript"/>
        </w:rPr>
        <w:t>1</w:t>
      </w:r>
      <w:r w:rsidR="00DB459A">
        <w:rPr>
          <w:sz w:val="28"/>
          <w:szCs w:val="28"/>
        </w:rPr>
        <w:t>…</w:t>
      </w:r>
      <w:r w:rsidR="00DB459A">
        <w:rPr>
          <w:sz w:val="28"/>
          <w:szCs w:val="28"/>
          <w:lang w:val="en-US"/>
        </w:rPr>
        <w:t>b</w:t>
      </w:r>
      <w:r w:rsidR="00DB459A" w:rsidRPr="00DB459A">
        <w:rPr>
          <w:sz w:val="28"/>
          <w:szCs w:val="28"/>
          <w:vertAlign w:val="subscript"/>
        </w:rPr>
        <w:t>15</w:t>
      </w:r>
      <w:r w:rsidR="00DB459A" w:rsidRPr="00DB459A">
        <w:rPr>
          <w:sz w:val="28"/>
          <w:szCs w:val="28"/>
        </w:rPr>
        <w:t>]</w:t>
      </w:r>
      <w:r w:rsidR="00DB459A" w:rsidRPr="00DB459A">
        <w:rPr>
          <w:sz w:val="28"/>
          <w:szCs w:val="28"/>
          <w:vertAlign w:val="subscript"/>
          <w:lang w:val="en-US"/>
        </w:rPr>
        <w:t>d</w:t>
      </w:r>
      <w:r w:rsidR="007805C2" w:rsidRPr="007805C2">
        <w:rPr>
          <w:sz w:val="28"/>
          <w:szCs w:val="28"/>
        </w:rPr>
        <w:t>,</w:t>
      </w:r>
      <w:r w:rsidR="00DB459A">
        <w:rPr>
          <w:sz w:val="28"/>
          <w:szCs w:val="28"/>
        </w:rPr>
        <w:t xml:space="preserve"> причем нулевой разряд </w:t>
      </w:r>
      <w:r w:rsidR="00477792">
        <w:rPr>
          <w:sz w:val="28"/>
          <w:szCs w:val="28"/>
        </w:rPr>
        <w:t>должен быть</w:t>
      </w:r>
      <w:r w:rsidR="00DB459A" w:rsidRPr="00DB459A">
        <w:rPr>
          <w:sz w:val="28"/>
          <w:szCs w:val="28"/>
        </w:rPr>
        <w:t xml:space="preserve"> </w:t>
      </w:r>
      <w:r w:rsidR="007805C2" w:rsidRPr="007805C2">
        <w:rPr>
          <w:sz w:val="28"/>
          <w:szCs w:val="28"/>
        </w:rPr>
        <w:t>знаковым и запятая</w:t>
      </w:r>
      <w:r w:rsidR="00477792">
        <w:rPr>
          <w:sz w:val="28"/>
          <w:szCs w:val="28"/>
        </w:rPr>
        <w:t xml:space="preserve"> должна быть</w:t>
      </w:r>
      <w:r w:rsidR="007805C2" w:rsidRPr="007805C2">
        <w:rPr>
          <w:sz w:val="28"/>
          <w:szCs w:val="28"/>
        </w:rPr>
        <w:t xml:space="preserve"> фиксирована после зна</w:t>
      </w:r>
      <w:r w:rsidR="00DB459A">
        <w:rPr>
          <w:sz w:val="28"/>
          <w:szCs w:val="28"/>
        </w:rPr>
        <w:t xml:space="preserve">кового разряда. Таким образом, </w:t>
      </w:r>
      <w:r w:rsidR="007805C2" w:rsidRPr="007805C2">
        <w:rPr>
          <w:sz w:val="28"/>
          <w:szCs w:val="28"/>
        </w:rPr>
        <w:t xml:space="preserve">в арифметических операциях </w:t>
      </w:r>
      <w:r w:rsidR="00477792">
        <w:rPr>
          <w:sz w:val="28"/>
          <w:szCs w:val="28"/>
        </w:rPr>
        <w:t xml:space="preserve"> должны </w:t>
      </w:r>
      <w:r w:rsidR="007805C2" w:rsidRPr="007805C2">
        <w:rPr>
          <w:sz w:val="28"/>
          <w:szCs w:val="28"/>
        </w:rPr>
        <w:t>участв</w:t>
      </w:r>
      <w:r w:rsidR="00477792">
        <w:rPr>
          <w:sz w:val="28"/>
          <w:szCs w:val="28"/>
        </w:rPr>
        <w:t>овать</w:t>
      </w:r>
      <w:r w:rsidR="007805C2" w:rsidRPr="007805C2">
        <w:rPr>
          <w:sz w:val="28"/>
          <w:szCs w:val="28"/>
        </w:rPr>
        <w:t xml:space="preserve"> п</w:t>
      </w:r>
      <w:r w:rsidR="00477792">
        <w:rPr>
          <w:sz w:val="28"/>
          <w:szCs w:val="28"/>
        </w:rPr>
        <w:t>равильные дроби со своими знака</w:t>
      </w:r>
      <w:r w:rsidR="007805C2" w:rsidRPr="007805C2">
        <w:rPr>
          <w:sz w:val="28"/>
          <w:szCs w:val="28"/>
        </w:rPr>
        <w:t>ми</w:t>
      </w:r>
      <w:r w:rsidR="00477792">
        <w:rPr>
          <w:sz w:val="28"/>
          <w:szCs w:val="28"/>
        </w:rPr>
        <w:t xml:space="preserve"> </w:t>
      </w:r>
      <w:r w:rsidR="007805C2" w:rsidRPr="007805C2">
        <w:rPr>
          <w:sz w:val="28"/>
          <w:szCs w:val="28"/>
        </w:rPr>
        <w:t>(в логических операциях, естественно, положение запятой и знак иг</w:t>
      </w:r>
      <w:r w:rsidR="00DB459A">
        <w:rPr>
          <w:sz w:val="28"/>
          <w:szCs w:val="28"/>
        </w:rPr>
        <w:t>нори</w:t>
      </w:r>
      <w:r w:rsidR="007805C2" w:rsidRPr="007805C2">
        <w:rPr>
          <w:sz w:val="28"/>
          <w:szCs w:val="28"/>
        </w:rPr>
        <w:t>руются, операции выполняются над</w:t>
      </w:r>
      <w:r w:rsidR="00477792">
        <w:rPr>
          <w:sz w:val="28"/>
          <w:szCs w:val="28"/>
        </w:rPr>
        <w:t xml:space="preserve"> </w:t>
      </w:r>
      <w:r w:rsidR="007805C2" w:rsidRPr="007805C2">
        <w:rPr>
          <w:sz w:val="28"/>
          <w:szCs w:val="28"/>
        </w:rPr>
        <w:t>16-ра</w:t>
      </w:r>
      <w:r w:rsidR="00DB459A">
        <w:rPr>
          <w:sz w:val="28"/>
          <w:szCs w:val="28"/>
        </w:rPr>
        <w:t xml:space="preserve">зрядными двоичными векторами). </w:t>
      </w:r>
      <w:r w:rsidR="007805C2" w:rsidRPr="007805C2">
        <w:rPr>
          <w:sz w:val="28"/>
          <w:szCs w:val="28"/>
        </w:rPr>
        <w:t>Соответственно, результат операции долже</w:t>
      </w:r>
      <w:r w:rsidR="00DB459A">
        <w:rPr>
          <w:sz w:val="28"/>
          <w:szCs w:val="28"/>
        </w:rPr>
        <w:t xml:space="preserve">н быть представлен в той же форме: </w:t>
      </w:r>
      <w:r w:rsidR="00DB459A" w:rsidRPr="00DB459A">
        <w:rPr>
          <w:sz w:val="28"/>
          <w:szCs w:val="28"/>
        </w:rPr>
        <w:t>[</w:t>
      </w:r>
      <w:r w:rsidR="00DB459A">
        <w:rPr>
          <w:sz w:val="28"/>
          <w:szCs w:val="28"/>
          <w:lang w:val="en-US"/>
        </w:rPr>
        <w:t>c</w:t>
      </w:r>
      <w:r w:rsidR="00DB459A" w:rsidRPr="00DB459A">
        <w:rPr>
          <w:sz w:val="28"/>
          <w:szCs w:val="28"/>
          <w:vertAlign w:val="subscript"/>
        </w:rPr>
        <w:t>0</w:t>
      </w:r>
      <w:r w:rsidR="00DB459A">
        <w:rPr>
          <w:sz w:val="28"/>
          <w:szCs w:val="28"/>
          <w:lang w:val="en-US"/>
        </w:rPr>
        <w:t>c</w:t>
      </w:r>
      <w:r w:rsidR="00DB459A" w:rsidRPr="00DB459A">
        <w:rPr>
          <w:sz w:val="28"/>
          <w:szCs w:val="28"/>
          <w:vertAlign w:val="subscript"/>
        </w:rPr>
        <w:t>1</w:t>
      </w:r>
      <w:r w:rsidR="00DB459A" w:rsidRPr="00DB459A">
        <w:rPr>
          <w:sz w:val="28"/>
          <w:szCs w:val="28"/>
        </w:rPr>
        <w:t>…</w:t>
      </w:r>
      <w:r w:rsidR="00DB459A">
        <w:rPr>
          <w:sz w:val="28"/>
          <w:szCs w:val="28"/>
          <w:lang w:val="en-US"/>
        </w:rPr>
        <w:t>c</w:t>
      </w:r>
      <w:r w:rsidR="00DB459A" w:rsidRPr="00DB459A">
        <w:rPr>
          <w:sz w:val="28"/>
          <w:szCs w:val="28"/>
          <w:vertAlign w:val="subscript"/>
        </w:rPr>
        <w:t>15</w:t>
      </w:r>
      <w:r w:rsidR="00DB459A" w:rsidRPr="00DB459A">
        <w:rPr>
          <w:sz w:val="28"/>
          <w:szCs w:val="28"/>
        </w:rPr>
        <w:t>]</w:t>
      </w:r>
      <w:r w:rsidR="00DB459A" w:rsidRPr="00DB459A">
        <w:rPr>
          <w:sz w:val="28"/>
          <w:szCs w:val="28"/>
          <w:vertAlign w:val="subscript"/>
          <w:lang w:val="en-US"/>
        </w:rPr>
        <w:t>d</w:t>
      </w:r>
      <w:r w:rsidR="00DB459A" w:rsidRPr="00DB459A">
        <w:rPr>
          <w:sz w:val="28"/>
          <w:szCs w:val="28"/>
        </w:rPr>
        <w:t>.</w:t>
      </w:r>
    </w:p>
    <w:p w:rsidR="00D34A36" w:rsidRDefault="005F1735" w:rsidP="005F0BBE">
      <w:pPr>
        <w:suppressAutoHyphens w:val="0"/>
        <w:spacing w:line="360" w:lineRule="auto"/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</w:t>
      </w:r>
      <w:r w:rsidR="00D34A36" w:rsidRPr="00552AA2">
        <w:rPr>
          <w:sz w:val="28"/>
          <w:szCs w:val="28"/>
        </w:rPr>
        <w:t xml:space="preserve">. </w:t>
      </w:r>
      <w:r w:rsidR="005F0BBE" w:rsidRPr="005F0BBE">
        <w:rPr>
          <w:sz w:val="28"/>
          <w:szCs w:val="28"/>
        </w:rPr>
        <w:t>Результатом выполнения операции в АЛУ</w:t>
      </w:r>
      <w:r w:rsidR="005F0BBE">
        <w:rPr>
          <w:sz w:val="28"/>
          <w:szCs w:val="28"/>
        </w:rPr>
        <w:t xml:space="preserve"> должно быть не только значение </w:t>
      </w:r>
      <w:r w:rsidR="005F0BBE" w:rsidRPr="005F0BBE">
        <w:rPr>
          <w:sz w:val="28"/>
          <w:szCs w:val="28"/>
        </w:rPr>
        <w:t>суммы</w:t>
      </w:r>
      <w:r w:rsidR="005F0BBE">
        <w:rPr>
          <w:sz w:val="28"/>
          <w:szCs w:val="28"/>
        </w:rPr>
        <w:t xml:space="preserve"> </w:t>
      </w:r>
      <w:r w:rsidR="005F0BBE" w:rsidRPr="005F0BBE">
        <w:rPr>
          <w:sz w:val="28"/>
          <w:szCs w:val="28"/>
        </w:rPr>
        <w:t>(произведения, конъюнкции и др.), но и признаки результата</w:t>
      </w:r>
      <w:r w:rsidR="005F0BBE">
        <w:rPr>
          <w:sz w:val="28"/>
          <w:szCs w:val="28"/>
        </w:rPr>
        <w:t xml:space="preserve"> </w:t>
      </w:r>
      <w:r w:rsidR="005F0BBE" w:rsidRPr="005F0BBE">
        <w:rPr>
          <w:sz w:val="28"/>
          <w:szCs w:val="28"/>
        </w:rPr>
        <w:t>(флаги).</w:t>
      </w:r>
      <w:proofErr w:type="gramEnd"/>
    </w:p>
    <w:p w:rsidR="005F1735" w:rsidRPr="00552AA2" w:rsidRDefault="005F1735" w:rsidP="005F0BBE">
      <w:pPr>
        <w:suppressAutoHyphens w:val="0"/>
        <w:spacing w:line="360" w:lineRule="auto"/>
        <w:ind w:left="360"/>
        <w:jc w:val="both"/>
        <w:rPr>
          <w:sz w:val="28"/>
          <w:szCs w:val="28"/>
        </w:rPr>
      </w:pPr>
    </w:p>
    <w:p w:rsidR="00D34A36" w:rsidRPr="00D672FF" w:rsidRDefault="00D34A36" w:rsidP="00D34A36">
      <w:pPr>
        <w:widowControl w:val="0"/>
        <w:spacing w:line="360" w:lineRule="auto"/>
        <w:ind w:firstLine="425"/>
        <w:rPr>
          <w:i/>
          <w:sz w:val="28"/>
          <w:szCs w:val="28"/>
        </w:rPr>
      </w:pPr>
      <w:r w:rsidRPr="00D672FF">
        <w:rPr>
          <w:i/>
          <w:sz w:val="28"/>
          <w:szCs w:val="28"/>
        </w:rPr>
        <w:t>Требования к надежности:</w:t>
      </w:r>
    </w:p>
    <w:p w:rsidR="00D34A36" w:rsidRPr="00FC5AA5" w:rsidRDefault="00D34A36" w:rsidP="00D34A36">
      <w:pPr>
        <w:widowControl w:val="0"/>
        <w:numPr>
          <w:ilvl w:val="0"/>
          <w:numId w:val="20"/>
        </w:numPr>
        <w:suppressAutoHyphens w:val="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C5AA5">
        <w:rPr>
          <w:sz w:val="28"/>
          <w:szCs w:val="28"/>
        </w:rPr>
        <w:t>программа должна выполнять предписанные функциональные характеристики без сбоев;</w:t>
      </w:r>
    </w:p>
    <w:p w:rsidR="00D34A36" w:rsidRPr="00FC5AA5" w:rsidRDefault="00D34A36" w:rsidP="00D34A36">
      <w:pPr>
        <w:widowControl w:val="0"/>
        <w:numPr>
          <w:ilvl w:val="0"/>
          <w:numId w:val="20"/>
        </w:numPr>
        <w:suppressAutoHyphens w:val="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C5AA5">
        <w:rPr>
          <w:sz w:val="28"/>
          <w:szCs w:val="28"/>
        </w:rPr>
        <w:t>обеспечение контроля входной и выходной информации;</w:t>
      </w:r>
    </w:p>
    <w:p w:rsidR="00D34A36" w:rsidRPr="00FC5AA5" w:rsidRDefault="00D34A36" w:rsidP="00D34A36">
      <w:pPr>
        <w:widowControl w:val="0"/>
        <w:numPr>
          <w:ilvl w:val="0"/>
          <w:numId w:val="20"/>
        </w:numPr>
        <w:suppressAutoHyphens w:val="0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защита</w:t>
      </w:r>
      <w:r w:rsidRPr="00FC5AA5">
        <w:rPr>
          <w:sz w:val="28"/>
          <w:szCs w:val="28"/>
        </w:rPr>
        <w:t xml:space="preserve"> при неверных действиях пользователя;</w:t>
      </w:r>
    </w:p>
    <w:p w:rsidR="00D34A36" w:rsidRDefault="00D34A36" w:rsidP="00D34A36">
      <w:pPr>
        <w:widowControl w:val="0"/>
        <w:numPr>
          <w:ilvl w:val="0"/>
          <w:numId w:val="20"/>
        </w:numPr>
        <w:suppressAutoHyphens w:val="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C5AA5">
        <w:rPr>
          <w:sz w:val="28"/>
          <w:szCs w:val="28"/>
        </w:rPr>
        <w:t>контроль соответствия типов данных.</w:t>
      </w:r>
    </w:p>
    <w:p w:rsidR="00D34A36" w:rsidRPr="00D672FF" w:rsidRDefault="00D34A36" w:rsidP="00D34A36">
      <w:pPr>
        <w:widowControl w:val="0"/>
        <w:spacing w:line="360" w:lineRule="auto"/>
        <w:ind w:firstLine="425"/>
        <w:rPr>
          <w:i/>
          <w:sz w:val="28"/>
          <w:szCs w:val="28"/>
        </w:rPr>
      </w:pPr>
      <w:r w:rsidRPr="00D672FF">
        <w:rPr>
          <w:i/>
          <w:sz w:val="28"/>
          <w:szCs w:val="28"/>
        </w:rPr>
        <w:t>Условия эксплуатации:</w:t>
      </w:r>
    </w:p>
    <w:p w:rsidR="008E75C8" w:rsidRDefault="00D34A36" w:rsidP="00D34A36">
      <w:pPr>
        <w:widowControl w:val="0"/>
        <w:numPr>
          <w:ilvl w:val="0"/>
          <w:numId w:val="21"/>
        </w:numPr>
        <w:suppressAutoHyphens w:val="0"/>
        <w:spacing w:line="360" w:lineRule="auto"/>
        <w:ind w:firstLine="709"/>
        <w:contextualSpacing/>
        <w:jc w:val="both"/>
        <w:rPr>
          <w:sz w:val="28"/>
          <w:szCs w:val="28"/>
        </w:rPr>
        <w:sectPr w:rsidR="008E75C8" w:rsidSect="008E75C8">
          <w:headerReference w:type="default" r:id="rId13"/>
          <w:type w:val="continuous"/>
          <w:pgSz w:w="11906" w:h="16838"/>
          <w:pgMar w:top="1134" w:right="567" w:bottom="1134" w:left="1701" w:header="720" w:footer="709" w:gutter="0"/>
          <w:cols w:space="720"/>
          <w:titlePg/>
          <w:docGrid w:linePitch="600" w:charSpace="32768"/>
        </w:sectPr>
      </w:pPr>
      <w:r w:rsidRPr="00FC5AA5">
        <w:rPr>
          <w:sz w:val="28"/>
          <w:szCs w:val="28"/>
        </w:rPr>
        <w:t xml:space="preserve">компьютер, </w:t>
      </w:r>
      <w:r>
        <w:rPr>
          <w:sz w:val="28"/>
          <w:szCs w:val="28"/>
        </w:rPr>
        <w:t xml:space="preserve">поддерживающий операционную систему </w:t>
      </w:r>
      <w:r w:rsidRPr="00E75011">
        <w:rPr>
          <w:sz w:val="28"/>
          <w:szCs w:val="28"/>
          <w:lang w:val="en-US"/>
        </w:rPr>
        <w:t>Windows</w:t>
      </w:r>
      <w:r w:rsidRPr="00E750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282C4B">
        <w:rPr>
          <w:sz w:val="28"/>
          <w:szCs w:val="28"/>
        </w:rPr>
        <w:t>;</w:t>
      </w:r>
    </w:p>
    <w:p w:rsidR="00D34A36" w:rsidRPr="00FC5AA5" w:rsidRDefault="00D34A36" w:rsidP="00D34A36">
      <w:pPr>
        <w:widowControl w:val="0"/>
        <w:numPr>
          <w:ilvl w:val="0"/>
          <w:numId w:val="21"/>
        </w:numPr>
        <w:suppressAutoHyphens w:val="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C5AA5">
        <w:rPr>
          <w:sz w:val="28"/>
          <w:szCs w:val="28"/>
        </w:rPr>
        <w:lastRenderedPageBreak/>
        <w:t xml:space="preserve">наличие на компьютере </w:t>
      </w:r>
      <w:r>
        <w:rPr>
          <w:sz w:val="28"/>
          <w:szCs w:val="28"/>
        </w:rPr>
        <w:t xml:space="preserve">операционной системы </w:t>
      </w:r>
      <w:r>
        <w:rPr>
          <w:sz w:val="28"/>
          <w:szCs w:val="28"/>
          <w:lang w:val="en-US"/>
        </w:rPr>
        <w:t>Windows</w:t>
      </w:r>
      <w:r w:rsidRPr="00E750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282C4B">
        <w:rPr>
          <w:sz w:val="28"/>
          <w:szCs w:val="28"/>
        </w:rPr>
        <w:t xml:space="preserve"> </w:t>
      </w:r>
      <w:r>
        <w:rPr>
          <w:sz w:val="28"/>
          <w:szCs w:val="28"/>
        </w:rPr>
        <w:t>или более поздней версии</w:t>
      </w:r>
      <w:r w:rsidRPr="00FC5AA5">
        <w:rPr>
          <w:sz w:val="28"/>
          <w:szCs w:val="28"/>
        </w:rPr>
        <w:t>;</w:t>
      </w:r>
    </w:p>
    <w:p w:rsidR="00D34A36" w:rsidRPr="00FC5AA5" w:rsidRDefault="00D34A36" w:rsidP="00D34A36">
      <w:pPr>
        <w:widowControl w:val="0"/>
        <w:numPr>
          <w:ilvl w:val="0"/>
          <w:numId w:val="21"/>
        </w:numPr>
        <w:suppressAutoHyphens w:val="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C5AA5">
        <w:rPr>
          <w:sz w:val="28"/>
          <w:szCs w:val="28"/>
        </w:rPr>
        <w:t xml:space="preserve">знание основ работы в </w:t>
      </w:r>
      <w:r>
        <w:rPr>
          <w:sz w:val="28"/>
          <w:szCs w:val="28"/>
        </w:rPr>
        <w:t xml:space="preserve">операционной системе </w:t>
      </w:r>
      <w:r>
        <w:rPr>
          <w:sz w:val="28"/>
          <w:szCs w:val="28"/>
          <w:lang w:val="en-US"/>
        </w:rPr>
        <w:t>Windows</w:t>
      </w:r>
      <w:r w:rsidRPr="00FC5AA5">
        <w:rPr>
          <w:sz w:val="28"/>
          <w:szCs w:val="28"/>
        </w:rPr>
        <w:t>.</w:t>
      </w:r>
    </w:p>
    <w:p w:rsidR="00D34A36" w:rsidRPr="003912DF" w:rsidRDefault="00D34A36" w:rsidP="00D34A36">
      <w:pPr>
        <w:widowControl w:val="0"/>
        <w:spacing w:line="360" w:lineRule="auto"/>
        <w:ind w:firstLine="425"/>
        <w:jc w:val="both"/>
        <w:rPr>
          <w:i/>
          <w:sz w:val="28"/>
          <w:szCs w:val="28"/>
        </w:rPr>
      </w:pPr>
      <w:r w:rsidRPr="003912DF">
        <w:rPr>
          <w:i/>
          <w:sz w:val="28"/>
          <w:szCs w:val="28"/>
        </w:rPr>
        <w:t>Требования к составу и параметрам технических средств:</w:t>
      </w:r>
    </w:p>
    <w:p w:rsidR="00D34A36" w:rsidRPr="00FC5AA5" w:rsidRDefault="00D34A36" w:rsidP="00D34A36">
      <w:pPr>
        <w:widowControl w:val="0"/>
        <w:numPr>
          <w:ilvl w:val="0"/>
          <w:numId w:val="22"/>
        </w:numPr>
        <w:suppressAutoHyphens w:val="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C5AA5">
        <w:rPr>
          <w:sz w:val="28"/>
          <w:szCs w:val="28"/>
        </w:rPr>
        <w:t xml:space="preserve">для </w:t>
      </w:r>
      <w:r>
        <w:rPr>
          <w:sz w:val="28"/>
          <w:szCs w:val="28"/>
        </w:rPr>
        <w:t>запуска программы</w:t>
      </w:r>
      <w:r w:rsidRPr="00FC5A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требуется </w:t>
      </w:r>
      <w:r>
        <w:rPr>
          <w:sz w:val="28"/>
          <w:szCs w:val="28"/>
          <w:lang w:val="en-US"/>
        </w:rPr>
        <w:t>Windows</w:t>
      </w:r>
      <w:r w:rsidRPr="007A4D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 xml:space="preserve"> или</w:t>
      </w:r>
      <w:r w:rsidRPr="007A4D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более поздняя версия и </w:t>
      </w:r>
      <w:r>
        <w:rPr>
          <w:sz w:val="28"/>
          <w:szCs w:val="28"/>
          <w:lang w:val="en-US"/>
        </w:rPr>
        <w:t>Super</w:t>
      </w:r>
      <w:r w:rsidRPr="00A901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VGA</w:t>
      </w:r>
      <w:r w:rsidRPr="00A90122">
        <w:rPr>
          <w:sz w:val="28"/>
          <w:szCs w:val="28"/>
        </w:rPr>
        <w:t xml:space="preserve"> </w:t>
      </w:r>
      <w:r>
        <w:rPr>
          <w:sz w:val="28"/>
          <w:szCs w:val="28"/>
        </w:rPr>
        <w:t>видеоадаптер</w:t>
      </w:r>
      <w:r w:rsidRPr="00FC5AA5">
        <w:rPr>
          <w:sz w:val="28"/>
          <w:szCs w:val="28"/>
        </w:rPr>
        <w:t>;</w:t>
      </w:r>
    </w:p>
    <w:p w:rsidR="00D34A36" w:rsidRPr="00FC5AA5" w:rsidRDefault="00D34A36" w:rsidP="00D34A36">
      <w:pPr>
        <w:widowControl w:val="0"/>
        <w:numPr>
          <w:ilvl w:val="0"/>
          <w:numId w:val="22"/>
        </w:numPr>
        <w:suppressAutoHyphens w:val="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A4D9C">
        <w:rPr>
          <w:sz w:val="28"/>
          <w:szCs w:val="28"/>
        </w:rPr>
        <w:t xml:space="preserve">процессор </w:t>
      </w:r>
      <w:r w:rsidRPr="00BE1491">
        <w:rPr>
          <w:sz w:val="28"/>
          <w:szCs w:val="28"/>
        </w:rPr>
        <w:t>233 МГц</w:t>
      </w:r>
      <w:r w:rsidRPr="007A4D9C">
        <w:rPr>
          <w:sz w:val="28"/>
          <w:szCs w:val="28"/>
        </w:rPr>
        <w:t xml:space="preserve"> или лучше</w:t>
      </w:r>
      <w:r w:rsidRPr="00FC5AA5">
        <w:rPr>
          <w:sz w:val="28"/>
          <w:szCs w:val="28"/>
        </w:rPr>
        <w:t>;</w:t>
      </w:r>
    </w:p>
    <w:p w:rsidR="00D34A36" w:rsidRPr="00FC5AA5" w:rsidRDefault="00D34A36" w:rsidP="00D34A36">
      <w:pPr>
        <w:widowControl w:val="0"/>
        <w:numPr>
          <w:ilvl w:val="0"/>
          <w:numId w:val="22"/>
        </w:numPr>
        <w:suppressAutoHyphens w:val="0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минимум </w:t>
      </w:r>
      <w:r w:rsidRPr="00BE1491">
        <w:rPr>
          <w:sz w:val="28"/>
          <w:szCs w:val="28"/>
        </w:rPr>
        <w:t>64 МБ</w:t>
      </w:r>
      <w:r w:rsidRPr="007A4D9C">
        <w:rPr>
          <w:sz w:val="28"/>
          <w:szCs w:val="28"/>
        </w:rPr>
        <w:t xml:space="preserve"> </w:t>
      </w:r>
      <w:proofErr w:type="spellStart"/>
      <w:r w:rsidRPr="007A4D9C">
        <w:rPr>
          <w:sz w:val="28"/>
          <w:szCs w:val="28"/>
        </w:rPr>
        <w:t>Мб</w:t>
      </w:r>
      <w:proofErr w:type="spellEnd"/>
      <w:r w:rsidRPr="007A4D9C">
        <w:rPr>
          <w:sz w:val="28"/>
          <w:szCs w:val="28"/>
        </w:rPr>
        <w:t xml:space="preserve"> ОЗУ</w:t>
      </w:r>
      <w:r w:rsidRPr="00BE1491">
        <w:rPr>
          <w:sz w:val="28"/>
          <w:szCs w:val="28"/>
        </w:rPr>
        <w:t>;</w:t>
      </w:r>
    </w:p>
    <w:p w:rsidR="00D34A36" w:rsidRDefault="00D34A36" w:rsidP="00D34A36">
      <w:pPr>
        <w:widowControl w:val="0"/>
        <w:numPr>
          <w:ilvl w:val="0"/>
          <w:numId w:val="22"/>
        </w:numPr>
        <w:suppressAutoHyphens w:val="0"/>
        <w:spacing w:line="360" w:lineRule="auto"/>
        <w:ind w:left="2124" w:hanging="695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менее </w:t>
      </w:r>
      <w:r w:rsidRPr="00BE1491">
        <w:rPr>
          <w:sz w:val="28"/>
          <w:szCs w:val="28"/>
        </w:rPr>
        <w:t>1,5 ГБ</w:t>
      </w:r>
      <w:r>
        <w:rPr>
          <w:sz w:val="28"/>
          <w:szCs w:val="28"/>
        </w:rPr>
        <w:t xml:space="preserve"> свободного дискового пространства</w:t>
      </w:r>
      <w:r w:rsidRPr="00FC5AA5">
        <w:rPr>
          <w:sz w:val="28"/>
          <w:szCs w:val="28"/>
        </w:rPr>
        <w:t>;</w:t>
      </w:r>
    </w:p>
    <w:p w:rsidR="00D34A36" w:rsidRPr="004F66EC" w:rsidRDefault="00D34A36" w:rsidP="00D34A36">
      <w:pPr>
        <w:widowControl w:val="0"/>
        <w:numPr>
          <w:ilvl w:val="0"/>
          <w:numId w:val="22"/>
        </w:numPr>
        <w:suppressAutoHyphens w:val="0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установки </w:t>
      </w:r>
      <w:r>
        <w:rPr>
          <w:sz w:val="28"/>
          <w:szCs w:val="28"/>
          <w:lang w:val="en-US"/>
        </w:rPr>
        <w:t>Windows</w:t>
      </w:r>
      <w:r w:rsidRPr="00A90122">
        <w:rPr>
          <w:sz w:val="28"/>
          <w:szCs w:val="28"/>
        </w:rPr>
        <w:t xml:space="preserve"> </w:t>
      </w:r>
      <w:r w:rsidRPr="00FC5AA5">
        <w:rPr>
          <w:sz w:val="28"/>
          <w:szCs w:val="28"/>
        </w:rPr>
        <w:t>требуется устройство для чтения компакт-дисков (или же поддержка других устройств, таких как флэш-накопителей);</w:t>
      </w:r>
    </w:p>
    <w:p w:rsidR="00D34A36" w:rsidRPr="00FC5AA5" w:rsidRDefault="00D34A36" w:rsidP="00D34A36">
      <w:pPr>
        <w:widowControl w:val="0"/>
        <w:numPr>
          <w:ilvl w:val="0"/>
          <w:numId w:val="22"/>
        </w:numPr>
        <w:suppressAutoHyphens w:val="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C5AA5">
        <w:rPr>
          <w:sz w:val="28"/>
          <w:szCs w:val="28"/>
        </w:rPr>
        <w:t xml:space="preserve">необходим монитор </w:t>
      </w:r>
      <w:proofErr w:type="spellStart"/>
      <w:r w:rsidRPr="00FC5AA5">
        <w:rPr>
          <w:sz w:val="28"/>
          <w:szCs w:val="28"/>
        </w:rPr>
        <w:t>Super</w:t>
      </w:r>
      <w:proofErr w:type="spellEnd"/>
      <w:r w:rsidRPr="00FC5AA5">
        <w:rPr>
          <w:sz w:val="28"/>
          <w:szCs w:val="28"/>
        </w:rPr>
        <w:t xml:space="preserve"> VGA с разрешением 800x600 или более высоким, отображающий 256 и более цветов;</w:t>
      </w:r>
    </w:p>
    <w:p w:rsidR="00D34A36" w:rsidRPr="00FC5AA5" w:rsidRDefault="00D34A36" w:rsidP="00D34A36">
      <w:pPr>
        <w:widowControl w:val="0"/>
        <w:numPr>
          <w:ilvl w:val="0"/>
          <w:numId w:val="22"/>
        </w:numPr>
        <w:suppressAutoHyphens w:val="0"/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необходимы</w:t>
      </w:r>
      <w:proofErr w:type="gramEnd"/>
      <w:r>
        <w:rPr>
          <w:sz w:val="28"/>
          <w:szCs w:val="28"/>
        </w:rPr>
        <w:t xml:space="preserve"> клавиатура и мышь</w:t>
      </w:r>
      <w:r w:rsidRPr="00FC5AA5">
        <w:rPr>
          <w:sz w:val="28"/>
          <w:szCs w:val="28"/>
        </w:rPr>
        <w:t>.</w:t>
      </w:r>
    </w:p>
    <w:p w:rsidR="00D34A36" w:rsidRPr="003912DF" w:rsidRDefault="00D34A36" w:rsidP="00D34A36">
      <w:pPr>
        <w:widowControl w:val="0"/>
        <w:spacing w:line="360" w:lineRule="auto"/>
        <w:ind w:firstLine="425"/>
        <w:jc w:val="both"/>
        <w:rPr>
          <w:i/>
          <w:sz w:val="28"/>
          <w:szCs w:val="28"/>
        </w:rPr>
      </w:pPr>
      <w:r w:rsidRPr="003912DF">
        <w:rPr>
          <w:i/>
          <w:sz w:val="28"/>
          <w:szCs w:val="28"/>
        </w:rPr>
        <w:t>Требования к информационной и программной совместимости:</w:t>
      </w:r>
    </w:p>
    <w:p w:rsidR="00D34A36" w:rsidRPr="00FC5AA5" w:rsidRDefault="00D34A36" w:rsidP="00D34A36">
      <w:pPr>
        <w:widowControl w:val="0"/>
        <w:numPr>
          <w:ilvl w:val="0"/>
          <w:numId w:val="23"/>
        </w:numPr>
        <w:suppressAutoHyphens w:val="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C5AA5">
        <w:rPr>
          <w:sz w:val="28"/>
          <w:szCs w:val="28"/>
        </w:rPr>
        <w:t>язык программирования (</w:t>
      </w:r>
      <w:r>
        <w:rPr>
          <w:sz w:val="28"/>
          <w:szCs w:val="28"/>
          <w:lang w:val="en-US"/>
        </w:rPr>
        <w:t>C++</w:t>
      </w:r>
      <w:r w:rsidRPr="00FC5AA5">
        <w:rPr>
          <w:sz w:val="28"/>
          <w:szCs w:val="28"/>
          <w:lang w:val="en-US"/>
        </w:rPr>
        <w:t>);</w:t>
      </w:r>
    </w:p>
    <w:p w:rsidR="00D34A36" w:rsidRPr="000147FE" w:rsidRDefault="00D34A36" w:rsidP="00D34A36">
      <w:pPr>
        <w:widowControl w:val="0"/>
        <w:numPr>
          <w:ilvl w:val="0"/>
          <w:numId w:val="23"/>
        </w:numPr>
        <w:suppressAutoHyphens w:val="0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среда для разработки программы (</w:t>
      </w:r>
      <w:r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</w:rPr>
        <w:t>isual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proofErr w:type="spellStart"/>
      <w:r>
        <w:rPr>
          <w:sz w:val="28"/>
          <w:szCs w:val="28"/>
        </w:rPr>
        <w:t>tudio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++)</w:t>
      </w:r>
    </w:p>
    <w:p w:rsidR="00D34A36" w:rsidRDefault="00D34A36" w:rsidP="00D34A36">
      <w:pPr>
        <w:widowControl w:val="0"/>
        <w:numPr>
          <w:ilvl w:val="0"/>
          <w:numId w:val="23"/>
        </w:numPr>
        <w:suppressAutoHyphens w:val="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C5AA5">
        <w:rPr>
          <w:sz w:val="28"/>
          <w:szCs w:val="28"/>
        </w:rPr>
        <w:t>операционная система (</w:t>
      </w:r>
      <w:proofErr w:type="spellStart"/>
      <w:r w:rsidRPr="00FC5AA5">
        <w:rPr>
          <w:sz w:val="28"/>
          <w:szCs w:val="28"/>
        </w:rPr>
        <w:t>Windows</w:t>
      </w:r>
      <w:proofErr w:type="spellEnd"/>
      <w:r>
        <w:rPr>
          <w:sz w:val="28"/>
          <w:szCs w:val="28"/>
          <w:lang w:val="en-US"/>
        </w:rPr>
        <w:t xml:space="preserve"> XP</w:t>
      </w:r>
      <w:r w:rsidRPr="00FC5AA5">
        <w:rPr>
          <w:sz w:val="28"/>
          <w:szCs w:val="28"/>
        </w:rPr>
        <w:t>);</w:t>
      </w:r>
    </w:p>
    <w:p w:rsidR="00D34A36" w:rsidRPr="00FC5AA5" w:rsidRDefault="00D34A36" w:rsidP="00D34A36">
      <w:pPr>
        <w:widowControl w:val="0"/>
        <w:numPr>
          <w:ilvl w:val="0"/>
          <w:numId w:val="23"/>
        </w:numPr>
        <w:suppressAutoHyphens w:val="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C5AA5">
        <w:rPr>
          <w:sz w:val="28"/>
          <w:szCs w:val="28"/>
        </w:rPr>
        <w:t>уровень защиты (без защиты).</w:t>
      </w:r>
    </w:p>
    <w:p w:rsidR="00D34A36" w:rsidRPr="003912DF" w:rsidRDefault="00D34A36" w:rsidP="00D34A36">
      <w:pPr>
        <w:widowControl w:val="0"/>
        <w:spacing w:line="360" w:lineRule="auto"/>
        <w:ind w:firstLine="425"/>
        <w:jc w:val="both"/>
        <w:rPr>
          <w:i/>
          <w:sz w:val="28"/>
          <w:szCs w:val="28"/>
        </w:rPr>
      </w:pPr>
      <w:r w:rsidRPr="003912DF">
        <w:rPr>
          <w:i/>
          <w:sz w:val="28"/>
          <w:szCs w:val="28"/>
        </w:rPr>
        <w:t>Требования к маркировке и упаковке:</w:t>
      </w:r>
    </w:p>
    <w:p w:rsidR="00D34A36" w:rsidRDefault="00D34A36" w:rsidP="00D34A36">
      <w:pPr>
        <w:widowControl w:val="0"/>
        <w:spacing w:line="360" w:lineRule="auto"/>
        <w:ind w:firstLine="425"/>
        <w:jc w:val="both"/>
        <w:rPr>
          <w:sz w:val="28"/>
          <w:szCs w:val="28"/>
        </w:rPr>
      </w:pPr>
      <w:r w:rsidRPr="00FC5AA5">
        <w:rPr>
          <w:sz w:val="28"/>
          <w:szCs w:val="28"/>
        </w:rPr>
        <w:t>Распространение на электронных носителях или через средства коммуникации (для некоммерческого использования).</w:t>
      </w:r>
    </w:p>
    <w:p w:rsidR="00D34A36" w:rsidRPr="00247645" w:rsidRDefault="00D34A36" w:rsidP="00D34A36">
      <w:pPr>
        <w:widowControl w:val="0"/>
        <w:spacing w:line="360" w:lineRule="auto"/>
        <w:ind w:firstLine="425"/>
        <w:jc w:val="both"/>
        <w:rPr>
          <w:i/>
          <w:sz w:val="28"/>
          <w:szCs w:val="28"/>
        </w:rPr>
      </w:pPr>
      <w:r w:rsidRPr="00247645">
        <w:rPr>
          <w:i/>
          <w:sz w:val="28"/>
          <w:szCs w:val="28"/>
        </w:rPr>
        <w:t>Требования к транспортированию и хранению:</w:t>
      </w:r>
    </w:p>
    <w:p w:rsidR="00D34A36" w:rsidRPr="00FC5AA5" w:rsidRDefault="00D34A36" w:rsidP="00D34A36">
      <w:pPr>
        <w:widowControl w:val="0"/>
        <w:spacing w:line="360" w:lineRule="auto"/>
        <w:ind w:firstLine="425"/>
        <w:jc w:val="both"/>
        <w:rPr>
          <w:b/>
          <w:sz w:val="28"/>
          <w:szCs w:val="28"/>
        </w:rPr>
      </w:pPr>
      <w:r w:rsidRPr="00FC5AA5">
        <w:rPr>
          <w:sz w:val="28"/>
          <w:szCs w:val="28"/>
        </w:rPr>
        <w:t>Без специальных требований.</w:t>
      </w:r>
    </w:p>
    <w:p w:rsidR="00D34A36" w:rsidRPr="00FC5AA5" w:rsidRDefault="00D34A36" w:rsidP="00D34A36">
      <w:pPr>
        <w:widowControl w:val="0"/>
        <w:spacing w:line="360" w:lineRule="auto"/>
        <w:jc w:val="both"/>
        <w:rPr>
          <w:sz w:val="28"/>
          <w:szCs w:val="28"/>
        </w:rPr>
      </w:pPr>
    </w:p>
    <w:p w:rsidR="00D34A36" w:rsidRPr="00231F81" w:rsidRDefault="00D34A36" w:rsidP="00D34A36">
      <w:pPr>
        <w:widowControl w:val="0"/>
        <w:spacing w:line="480" w:lineRule="auto"/>
        <w:jc w:val="center"/>
        <w:rPr>
          <w:b/>
          <w:sz w:val="28"/>
          <w:szCs w:val="28"/>
        </w:rPr>
      </w:pPr>
      <w:r w:rsidRPr="00FC5AA5">
        <w:rPr>
          <w:b/>
          <w:sz w:val="28"/>
          <w:szCs w:val="28"/>
        </w:rPr>
        <w:t>Требования к программной документации</w:t>
      </w:r>
    </w:p>
    <w:p w:rsidR="00D34A36" w:rsidRPr="003912DF" w:rsidRDefault="00D34A36" w:rsidP="00D34A36">
      <w:pPr>
        <w:widowControl w:val="0"/>
        <w:spacing w:line="360" w:lineRule="auto"/>
        <w:ind w:firstLine="425"/>
        <w:jc w:val="both"/>
        <w:rPr>
          <w:i/>
          <w:sz w:val="28"/>
          <w:szCs w:val="28"/>
        </w:rPr>
      </w:pPr>
      <w:r w:rsidRPr="003912DF">
        <w:rPr>
          <w:i/>
          <w:sz w:val="28"/>
          <w:szCs w:val="28"/>
        </w:rPr>
        <w:t>Наличие различной документации:</w:t>
      </w:r>
    </w:p>
    <w:p w:rsidR="008E75C8" w:rsidRDefault="00D34A36" w:rsidP="008E75C8">
      <w:pPr>
        <w:widowControl w:val="0"/>
        <w:numPr>
          <w:ilvl w:val="0"/>
          <w:numId w:val="3"/>
        </w:numPr>
        <w:suppressAutoHyphens w:val="0"/>
        <w:spacing w:line="360" w:lineRule="auto"/>
        <w:ind w:firstLine="709"/>
        <w:contextualSpacing/>
        <w:rPr>
          <w:sz w:val="28"/>
          <w:szCs w:val="28"/>
        </w:rPr>
        <w:sectPr w:rsidR="008E75C8" w:rsidSect="008E75C8">
          <w:headerReference w:type="first" r:id="rId14"/>
          <w:type w:val="continuous"/>
          <w:pgSz w:w="11906" w:h="16838"/>
          <w:pgMar w:top="1134" w:right="567" w:bottom="1134" w:left="1701" w:header="720" w:footer="709" w:gutter="0"/>
          <w:cols w:space="720"/>
          <w:titlePg/>
          <w:docGrid w:linePitch="600" w:charSpace="32768"/>
        </w:sectPr>
      </w:pPr>
      <w:r w:rsidRPr="00FC5AA5">
        <w:rPr>
          <w:sz w:val="28"/>
          <w:szCs w:val="28"/>
        </w:rPr>
        <w:t>руководства пользователя;</w:t>
      </w:r>
    </w:p>
    <w:p w:rsidR="00D34A36" w:rsidRPr="00FC5AA5" w:rsidRDefault="00D34A36" w:rsidP="00D34A36">
      <w:pPr>
        <w:widowControl w:val="0"/>
        <w:numPr>
          <w:ilvl w:val="0"/>
          <w:numId w:val="3"/>
        </w:numPr>
        <w:suppressAutoHyphens w:val="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C5AA5">
        <w:rPr>
          <w:sz w:val="28"/>
          <w:szCs w:val="28"/>
        </w:rPr>
        <w:lastRenderedPageBreak/>
        <w:t>те</w:t>
      </w:r>
      <w:proofErr w:type="gramStart"/>
      <w:r w:rsidRPr="00FC5AA5">
        <w:rPr>
          <w:sz w:val="28"/>
          <w:szCs w:val="28"/>
        </w:rPr>
        <w:t>кст пр</w:t>
      </w:r>
      <w:proofErr w:type="gramEnd"/>
      <w:r w:rsidRPr="00FC5AA5">
        <w:rPr>
          <w:sz w:val="28"/>
          <w:szCs w:val="28"/>
        </w:rPr>
        <w:t>ограммы</w:t>
      </w:r>
      <w:r w:rsidRPr="00FC5AA5">
        <w:rPr>
          <w:sz w:val="28"/>
          <w:szCs w:val="28"/>
          <w:lang w:val="en-US"/>
        </w:rPr>
        <w:t>;</w:t>
      </w:r>
    </w:p>
    <w:p w:rsidR="00D34A36" w:rsidRDefault="00D34A36" w:rsidP="00D34A36">
      <w:pPr>
        <w:widowControl w:val="0"/>
        <w:numPr>
          <w:ilvl w:val="0"/>
          <w:numId w:val="3"/>
        </w:numPr>
        <w:suppressAutoHyphens w:val="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C5AA5">
        <w:rPr>
          <w:sz w:val="28"/>
          <w:szCs w:val="28"/>
        </w:rPr>
        <w:t>расчетно-пояснительная записка с приложениями.</w:t>
      </w:r>
    </w:p>
    <w:p w:rsidR="00D34A36" w:rsidRPr="00231F81" w:rsidRDefault="00D34A36" w:rsidP="00D34A36">
      <w:pPr>
        <w:widowControl w:val="0"/>
        <w:spacing w:line="360" w:lineRule="auto"/>
        <w:contextualSpacing/>
        <w:jc w:val="both"/>
        <w:rPr>
          <w:sz w:val="28"/>
          <w:szCs w:val="28"/>
        </w:rPr>
      </w:pPr>
    </w:p>
    <w:p w:rsidR="00D34A36" w:rsidRPr="00231F81" w:rsidRDefault="00D34A36" w:rsidP="00D34A36">
      <w:pPr>
        <w:widowControl w:val="0"/>
        <w:spacing w:line="480" w:lineRule="auto"/>
        <w:jc w:val="center"/>
        <w:rPr>
          <w:b/>
          <w:sz w:val="28"/>
          <w:szCs w:val="28"/>
        </w:rPr>
      </w:pPr>
      <w:r w:rsidRPr="00FC5AA5">
        <w:rPr>
          <w:b/>
          <w:sz w:val="28"/>
          <w:szCs w:val="28"/>
        </w:rPr>
        <w:t>Технико-экономические показатели</w:t>
      </w:r>
    </w:p>
    <w:p w:rsidR="00D34A36" w:rsidRDefault="00D34A36" w:rsidP="00D34A36">
      <w:pPr>
        <w:widowControl w:val="0"/>
        <w:spacing w:line="360" w:lineRule="auto"/>
        <w:ind w:firstLine="425"/>
        <w:jc w:val="both"/>
        <w:rPr>
          <w:sz w:val="28"/>
          <w:szCs w:val="28"/>
        </w:rPr>
      </w:pPr>
      <w:r w:rsidRPr="00FC5AA5">
        <w:rPr>
          <w:sz w:val="28"/>
          <w:szCs w:val="28"/>
        </w:rPr>
        <w:t xml:space="preserve">Преимущества разработки по сравнению с существующими отечественными и зарубежными аналогами – </w:t>
      </w:r>
      <w:r>
        <w:rPr>
          <w:sz w:val="28"/>
          <w:szCs w:val="28"/>
        </w:rPr>
        <w:t>программа должна быть простой в использовании и выполняться последовательно с описанием каждого этапа.</w:t>
      </w:r>
    </w:p>
    <w:p w:rsidR="00D34A36" w:rsidRPr="00231F81" w:rsidRDefault="00D34A36" w:rsidP="00D34A36">
      <w:pPr>
        <w:widowControl w:val="0"/>
        <w:spacing w:line="360" w:lineRule="auto"/>
        <w:ind w:firstLine="425"/>
        <w:jc w:val="both"/>
        <w:rPr>
          <w:sz w:val="28"/>
          <w:szCs w:val="28"/>
        </w:rPr>
      </w:pPr>
    </w:p>
    <w:p w:rsidR="00D34A36" w:rsidRDefault="00D34A36" w:rsidP="00D34A36">
      <w:pPr>
        <w:widowControl w:val="0"/>
        <w:spacing w:line="480" w:lineRule="auto"/>
        <w:jc w:val="center"/>
        <w:rPr>
          <w:b/>
          <w:sz w:val="28"/>
          <w:szCs w:val="28"/>
        </w:rPr>
      </w:pPr>
      <w:r w:rsidRPr="00FC5AA5">
        <w:rPr>
          <w:b/>
          <w:sz w:val="28"/>
          <w:szCs w:val="28"/>
        </w:rPr>
        <w:t>Стадии и этапы разработки</w:t>
      </w:r>
    </w:p>
    <w:p w:rsidR="00D34A36" w:rsidRDefault="00D34A36" w:rsidP="00D34A36">
      <w:pPr>
        <w:widowControl w:val="0"/>
        <w:tabs>
          <w:tab w:val="left" w:pos="3390"/>
        </w:tabs>
        <w:spacing w:line="360" w:lineRule="auto"/>
        <w:jc w:val="right"/>
        <w:rPr>
          <w:sz w:val="28"/>
          <w:szCs w:val="28"/>
        </w:rPr>
      </w:pPr>
      <w:r w:rsidRPr="002D31C0">
        <w:rPr>
          <w:sz w:val="28"/>
          <w:szCs w:val="28"/>
        </w:rPr>
        <w:t>Таблица П</w:t>
      </w:r>
      <w:proofErr w:type="gramStart"/>
      <w:r w:rsidRPr="002D31C0">
        <w:rPr>
          <w:sz w:val="28"/>
          <w:szCs w:val="28"/>
        </w:rPr>
        <w:t>1</w:t>
      </w:r>
      <w:proofErr w:type="gramEnd"/>
      <w:r w:rsidRPr="002D31C0">
        <w:rPr>
          <w:sz w:val="28"/>
          <w:szCs w:val="28"/>
        </w:rPr>
        <w:t>.1</w:t>
      </w:r>
    </w:p>
    <w:p w:rsidR="00D34A36" w:rsidRDefault="00D34A36" w:rsidP="00D34A36">
      <w:pPr>
        <w:widowControl w:val="0"/>
        <w:tabs>
          <w:tab w:val="left" w:pos="339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63"/>
        <w:gridCol w:w="2463"/>
        <w:gridCol w:w="2464"/>
        <w:gridCol w:w="2464"/>
      </w:tblGrid>
      <w:tr w:rsidR="00D34A36" w:rsidTr="00F51F66">
        <w:tc>
          <w:tcPr>
            <w:tcW w:w="2463" w:type="dxa"/>
          </w:tcPr>
          <w:p w:rsidR="00D34A36" w:rsidRPr="00AA64C2" w:rsidRDefault="00D34A36" w:rsidP="00F51F6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A64C2">
              <w:rPr>
                <w:lang w:val="en-US"/>
              </w:rPr>
              <w:t>Наименование</w:t>
            </w:r>
            <w:proofErr w:type="spellEnd"/>
            <w:r w:rsidRPr="00AA64C2">
              <w:rPr>
                <w:lang w:val="en-US"/>
              </w:rPr>
              <w:t xml:space="preserve"> </w:t>
            </w:r>
            <w:proofErr w:type="spellStart"/>
            <w:r w:rsidRPr="00AA64C2">
              <w:rPr>
                <w:lang w:val="en-US"/>
              </w:rPr>
              <w:t>этапа</w:t>
            </w:r>
            <w:proofErr w:type="spellEnd"/>
            <w:r w:rsidRPr="00AA64C2">
              <w:rPr>
                <w:lang w:val="en-US"/>
              </w:rPr>
              <w:t xml:space="preserve"> </w:t>
            </w:r>
            <w:proofErr w:type="spellStart"/>
            <w:r w:rsidRPr="00AA64C2">
              <w:rPr>
                <w:lang w:val="en-US"/>
              </w:rPr>
              <w:t>разработки</w:t>
            </w:r>
            <w:proofErr w:type="spellEnd"/>
            <w:r w:rsidRPr="00AA64C2">
              <w:rPr>
                <w:lang w:val="en-US"/>
              </w:rPr>
              <w:t xml:space="preserve"> ПО</w:t>
            </w:r>
          </w:p>
        </w:tc>
        <w:tc>
          <w:tcPr>
            <w:tcW w:w="2463" w:type="dxa"/>
          </w:tcPr>
          <w:p w:rsidR="00D34A36" w:rsidRPr="00AA64C2" w:rsidRDefault="00D34A36" w:rsidP="00F51F6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A64C2">
              <w:rPr>
                <w:lang w:val="en-US"/>
              </w:rPr>
              <w:t>Сроки</w:t>
            </w:r>
            <w:proofErr w:type="spellEnd"/>
            <w:r w:rsidRPr="00AA64C2">
              <w:rPr>
                <w:lang w:val="en-US"/>
              </w:rPr>
              <w:t xml:space="preserve"> </w:t>
            </w:r>
            <w:proofErr w:type="spellStart"/>
            <w:r w:rsidRPr="00AA64C2">
              <w:rPr>
                <w:lang w:val="en-US"/>
              </w:rPr>
              <w:t>разработки</w:t>
            </w:r>
            <w:proofErr w:type="spellEnd"/>
          </w:p>
        </w:tc>
        <w:tc>
          <w:tcPr>
            <w:tcW w:w="2464" w:type="dxa"/>
          </w:tcPr>
          <w:p w:rsidR="00D34A36" w:rsidRPr="00AA64C2" w:rsidRDefault="00D34A36" w:rsidP="00F51F6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A64C2">
              <w:rPr>
                <w:lang w:val="en-US"/>
              </w:rPr>
              <w:t>Результат</w:t>
            </w:r>
            <w:proofErr w:type="spellEnd"/>
            <w:r w:rsidRPr="00AA64C2">
              <w:rPr>
                <w:lang w:val="en-US"/>
              </w:rPr>
              <w:t xml:space="preserve"> </w:t>
            </w:r>
            <w:proofErr w:type="spellStart"/>
            <w:r w:rsidRPr="00AA64C2">
              <w:rPr>
                <w:lang w:val="en-US"/>
              </w:rPr>
              <w:t>выполнения</w:t>
            </w:r>
            <w:proofErr w:type="spellEnd"/>
          </w:p>
        </w:tc>
        <w:tc>
          <w:tcPr>
            <w:tcW w:w="2464" w:type="dxa"/>
          </w:tcPr>
          <w:p w:rsidR="00D34A36" w:rsidRPr="00AA64C2" w:rsidRDefault="00D34A36" w:rsidP="00F51F66">
            <w:pPr>
              <w:widowControl w:val="0"/>
              <w:spacing w:before="95" w:line="360" w:lineRule="auto"/>
              <w:ind w:left="90" w:right="90"/>
              <w:jc w:val="center"/>
              <w:rPr>
                <w:lang w:val="en-US"/>
              </w:rPr>
            </w:pPr>
            <w:proofErr w:type="spellStart"/>
            <w:r w:rsidRPr="00AA64C2">
              <w:rPr>
                <w:lang w:val="en-US"/>
              </w:rPr>
              <w:t>Отметка</w:t>
            </w:r>
            <w:proofErr w:type="spellEnd"/>
          </w:p>
          <w:p w:rsidR="00D34A36" w:rsidRPr="00AA64C2" w:rsidRDefault="00D34A36" w:rsidP="00F51F6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AA64C2">
              <w:rPr>
                <w:lang w:val="en-US"/>
              </w:rPr>
              <w:t xml:space="preserve">о </w:t>
            </w:r>
            <w:proofErr w:type="spellStart"/>
            <w:r w:rsidRPr="00AA64C2">
              <w:rPr>
                <w:lang w:val="en-US"/>
              </w:rPr>
              <w:t>выполнении</w:t>
            </w:r>
            <w:proofErr w:type="spellEnd"/>
          </w:p>
        </w:tc>
      </w:tr>
      <w:tr w:rsidR="00D34A36" w:rsidTr="00F51F66">
        <w:tc>
          <w:tcPr>
            <w:tcW w:w="2463" w:type="dxa"/>
          </w:tcPr>
          <w:p w:rsidR="00D34A36" w:rsidRPr="00AA64C2" w:rsidRDefault="00D34A36" w:rsidP="00F51F66">
            <w:pPr>
              <w:widowControl w:val="0"/>
              <w:tabs>
                <w:tab w:val="left" w:pos="3390"/>
              </w:tabs>
              <w:spacing w:line="360" w:lineRule="auto"/>
              <w:rPr>
                <w:sz w:val="28"/>
                <w:szCs w:val="28"/>
              </w:rPr>
            </w:pPr>
            <w:r w:rsidRPr="00FC5AA5">
              <w:t>Получение задания</w:t>
            </w:r>
          </w:p>
        </w:tc>
        <w:tc>
          <w:tcPr>
            <w:tcW w:w="2463" w:type="dxa"/>
          </w:tcPr>
          <w:p w:rsidR="00D34A36" w:rsidRPr="001D2E26" w:rsidRDefault="00D34A36" w:rsidP="005F1735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D2E26">
              <w:rPr>
                <w:sz w:val="28"/>
                <w:szCs w:val="28"/>
                <w:lang w:val="en-US"/>
              </w:rPr>
              <w:t>02.</w:t>
            </w:r>
            <w:r w:rsidR="005F1735">
              <w:rPr>
                <w:sz w:val="28"/>
                <w:szCs w:val="28"/>
                <w:lang w:val="en-US"/>
              </w:rPr>
              <w:t>03.18</w:t>
            </w:r>
          </w:p>
        </w:tc>
        <w:tc>
          <w:tcPr>
            <w:tcW w:w="2464" w:type="dxa"/>
          </w:tcPr>
          <w:p w:rsidR="00D34A36" w:rsidRPr="001D2E26" w:rsidRDefault="00D34A36" w:rsidP="00F51F6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D2E26">
              <w:rPr>
                <w:sz w:val="28"/>
                <w:szCs w:val="28"/>
              </w:rPr>
              <w:t>Выполнено</w:t>
            </w:r>
          </w:p>
        </w:tc>
        <w:tc>
          <w:tcPr>
            <w:tcW w:w="2464" w:type="dxa"/>
          </w:tcPr>
          <w:p w:rsidR="00D34A36" w:rsidRPr="001D2E26" w:rsidRDefault="00D34A36" w:rsidP="00F51F6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</w:tr>
      <w:tr w:rsidR="00D34A36" w:rsidTr="00F51F66">
        <w:tc>
          <w:tcPr>
            <w:tcW w:w="2463" w:type="dxa"/>
          </w:tcPr>
          <w:p w:rsidR="00D34A36" w:rsidRPr="00AA64C2" w:rsidRDefault="00D34A36" w:rsidP="00F51F66">
            <w:pPr>
              <w:widowControl w:val="0"/>
              <w:tabs>
                <w:tab w:val="left" w:pos="3390"/>
              </w:tabs>
              <w:spacing w:line="360" w:lineRule="auto"/>
              <w:rPr>
                <w:sz w:val="28"/>
                <w:szCs w:val="28"/>
              </w:rPr>
            </w:pPr>
            <w:r w:rsidRPr="00FC5AA5">
              <w:t>Анализ требований</w:t>
            </w:r>
          </w:p>
        </w:tc>
        <w:tc>
          <w:tcPr>
            <w:tcW w:w="2463" w:type="dxa"/>
          </w:tcPr>
          <w:p w:rsidR="00D34A36" w:rsidRPr="005F1735" w:rsidRDefault="005F1735" w:rsidP="005F1735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="00D34A36" w:rsidRPr="001D2E2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03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464" w:type="dxa"/>
          </w:tcPr>
          <w:p w:rsidR="00D34A36" w:rsidRPr="001D2E26" w:rsidRDefault="00D34A36" w:rsidP="00F51F6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D2E26">
              <w:rPr>
                <w:sz w:val="28"/>
                <w:szCs w:val="28"/>
              </w:rPr>
              <w:t>Выполнено</w:t>
            </w:r>
          </w:p>
        </w:tc>
        <w:tc>
          <w:tcPr>
            <w:tcW w:w="2464" w:type="dxa"/>
          </w:tcPr>
          <w:p w:rsidR="00D34A36" w:rsidRPr="001D2E26" w:rsidRDefault="00D34A36" w:rsidP="00F51F6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</w:tr>
      <w:tr w:rsidR="00D34A36" w:rsidTr="00F51F66">
        <w:tc>
          <w:tcPr>
            <w:tcW w:w="2463" w:type="dxa"/>
          </w:tcPr>
          <w:p w:rsidR="00D34A36" w:rsidRPr="00FC5AA5" w:rsidRDefault="00D34A36" w:rsidP="00F51F66">
            <w:pPr>
              <w:widowControl w:val="0"/>
              <w:tabs>
                <w:tab w:val="left" w:pos="3390"/>
              </w:tabs>
              <w:spacing w:line="360" w:lineRule="auto"/>
            </w:pPr>
            <w:r w:rsidRPr="00FC5AA5">
              <w:t>Реализация</w:t>
            </w:r>
          </w:p>
        </w:tc>
        <w:tc>
          <w:tcPr>
            <w:tcW w:w="2463" w:type="dxa"/>
          </w:tcPr>
          <w:p w:rsidR="00D34A36" w:rsidRPr="001D2E26" w:rsidRDefault="005F1735" w:rsidP="00F32F5E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  <w:r w:rsidR="00D34A36" w:rsidRPr="001D2E26">
              <w:rPr>
                <w:sz w:val="28"/>
                <w:szCs w:val="28"/>
              </w:rPr>
              <w:t>.0</w:t>
            </w:r>
            <w:r w:rsidR="00F32F5E">
              <w:rPr>
                <w:sz w:val="28"/>
                <w:szCs w:val="28"/>
              </w:rPr>
              <w:t>5</w:t>
            </w:r>
            <w:r w:rsidR="00D34A36" w:rsidRPr="001D2E26">
              <w:rPr>
                <w:sz w:val="28"/>
                <w:szCs w:val="28"/>
              </w:rPr>
              <w:t>.18</w:t>
            </w:r>
          </w:p>
        </w:tc>
        <w:tc>
          <w:tcPr>
            <w:tcW w:w="2464" w:type="dxa"/>
          </w:tcPr>
          <w:p w:rsidR="00D34A36" w:rsidRPr="001D2E26" w:rsidRDefault="00F32F5E" w:rsidP="00F51F6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D2E26">
              <w:rPr>
                <w:sz w:val="28"/>
                <w:szCs w:val="28"/>
              </w:rPr>
              <w:t>Выполнено</w:t>
            </w:r>
          </w:p>
        </w:tc>
        <w:tc>
          <w:tcPr>
            <w:tcW w:w="2464" w:type="dxa"/>
          </w:tcPr>
          <w:p w:rsidR="00D34A36" w:rsidRPr="001D2E26" w:rsidRDefault="00F32F5E" w:rsidP="00F51F6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</w:tr>
      <w:tr w:rsidR="00D34A36" w:rsidTr="00F51F66">
        <w:tc>
          <w:tcPr>
            <w:tcW w:w="2463" w:type="dxa"/>
          </w:tcPr>
          <w:p w:rsidR="00D34A36" w:rsidRPr="00FC5AA5" w:rsidRDefault="00D34A36" w:rsidP="00F51F66">
            <w:pPr>
              <w:widowControl w:val="0"/>
              <w:tabs>
                <w:tab w:val="left" w:pos="3390"/>
              </w:tabs>
              <w:spacing w:line="360" w:lineRule="auto"/>
            </w:pPr>
            <w:r w:rsidRPr="00FC5AA5">
              <w:t>Тестирование</w:t>
            </w:r>
          </w:p>
        </w:tc>
        <w:tc>
          <w:tcPr>
            <w:tcW w:w="2463" w:type="dxa"/>
          </w:tcPr>
          <w:p w:rsidR="00D34A36" w:rsidRPr="001D2E26" w:rsidRDefault="00F32F5E" w:rsidP="00F32F5E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8</w:t>
            </w:r>
            <w:r w:rsidRPr="001D2E2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 w:rsidRPr="001D2E26">
              <w:rPr>
                <w:sz w:val="28"/>
                <w:szCs w:val="28"/>
              </w:rPr>
              <w:t>.18</w:t>
            </w:r>
          </w:p>
        </w:tc>
        <w:tc>
          <w:tcPr>
            <w:tcW w:w="2464" w:type="dxa"/>
          </w:tcPr>
          <w:p w:rsidR="00D34A36" w:rsidRPr="001D2E26" w:rsidRDefault="00F32F5E" w:rsidP="00F51F6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D2E26">
              <w:rPr>
                <w:sz w:val="28"/>
                <w:szCs w:val="28"/>
              </w:rPr>
              <w:t>Выполнено</w:t>
            </w:r>
          </w:p>
        </w:tc>
        <w:tc>
          <w:tcPr>
            <w:tcW w:w="2464" w:type="dxa"/>
          </w:tcPr>
          <w:p w:rsidR="00D34A36" w:rsidRPr="001D2E26" w:rsidRDefault="00F32F5E" w:rsidP="00F51F6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</w:tr>
      <w:tr w:rsidR="00D34A36" w:rsidTr="00F51F66">
        <w:tc>
          <w:tcPr>
            <w:tcW w:w="2463" w:type="dxa"/>
          </w:tcPr>
          <w:p w:rsidR="00D34A36" w:rsidRPr="00FC5AA5" w:rsidRDefault="00D34A36" w:rsidP="00F51F66">
            <w:pPr>
              <w:widowControl w:val="0"/>
              <w:tabs>
                <w:tab w:val="left" w:pos="3390"/>
              </w:tabs>
              <w:spacing w:line="360" w:lineRule="auto"/>
            </w:pPr>
            <w:r w:rsidRPr="00FC5AA5">
              <w:t>Внедрение и поддержка</w:t>
            </w:r>
          </w:p>
        </w:tc>
        <w:tc>
          <w:tcPr>
            <w:tcW w:w="2463" w:type="dxa"/>
          </w:tcPr>
          <w:p w:rsidR="00D34A36" w:rsidRPr="001D2E26" w:rsidRDefault="00F32F5E" w:rsidP="00F32F5E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9</w:t>
            </w:r>
            <w:r w:rsidRPr="001D2E2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 w:rsidRPr="001D2E26">
              <w:rPr>
                <w:sz w:val="28"/>
                <w:szCs w:val="28"/>
              </w:rPr>
              <w:t>.18</w:t>
            </w:r>
          </w:p>
        </w:tc>
        <w:tc>
          <w:tcPr>
            <w:tcW w:w="2464" w:type="dxa"/>
          </w:tcPr>
          <w:p w:rsidR="00D34A36" w:rsidRPr="001D2E26" w:rsidRDefault="00F32F5E" w:rsidP="00F51F6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D2E26">
              <w:rPr>
                <w:sz w:val="28"/>
                <w:szCs w:val="28"/>
              </w:rPr>
              <w:t>Выполнено</w:t>
            </w:r>
          </w:p>
        </w:tc>
        <w:tc>
          <w:tcPr>
            <w:tcW w:w="2464" w:type="dxa"/>
          </w:tcPr>
          <w:p w:rsidR="00D34A36" w:rsidRPr="001D2E26" w:rsidRDefault="00F32F5E" w:rsidP="00F51F6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bookmarkStart w:id="2" w:name="_GoBack"/>
            <w:bookmarkEnd w:id="2"/>
            <w:r>
              <w:rPr>
                <w:sz w:val="28"/>
                <w:szCs w:val="28"/>
              </w:rPr>
              <w:t>Успешно</w:t>
            </w:r>
          </w:p>
        </w:tc>
      </w:tr>
    </w:tbl>
    <w:p w:rsidR="00F94C3E" w:rsidRDefault="00F94C3E" w:rsidP="00F94C3E">
      <w:pPr>
        <w:pStyle w:val="BodyText"/>
      </w:pPr>
    </w:p>
    <w:p w:rsidR="008E75C8" w:rsidRDefault="008E75C8" w:rsidP="00F94C3E">
      <w:pPr>
        <w:pStyle w:val="BodyText"/>
        <w:sectPr w:rsidR="008E75C8" w:rsidSect="008E75C8">
          <w:headerReference w:type="first" r:id="rId15"/>
          <w:type w:val="continuous"/>
          <w:pgSz w:w="11906" w:h="16838"/>
          <w:pgMar w:top="1134" w:right="567" w:bottom="1134" w:left="1701" w:header="720" w:footer="709" w:gutter="0"/>
          <w:cols w:space="720"/>
          <w:titlePg/>
          <w:docGrid w:linePitch="600" w:charSpace="32768"/>
        </w:sectPr>
      </w:pPr>
    </w:p>
    <w:p w:rsidR="008E75C8" w:rsidRPr="008E75C8" w:rsidRDefault="008E75C8" w:rsidP="00F94C3E">
      <w:pPr>
        <w:pStyle w:val="BodyText"/>
      </w:pPr>
    </w:p>
    <w:sectPr w:rsidR="008E75C8" w:rsidRPr="008E75C8" w:rsidSect="00BA3F91">
      <w:type w:val="continuous"/>
      <w:pgSz w:w="11906" w:h="16838"/>
      <w:pgMar w:top="1134" w:right="567" w:bottom="1134" w:left="1701" w:header="720" w:footer="709" w:gutter="0"/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01D" w:rsidRDefault="00DB701D">
      <w:pPr>
        <w:spacing w:line="240" w:lineRule="auto"/>
      </w:pPr>
      <w:r>
        <w:separator/>
      </w:r>
    </w:p>
  </w:endnote>
  <w:endnote w:type="continuationSeparator" w:id="0">
    <w:p w:rsidR="00DB701D" w:rsidRDefault="00DB7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ont580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Kabarett Simpl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239" w:rsidRDefault="00F8523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01D" w:rsidRDefault="00DB701D">
      <w:pPr>
        <w:spacing w:line="240" w:lineRule="auto"/>
      </w:pPr>
      <w:r>
        <w:separator/>
      </w:r>
    </w:p>
  </w:footnote>
  <w:footnote w:type="continuationSeparator" w:id="0">
    <w:p w:rsidR="00DB701D" w:rsidRDefault="00DB70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239" w:rsidRPr="008E75C8" w:rsidRDefault="008E75C8" w:rsidP="008E75C8">
    <w:pPr>
      <w:jc w:val="center"/>
      <w:rPr>
        <w:lang w:val="en-US"/>
      </w:rPr>
    </w:pPr>
    <w:r>
      <w:rPr>
        <w:sz w:val="28"/>
        <w:szCs w:val="28"/>
      </w:rPr>
      <w:t>П</w:t>
    </w:r>
    <w:proofErr w:type="gramStart"/>
    <w:r>
      <w:rPr>
        <w:sz w:val="28"/>
        <w:szCs w:val="28"/>
      </w:rPr>
      <w:t>1</w:t>
    </w:r>
    <w:proofErr w:type="gramEnd"/>
    <w:r>
      <w:rPr>
        <w:sz w:val="28"/>
        <w:szCs w:val="28"/>
      </w:rPr>
      <w:t>.</w:t>
    </w:r>
    <w:r>
      <w:rPr>
        <w:sz w:val="28"/>
        <w:szCs w:val="28"/>
        <w:lang w:val="en-US"/>
      </w:rPr>
      <w:t>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239" w:rsidRPr="008E75C8" w:rsidRDefault="008E75C8">
    <w:pPr>
      <w:jc w:val="center"/>
      <w:rPr>
        <w:sz w:val="28"/>
        <w:szCs w:val="28"/>
      </w:rPr>
    </w:pPr>
    <w:r w:rsidRPr="008E75C8">
      <w:rPr>
        <w:sz w:val="28"/>
        <w:szCs w:val="28"/>
      </w:rPr>
      <w:t>П</w:t>
    </w:r>
    <w:proofErr w:type="gramStart"/>
    <w:r w:rsidRPr="008E75C8">
      <w:rPr>
        <w:sz w:val="28"/>
        <w:szCs w:val="28"/>
      </w:rPr>
      <w:t>1</w:t>
    </w:r>
    <w:proofErr w:type="gramEnd"/>
    <w:r w:rsidRPr="008E75C8">
      <w:rPr>
        <w:sz w:val="28"/>
        <w:szCs w:val="28"/>
      </w:rPr>
      <w:t>.</w:t>
    </w:r>
    <w:r>
      <w:rPr>
        <w:sz w:val="28"/>
        <w:szCs w:val="28"/>
      </w:rPr>
      <w:t>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239" w:rsidRPr="008E75C8" w:rsidRDefault="009740B3" w:rsidP="008E75C8">
    <w:pPr>
      <w:jc w:val="center"/>
      <w:rPr>
        <w:sz w:val="28"/>
        <w:szCs w:val="28"/>
      </w:rPr>
    </w:pPr>
    <w:r>
      <w:rPr>
        <w:sz w:val="28"/>
        <w:szCs w:val="28"/>
      </w:rPr>
      <w:t>П</w:t>
    </w:r>
    <w:proofErr w:type="gramStart"/>
    <w:r>
      <w:rPr>
        <w:sz w:val="28"/>
        <w:szCs w:val="28"/>
      </w:rPr>
      <w:t>1</w:t>
    </w:r>
    <w:proofErr w:type="gramEnd"/>
    <w:r>
      <w:rPr>
        <w:sz w:val="28"/>
        <w:szCs w:val="28"/>
      </w:rPr>
      <w:t>.1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C8" w:rsidRPr="008E75C8" w:rsidRDefault="008E75C8" w:rsidP="008E75C8">
    <w:pPr>
      <w:jc w:val="center"/>
      <w:rPr>
        <w:sz w:val="28"/>
        <w:szCs w:val="28"/>
      </w:rPr>
    </w:pPr>
    <w:r w:rsidRPr="008E75C8">
      <w:rPr>
        <w:sz w:val="28"/>
        <w:szCs w:val="28"/>
      </w:rPr>
      <w:t>П</w:t>
    </w:r>
    <w:proofErr w:type="gramStart"/>
    <w:r w:rsidRPr="008E75C8">
      <w:rPr>
        <w:sz w:val="28"/>
        <w:szCs w:val="28"/>
      </w:rPr>
      <w:t>1</w:t>
    </w:r>
    <w:proofErr w:type="gramEnd"/>
    <w:r w:rsidRPr="008E75C8">
      <w:rPr>
        <w:sz w:val="28"/>
        <w:szCs w:val="28"/>
      </w:rPr>
      <w:t>.</w:t>
    </w:r>
    <w:r>
      <w:rPr>
        <w:sz w:val="28"/>
        <w:szCs w:val="28"/>
      </w:rPr>
      <w:t>2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C8" w:rsidRPr="008E75C8" w:rsidRDefault="008E75C8">
    <w:pPr>
      <w:jc w:val="center"/>
      <w:rPr>
        <w:sz w:val="28"/>
        <w:szCs w:val="28"/>
      </w:rPr>
    </w:pPr>
    <w:r w:rsidRPr="008E75C8">
      <w:rPr>
        <w:sz w:val="28"/>
        <w:szCs w:val="28"/>
      </w:rPr>
      <w:t>П</w:t>
    </w:r>
    <w:proofErr w:type="gramStart"/>
    <w:r w:rsidRPr="008E75C8">
      <w:rPr>
        <w:sz w:val="28"/>
        <w:szCs w:val="28"/>
      </w:rPr>
      <w:t>1</w:t>
    </w:r>
    <w:proofErr w:type="gramEnd"/>
    <w:r w:rsidRPr="008E75C8">
      <w:rPr>
        <w:sz w:val="28"/>
        <w:szCs w:val="28"/>
      </w:rPr>
      <w:t>.</w:t>
    </w:r>
    <w:r>
      <w:rPr>
        <w:sz w:val="28"/>
        <w:szCs w:val="28"/>
      </w:rPr>
      <w:t>3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C8" w:rsidRPr="008E75C8" w:rsidRDefault="008E75C8" w:rsidP="008E75C8">
    <w:pPr>
      <w:jc w:val="center"/>
      <w:rPr>
        <w:sz w:val="28"/>
        <w:szCs w:val="28"/>
      </w:rPr>
    </w:pPr>
    <w:r w:rsidRPr="008E75C8">
      <w:rPr>
        <w:sz w:val="28"/>
        <w:szCs w:val="28"/>
      </w:rPr>
      <w:t>П</w:t>
    </w:r>
    <w:proofErr w:type="gramStart"/>
    <w:r w:rsidRPr="008E75C8">
      <w:rPr>
        <w:sz w:val="28"/>
        <w:szCs w:val="28"/>
      </w:rPr>
      <w:t>1</w:t>
    </w:r>
    <w:proofErr w:type="gramEnd"/>
    <w:r w:rsidRPr="008E75C8">
      <w:rPr>
        <w:sz w:val="28"/>
        <w:szCs w:val="28"/>
      </w:rPr>
      <w:t>.</w:t>
    </w:r>
    <w:r>
      <w:rPr>
        <w:sz w:val="28"/>
        <w:szCs w:val="28"/>
      </w:rPr>
      <w:t>4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C8" w:rsidRPr="008E75C8" w:rsidRDefault="008E75C8" w:rsidP="008E75C8">
    <w:pPr>
      <w:jc w:val="center"/>
      <w:rPr>
        <w:sz w:val="28"/>
        <w:szCs w:val="28"/>
      </w:rPr>
    </w:pPr>
    <w:r w:rsidRPr="008E75C8">
      <w:rPr>
        <w:sz w:val="28"/>
        <w:szCs w:val="28"/>
      </w:rPr>
      <w:t>П</w:t>
    </w:r>
    <w:proofErr w:type="gramStart"/>
    <w:r w:rsidRPr="008E75C8">
      <w:rPr>
        <w:sz w:val="28"/>
        <w:szCs w:val="28"/>
      </w:rPr>
      <w:t>1</w:t>
    </w:r>
    <w:proofErr w:type="gramEnd"/>
    <w:r w:rsidRPr="008E75C8">
      <w:rPr>
        <w:sz w:val="28"/>
        <w:szCs w:val="28"/>
      </w:rPr>
      <w:t>.</w:t>
    </w:r>
    <w:r>
      <w:rPr>
        <w:sz w:val="28"/>
        <w:szCs w:val="28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8"/>
        <w:szCs w:val="20"/>
        <w:lang w:val="en-U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/>
        <w:sz w:val="28"/>
        <w:szCs w:val="28"/>
      </w:rPr>
    </w:lvl>
  </w:abstractNum>
  <w:abstractNum w:abstractNumId="5">
    <w:nsid w:val="00000006"/>
    <w:multiLevelType w:val="singleLevel"/>
    <w:tmpl w:val="00000006"/>
    <w:name w:val="WW8Num6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>
        <w:rFonts w:ascii="Symbol" w:eastAsia="Calibri" w:hAnsi="Symbol" w:cs="Symbol"/>
        <w:sz w:val="28"/>
        <w:szCs w:val="28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42" w:hanging="375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4902" w:hanging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173" w:hanging="108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9084" w:hanging="108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355" w:hanging="144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3266" w:hanging="144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5537" w:hanging="180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7808" w:hanging="2160"/>
      </w:pPr>
      <w:rPr>
        <w:rFonts w:ascii="Times New Roman" w:hAnsi="Times New Roman" w:cs="Times New Roman" w:hint="default"/>
        <w:b/>
        <w:i w:val="0"/>
        <w:sz w:val="28"/>
        <w:szCs w:val="28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eastAsia="Calibri" w:hint="default"/>
        <w:sz w:val="28"/>
        <w:lang w:val="en-US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095" w:hanging="375"/>
      </w:pPr>
      <w:rPr>
        <w:rFonts w:eastAsia="Calibri" w:hint="default"/>
        <w:sz w:val="28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  <w:rPr>
        <w:rFonts w:eastAsia="Calibri" w:hint="default"/>
        <w:sz w:val="28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  <w:rPr>
        <w:rFonts w:eastAsia="Calibri" w:hint="default"/>
        <w:sz w:val="28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eastAsia="Calibri" w:hint="default"/>
        <w:sz w:val="28"/>
        <w:lang w:val="en-US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eastAsia="Calibri" w:hint="default"/>
        <w:sz w:val="28"/>
        <w:lang w:val="en-US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eastAsia="Calibri" w:hint="default"/>
        <w:sz w:val="28"/>
        <w:lang w:val="en-US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eastAsia="Calibri" w:hint="default"/>
        <w:sz w:val="28"/>
        <w:lang w:val="en-US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eastAsia="Calibri" w:hint="default"/>
        <w:sz w:val="28"/>
        <w:lang w:val="en-US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211" w:hanging="360"/>
      </w:pPr>
      <w:rPr>
        <w:rFonts w:ascii="Symbol" w:hAnsi="Symbol" w:hint="default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  <w:color w:val="000000"/>
        <w:sz w:val="28"/>
        <w:szCs w:val="20"/>
        <w:lang w:val="en-US"/>
      </w:rPr>
    </w:lvl>
  </w:abstractNum>
  <w:abstractNum w:abstractNumId="12">
    <w:nsid w:val="02FD6192"/>
    <w:multiLevelType w:val="hybridMultilevel"/>
    <w:tmpl w:val="EFFC469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18BC1EF3"/>
    <w:multiLevelType w:val="hybridMultilevel"/>
    <w:tmpl w:val="0322A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BA7CC7"/>
    <w:multiLevelType w:val="hybridMultilevel"/>
    <w:tmpl w:val="41F835C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>
    <w:nsid w:val="1AF43D1C"/>
    <w:multiLevelType w:val="hybridMultilevel"/>
    <w:tmpl w:val="4E7C7F4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237E457E"/>
    <w:multiLevelType w:val="hybridMultilevel"/>
    <w:tmpl w:val="871A8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CD5D62"/>
    <w:multiLevelType w:val="hybridMultilevel"/>
    <w:tmpl w:val="9F7A9D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14268D"/>
    <w:multiLevelType w:val="hybridMultilevel"/>
    <w:tmpl w:val="365A7CB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2FA2088B"/>
    <w:multiLevelType w:val="hybridMultilevel"/>
    <w:tmpl w:val="B5C258DC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>
    <w:nsid w:val="3511113D"/>
    <w:multiLevelType w:val="multilevel"/>
    <w:tmpl w:val="CC3A5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21">
    <w:nsid w:val="38956347"/>
    <w:multiLevelType w:val="hybridMultilevel"/>
    <w:tmpl w:val="CF70A78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3F0E3137"/>
    <w:multiLevelType w:val="hybridMultilevel"/>
    <w:tmpl w:val="8C644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B8405F"/>
    <w:multiLevelType w:val="hybridMultilevel"/>
    <w:tmpl w:val="81B6A94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472E661E"/>
    <w:multiLevelType w:val="multilevel"/>
    <w:tmpl w:val="91F27BEC"/>
    <w:styleLink w:val="WW8Num39"/>
    <w:lvl w:ilvl="0">
      <w:start w:val="1"/>
      <w:numFmt w:val="decimal"/>
      <w:lvlText w:val="%1"/>
      <w:lvlJc w:val="left"/>
      <w:pPr>
        <w:ind w:left="375" w:hanging="375"/>
      </w:pPr>
      <w:rPr>
        <w:sz w:val="28"/>
        <w:lang w:val="en-US" w:eastAsia="ru-RU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sz w:val="28"/>
        <w:lang w:val="en-US" w:eastAsia="ru-RU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28"/>
        <w:lang w:val="en-US" w:eastAsia="ru-RU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28"/>
        <w:lang w:val="en-US" w:eastAsia="ru-RU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sz w:val="28"/>
        <w:lang w:val="en-US" w:eastAsia="ru-RU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28"/>
        <w:lang w:val="en-US" w:eastAsia="ru-RU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sz w:val="28"/>
        <w:lang w:val="en-US" w:eastAsia="ru-RU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28"/>
        <w:lang w:val="en-US" w:eastAsia="ru-RU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28"/>
        <w:lang w:val="en-US" w:eastAsia="ru-RU"/>
      </w:rPr>
    </w:lvl>
  </w:abstractNum>
  <w:abstractNum w:abstractNumId="25">
    <w:nsid w:val="4E060A7F"/>
    <w:multiLevelType w:val="hybridMultilevel"/>
    <w:tmpl w:val="D0CE137A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>
    <w:nsid w:val="541276AF"/>
    <w:multiLevelType w:val="hybridMultilevel"/>
    <w:tmpl w:val="CF36D17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>
    <w:nsid w:val="5A36217D"/>
    <w:multiLevelType w:val="hybridMultilevel"/>
    <w:tmpl w:val="C2F825B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>
    <w:nsid w:val="5EB51C6D"/>
    <w:multiLevelType w:val="hybridMultilevel"/>
    <w:tmpl w:val="62B094E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>
    <w:nsid w:val="63CD71A8"/>
    <w:multiLevelType w:val="hybridMultilevel"/>
    <w:tmpl w:val="FEA4A80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>
    <w:nsid w:val="6CE6147A"/>
    <w:multiLevelType w:val="hybridMultilevel"/>
    <w:tmpl w:val="7AD845E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>
    <w:nsid w:val="70AE0AA0"/>
    <w:multiLevelType w:val="hybridMultilevel"/>
    <w:tmpl w:val="10781E4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>
    <w:nsid w:val="750B0684"/>
    <w:multiLevelType w:val="hybridMultilevel"/>
    <w:tmpl w:val="5FCC9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D900A8"/>
    <w:multiLevelType w:val="hybridMultilevel"/>
    <w:tmpl w:val="A2C60D8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4">
    <w:nsid w:val="7E333AA4"/>
    <w:multiLevelType w:val="hybridMultilevel"/>
    <w:tmpl w:val="B9A6B8A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7"/>
  </w:num>
  <w:num w:numId="4">
    <w:abstractNumId w:val="18"/>
  </w:num>
  <w:num w:numId="5">
    <w:abstractNumId w:val="28"/>
  </w:num>
  <w:num w:numId="6">
    <w:abstractNumId w:val="34"/>
  </w:num>
  <w:num w:numId="7">
    <w:abstractNumId w:val="26"/>
  </w:num>
  <w:num w:numId="8">
    <w:abstractNumId w:val="20"/>
  </w:num>
  <w:num w:numId="9">
    <w:abstractNumId w:val="27"/>
  </w:num>
  <w:num w:numId="10">
    <w:abstractNumId w:val="15"/>
  </w:num>
  <w:num w:numId="11">
    <w:abstractNumId w:val="12"/>
  </w:num>
  <w:num w:numId="12">
    <w:abstractNumId w:val="23"/>
  </w:num>
  <w:num w:numId="13">
    <w:abstractNumId w:val="25"/>
  </w:num>
  <w:num w:numId="14">
    <w:abstractNumId w:val="33"/>
  </w:num>
  <w:num w:numId="15">
    <w:abstractNumId w:val="21"/>
  </w:num>
  <w:num w:numId="16">
    <w:abstractNumId w:val="31"/>
  </w:num>
  <w:num w:numId="17">
    <w:abstractNumId w:val="29"/>
  </w:num>
  <w:num w:numId="18">
    <w:abstractNumId w:val="19"/>
  </w:num>
  <w:num w:numId="19">
    <w:abstractNumId w:val="14"/>
  </w:num>
  <w:num w:numId="20">
    <w:abstractNumId w:val="32"/>
  </w:num>
  <w:num w:numId="21">
    <w:abstractNumId w:val="22"/>
  </w:num>
  <w:num w:numId="22">
    <w:abstractNumId w:val="13"/>
  </w:num>
  <w:num w:numId="23">
    <w:abstractNumId w:val="16"/>
  </w:num>
  <w:num w:numId="24">
    <w:abstractNumId w:val="3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 w:grammar="clean"/>
  <w:stylePaneFormatFilter w:val="0000"/>
  <w:defaultTabStop w:val="708"/>
  <w:defaultTableStyle w:val="Normal"/>
  <w:evenAndOddHeader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46334D"/>
    <w:rsid w:val="00002E49"/>
    <w:rsid w:val="00007345"/>
    <w:rsid w:val="0002142E"/>
    <w:rsid w:val="0002285F"/>
    <w:rsid w:val="0002429D"/>
    <w:rsid w:val="0002794C"/>
    <w:rsid w:val="0003062D"/>
    <w:rsid w:val="00030C2B"/>
    <w:rsid w:val="0003243E"/>
    <w:rsid w:val="000324BF"/>
    <w:rsid w:val="000328C5"/>
    <w:rsid w:val="00035016"/>
    <w:rsid w:val="00035B8A"/>
    <w:rsid w:val="00036DEC"/>
    <w:rsid w:val="000400ED"/>
    <w:rsid w:val="000426FD"/>
    <w:rsid w:val="00043C42"/>
    <w:rsid w:val="00044161"/>
    <w:rsid w:val="000470BC"/>
    <w:rsid w:val="00052E11"/>
    <w:rsid w:val="00053A82"/>
    <w:rsid w:val="00057C68"/>
    <w:rsid w:val="00063B45"/>
    <w:rsid w:val="000668F9"/>
    <w:rsid w:val="000678B6"/>
    <w:rsid w:val="00071F0F"/>
    <w:rsid w:val="000754E5"/>
    <w:rsid w:val="00075E56"/>
    <w:rsid w:val="00081502"/>
    <w:rsid w:val="00083BE4"/>
    <w:rsid w:val="000857A9"/>
    <w:rsid w:val="00086E77"/>
    <w:rsid w:val="00087275"/>
    <w:rsid w:val="00087E8E"/>
    <w:rsid w:val="00091D7D"/>
    <w:rsid w:val="00091E74"/>
    <w:rsid w:val="0009354C"/>
    <w:rsid w:val="00095E1E"/>
    <w:rsid w:val="00096790"/>
    <w:rsid w:val="0009694F"/>
    <w:rsid w:val="000A28AC"/>
    <w:rsid w:val="000A53F3"/>
    <w:rsid w:val="000B1182"/>
    <w:rsid w:val="000B3E03"/>
    <w:rsid w:val="000B5EE2"/>
    <w:rsid w:val="000C0C3F"/>
    <w:rsid w:val="000C368F"/>
    <w:rsid w:val="000C4441"/>
    <w:rsid w:val="000C4DAA"/>
    <w:rsid w:val="000C5760"/>
    <w:rsid w:val="000D00E8"/>
    <w:rsid w:val="000D2D5B"/>
    <w:rsid w:val="000D68DE"/>
    <w:rsid w:val="000E13C4"/>
    <w:rsid w:val="000E38DE"/>
    <w:rsid w:val="000E46F5"/>
    <w:rsid w:val="000E55E6"/>
    <w:rsid w:val="000F1211"/>
    <w:rsid w:val="000F2BEB"/>
    <w:rsid w:val="000F7002"/>
    <w:rsid w:val="00102AF5"/>
    <w:rsid w:val="00104A42"/>
    <w:rsid w:val="0010591A"/>
    <w:rsid w:val="00107B3E"/>
    <w:rsid w:val="00107F98"/>
    <w:rsid w:val="00110BC9"/>
    <w:rsid w:val="001117D3"/>
    <w:rsid w:val="00112E65"/>
    <w:rsid w:val="00113700"/>
    <w:rsid w:val="001177F6"/>
    <w:rsid w:val="00121398"/>
    <w:rsid w:val="00124597"/>
    <w:rsid w:val="00125CB2"/>
    <w:rsid w:val="00130648"/>
    <w:rsid w:val="00131EC2"/>
    <w:rsid w:val="00133CF1"/>
    <w:rsid w:val="00134BBE"/>
    <w:rsid w:val="00135D0D"/>
    <w:rsid w:val="00142E9F"/>
    <w:rsid w:val="00152A51"/>
    <w:rsid w:val="00166CBE"/>
    <w:rsid w:val="00167391"/>
    <w:rsid w:val="00170035"/>
    <w:rsid w:val="0017254D"/>
    <w:rsid w:val="00172B1B"/>
    <w:rsid w:val="001766CD"/>
    <w:rsid w:val="0018036C"/>
    <w:rsid w:val="001805A9"/>
    <w:rsid w:val="00182D49"/>
    <w:rsid w:val="00183DE6"/>
    <w:rsid w:val="00191184"/>
    <w:rsid w:val="001A1F4B"/>
    <w:rsid w:val="001A2C09"/>
    <w:rsid w:val="001A55C0"/>
    <w:rsid w:val="001A6482"/>
    <w:rsid w:val="001A68E7"/>
    <w:rsid w:val="001A7034"/>
    <w:rsid w:val="001A774C"/>
    <w:rsid w:val="001B1BE0"/>
    <w:rsid w:val="001B4B2C"/>
    <w:rsid w:val="001C02C2"/>
    <w:rsid w:val="001C0F2B"/>
    <w:rsid w:val="001C1E4E"/>
    <w:rsid w:val="001C2EF1"/>
    <w:rsid w:val="001C41FD"/>
    <w:rsid w:val="001D1A81"/>
    <w:rsid w:val="001D2E26"/>
    <w:rsid w:val="001D45D9"/>
    <w:rsid w:val="001D4D7C"/>
    <w:rsid w:val="001D7592"/>
    <w:rsid w:val="001E37F7"/>
    <w:rsid w:val="001E711A"/>
    <w:rsid w:val="001F147D"/>
    <w:rsid w:val="001F473F"/>
    <w:rsid w:val="00207B66"/>
    <w:rsid w:val="00212390"/>
    <w:rsid w:val="00215FEF"/>
    <w:rsid w:val="00221118"/>
    <w:rsid w:val="002215ED"/>
    <w:rsid w:val="00221F30"/>
    <w:rsid w:val="00222627"/>
    <w:rsid w:val="00222B60"/>
    <w:rsid w:val="00224292"/>
    <w:rsid w:val="00224400"/>
    <w:rsid w:val="002258D7"/>
    <w:rsid w:val="002260FB"/>
    <w:rsid w:val="002266DC"/>
    <w:rsid w:val="00226CDC"/>
    <w:rsid w:val="00237C29"/>
    <w:rsid w:val="00240D4B"/>
    <w:rsid w:val="00245E73"/>
    <w:rsid w:val="0024634F"/>
    <w:rsid w:val="00247B8A"/>
    <w:rsid w:val="00250404"/>
    <w:rsid w:val="00253CDB"/>
    <w:rsid w:val="002552F8"/>
    <w:rsid w:val="0025744D"/>
    <w:rsid w:val="002604D8"/>
    <w:rsid w:val="00261324"/>
    <w:rsid w:val="002647B1"/>
    <w:rsid w:val="00265C13"/>
    <w:rsid w:val="00266C4A"/>
    <w:rsid w:val="00270CF2"/>
    <w:rsid w:val="0027205D"/>
    <w:rsid w:val="00275BB9"/>
    <w:rsid w:val="00275E4B"/>
    <w:rsid w:val="0027616C"/>
    <w:rsid w:val="002804A5"/>
    <w:rsid w:val="002834BC"/>
    <w:rsid w:val="0028457B"/>
    <w:rsid w:val="00287DD9"/>
    <w:rsid w:val="0029337E"/>
    <w:rsid w:val="00294DC3"/>
    <w:rsid w:val="00295D10"/>
    <w:rsid w:val="002975E2"/>
    <w:rsid w:val="00297DCF"/>
    <w:rsid w:val="002A1DDB"/>
    <w:rsid w:val="002A26BD"/>
    <w:rsid w:val="002A42F5"/>
    <w:rsid w:val="002A46CC"/>
    <w:rsid w:val="002A4A70"/>
    <w:rsid w:val="002A4C3D"/>
    <w:rsid w:val="002A5605"/>
    <w:rsid w:val="002B25BF"/>
    <w:rsid w:val="002B2DAF"/>
    <w:rsid w:val="002B5D91"/>
    <w:rsid w:val="002C2E4D"/>
    <w:rsid w:val="002C3063"/>
    <w:rsid w:val="002D0098"/>
    <w:rsid w:val="002D44C8"/>
    <w:rsid w:val="002D4A2D"/>
    <w:rsid w:val="002D4AE6"/>
    <w:rsid w:val="002E28C5"/>
    <w:rsid w:val="002E3F79"/>
    <w:rsid w:val="002E71B1"/>
    <w:rsid w:val="002E7331"/>
    <w:rsid w:val="002F7F43"/>
    <w:rsid w:val="00300041"/>
    <w:rsid w:val="00300CBB"/>
    <w:rsid w:val="00301977"/>
    <w:rsid w:val="00301BCA"/>
    <w:rsid w:val="00310B97"/>
    <w:rsid w:val="003151C1"/>
    <w:rsid w:val="00322554"/>
    <w:rsid w:val="003266B8"/>
    <w:rsid w:val="003266E6"/>
    <w:rsid w:val="00330B3E"/>
    <w:rsid w:val="003313F4"/>
    <w:rsid w:val="00332179"/>
    <w:rsid w:val="00332459"/>
    <w:rsid w:val="0033367C"/>
    <w:rsid w:val="00333B4C"/>
    <w:rsid w:val="003415BA"/>
    <w:rsid w:val="003434F6"/>
    <w:rsid w:val="00343AB2"/>
    <w:rsid w:val="00344A53"/>
    <w:rsid w:val="00346A0A"/>
    <w:rsid w:val="003553EB"/>
    <w:rsid w:val="00363BC1"/>
    <w:rsid w:val="00365456"/>
    <w:rsid w:val="0036578E"/>
    <w:rsid w:val="00366630"/>
    <w:rsid w:val="0037484E"/>
    <w:rsid w:val="00375D86"/>
    <w:rsid w:val="00376208"/>
    <w:rsid w:val="00376D50"/>
    <w:rsid w:val="00381187"/>
    <w:rsid w:val="003829C2"/>
    <w:rsid w:val="003852FD"/>
    <w:rsid w:val="003874F2"/>
    <w:rsid w:val="003879BE"/>
    <w:rsid w:val="00392BF9"/>
    <w:rsid w:val="003938DD"/>
    <w:rsid w:val="003A1576"/>
    <w:rsid w:val="003A2A4E"/>
    <w:rsid w:val="003C298A"/>
    <w:rsid w:val="003C36CE"/>
    <w:rsid w:val="003C7AD8"/>
    <w:rsid w:val="003D1E17"/>
    <w:rsid w:val="003D3185"/>
    <w:rsid w:val="003D3BC2"/>
    <w:rsid w:val="003D732E"/>
    <w:rsid w:val="003D7D04"/>
    <w:rsid w:val="003E02A2"/>
    <w:rsid w:val="003E2E03"/>
    <w:rsid w:val="003E33FA"/>
    <w:rsid w:val="003F0563"/>
    <w:rsid w:val="003F189E"/>
    <w:rsid w:val="003F62D6"/>
    <w:rsid w:val="0040103A"/>
    <w:rsid w:val="004046F6"/>
    <w:rsid w:val="00406A25"/>
    <w:rsid w:val="004107FB"/>
    <w:rsid w:val="004161B0"/>
    <w:rsid w:val="004169C5"/>
    <w:rsid w:val="00424412"/>
    <w:rsid w:val="00426862"/>
    <w:rsid w:val="00427094"/>
    <w:rsid w:val="00431B9B"/>
    <w:rsid w:val="00431CB2"/>
    <w:rsid w:val="004329A5"/>
    <w:rsid w:val="00437B93"/>
    <w:rsid w:val="0044149B"/>
    <w:rsid w:val="00444917"/>
    <w:rsid w:val="004457FE"/>
    <w:rsid w:val="0045197B"/>
    <w:rsid w:val="00452D23"/>
    <w:rsid w:val="004542DD"/>
    <w:rsid w:val="00457078"/>
    <w:rsid w:val="00461165"/>
    <w:rsid w:val="004620E9"/>
    <w:rsid w:val="0046334D"/>
    <w:rsid w:val="0046483C"/>
    <w:rsid w:val="00465C6C"/>
    <w:rsid w:val="0046772E"/>
    <w:rsid w:val="00470C34"/>
    <w:rsid w:val="004760FE"/>
    <w:rsid w:val="00477792"/>
    <w:rsid w:val="004927E5"/>
    <w:rsid w:val="0049318D"/>
    <w:rsid w:val="00495392"/>
    <w:rsid w:val="004A493A"/>
    <w:rsid w:val="004A4BA9"/>
    <w:rsid w:val="004B1747"/>
    <w:rsid w:val="004B48AA"/>
    <w:rsid w:val="004B549B"/>
    <w:rsid w:val="004C2E9B"/>
    <w:rsid w:val="004C3D0D"/>
    <w:rsid w:val="004C6BF5"/>
    <w:rsid w:val="004D28A7"/>
    <w:rsid w:val="004D2F85"/>
    <w:rsid w:val="004D418E"/>
    <w:rsid w:val="004E3141"/>
    <w:rsid w:val="004E3501"/>
    <w:rsid w:val="004E5D98"/>
    <w:rsid w:val="004E6949"/>
    <w:rsid w:val="004F0B96"/>
    <w:rsid w:val="004F3817"/>
    <w:rsid w:val="004F6E2E"/>
    <w:rsid w:val="004F6EF0"/>
    <w:rsid w:val="005056E1"/>
    <w:rsid w:val="005061A9"/>
    <w:rsid w:val="00513E44"/>
    <w:rsid w:val="005143E7"/>
    <w:rsid w:val="005300A6"/>
    <w:rsid w:val="0053241A"/>
    <w:rsid w:val="00532B3B"/>
    <w:rsid w:val="00537067"/>
    <w:rsid w:val="0054005A"/>
    <w:rsid w:val="00542148"/>
    <w:rsid w:val="0055098D"/>
    <w:rsid w:val="00550BE8"/>
    <w:rsid w:val="005515D9"/>
    <w:rsid w:val="005516C4"/>
    <w:rsid w:val="00552AA2"/>
    <w:rsid w:val="0055391F"/>
    <w:rsid w:val="00553DE8"/>
    <w:rsid w:val="005626EA"/>
    <w:rsid w:val="0056299A"/>
    <w:rsid w:val="00564301"/>
    <w:rsid w:val="005644D1"/>
    <w:rsid w:val="005702CB"/>
    <w:rsid w:val="00571888"/>
    <w:rsid w:val="00573B9A"/>
    <w:rsid w:val="0058001A"/>
    <w:rsid w:val="005801CD"/>
    <w:rsid w:val="005806A4"/>
    <w:rsid w:val="00581801"/>
    <w:rsid w:val="00583D68"/>
    <w:rsid w:val="0058534F"/>
    <w:rsid w:val="00587BCD"/>
    <w:rsid w:val="00590E2D"/>
    <w:rsid w:val="005932B7"/>
    <w:rsid w:val="005962B9"/>
    <w:rsid w:val="005A1DC9"/>
    <w:rsid w:val="005A36DC"/>
    <w:rsid w:val="005A5F62"/>
    <w:rsid w:val="005B0B00"/>
    <w:rsid w:val="005B124C"/>
    <w:rsid w:val="005C0504"/>
    <w:rsid w:val="005C06E3"/>
    <w:rsid w:val="005C0D57"/>
    <w:rsid w:val="005C7D9C"/>
    <w:rsid w:val="005D6B46"/>
    <w:rsid w:val="005D7B7E"/>
    <w:rsid w:val="005E01A2"/>
    <w:rsid w:val="005E02DB"/>
    <w:rsid w:val="005E5220"/>
    <w:rsid w:val="005E7AF4"/>
    <w:rsid w:val="005F0BBE"/>
    <w:rsid w:val="005F1435"/>
    <w:rsid w:val="005F1735"/>
    <w:rsid w:val="005F41F3"/>
    <w:rsid w:val="005F65A2"/>
    <w:rsid w:val="00616E70"/>
    <w:rsid w:val="00620434"/>
    <w:rsid w:val="00622987"/>
    <w:rsid w:val="006274C2"/>
    <w:rsid w:val="0063689E"/>
    <w:rsid w:val="0064027E"/>
    <w:rsid w:val="006447A9"/>
    <w:rsid w:val="0065223D"/>
    <w:rsid w:val="00653D08"/>
    <w:rsid w:val="00656C80"/>
    <w:rsid w:val="006573D8"/>
    <w:rsid w:val="00660097"/>
    <w:rsid w:val="006658B8"/>
    <w:rsid w:val="006678DC"/>
    <w:rsid w:val="00670B85"/>
    <w:rsid w:val="00671C74"/>
    <w:rsid w:val="00681A20"/>
    <w:rsid w:val="006849CA"/>
    <w:rsid w:val="00685569"/>
    <w:rsid w:val="00686B4B"/>
    <w:rsid w:val="00687A7E"/>
    <w:rsid w:val="00692C10"/>
    <w:rsid w:val="0069568F"/>
    <w:rsid w:val="00695BE5"/>
    <w:rsid w:val="006A0442"/>
    <w:rsid w:val="006A330F"/>
    <w:rsid w:val="006A45AC"/>
    <w:rsid w:val="006A7493"/>
    <w:rsid w:val="006A78EA"/>
    <w:rsid w:val="006B0C7F"/>
    <w:rsid w:val="006B18EB"/>
    <w:rsid w:val="006B1C03"/>
    <w:rsid w:val="006B42A0"/>
    <w:rsid w:val="006B58FE"/>
    <w:rsid w:val="006B7C01"/>
    <w:rsid w:val="006C315A"/>
    <w:rsid w:val="006D165E"/>
    <w:rsid w:val="006D1C95"/>
    <w:rsid w:val="006D2428"/>
    <w:rsid w:val="006D44DD"/>
    <w:rsid w:val="006E144C"/>
    <w:rsid w:val="006E2D84"/>
    <w:rsid w:val="006E5B2D"/>
    <w:rsid w:val="006E7D1B"/>
    <w:rsid w:val="006E7F2C"/>
    <w:rsid w:val="006F13FC"/>
    <w:rsid w:val="006F2F0B"/>
    <w:rsid w:val="006F50D0"/>
    <w:rsid w:val="006F6BA7"/>
    <w:rsid w:val="0070107B"/>
    <w:rsid w:val="00704FC4"/>
    <w:rsid w:val="007166C9"/>
    <w:rsid w:val="007166FA"/>
    <w:rsid w:val="007175A6"/>
    <w:rsid w:val="00722B17"/>
    <w:rsid w:val="0072757D"/>
    <w:rsid w:val="0072758E"/>
    <w:rsid w:val="0073211E"/>
    <w:rsid w:val="007331FE"/>
    <w:rsid w:val="00735500"/>
    <w:rsid w:val="007358B0"/>
    <w:rsid w:val="00742E5A"/>
    <w:rsid w:val="007433FE"/>
    <w:rsid w:val="00743E46"/>
    <w:rsid w:val="00750228"/>
    <w:rsid w:val="00750D7C"/>
    <w:rsid w:val="00750EC4"/>
    <w:rsid w:val="007573DA"/>
    <w:rsid w:val="0075774E"/>
    <w:rsid w:val="00767352"/>
    <w:rsid w:val="00772FA8"/>
    <w:rsid w:val="007744ED"/>
    <w:rsid w:val="007754A7"/>
    <w:rsid w:val="00777975"/>
    <w:rsid w:val="007805C2"/>
    <w:rsid w:val="0078572C"/>
    <w:rsid w:val="00791CAD"/>
    <w:rsid w:val="00793FD7"/>
    <w:rsid w:val="0079405C"/>
    <w:rsid w:val="00794737"/>
    <w:rsid w:val="00795F60"/>
    <w:rsid w:val="007A0B55"/>
    <w:rsid w:val="007A26DB"/>
    <w:rsid w:val="007A6D53"/>
    <w:rsid w:val="007A6E37"/>
    <w:rsid w:val="007B4B86"/>
    <w:rsid w:val="007B7621"/>
    <w:rsid w:val="007B7947"/>
    <w:rsid w:val="007B7BCD"/>
    <w:rsid w:val="007C1F11"/>
    <w:rsid w:val="007C2FD6"/>
    <w:rsid w:val="007C4210"/>
    <w:rsid w:val="007C7555"/>
    <w:rsid w:val="007D375E"/>
    <w:rsid w:val="007D4093"/>
    <w:rsid w:val="007E0474"/>
    <w:rsid w:val="007E1877"/>
    <w:rsid w:val="007E598C"/>
    <w:rsid w:val="007E7623"/>
    <w:rsid w:val="007F01DF"/>
    <w:rsid w:val="007F1016"/>
    <w:rsid w:val="007F1469"/>
    <w:rsid w:val="007F15EE"/>
    <w:rsid w:val="007F7B4E"/>
    <w:rsid w:val="0080031B"/>
    <w:rsid w:val="00803E22"/>
    <w:rsid w:val="00806D93"/>
    <w:rsid w:val="008074ED"/>
    <w:rsid w:val="00812639"/>
    <w:rsid w:val="00812868"/>
    <w:rsid w:val="0081476F"/>
    <w:rsid w:val="0081510B"/>
    <w:rsid w:val="00815A37"/>
    <w:rsid w:val="00815F01"/>
    <w:rsid w:val="00816472"/>
    <w:rsid w:val="00821995"/>
    <w:rsid w:val="0082216B"/>
    <w:rsid w:val="00823201"/>
    <w:rsid w:val="00823CEF"/>
    <w:rsid w:val="00823F42"/>
    <w:rsid w:val="008257D3"/>
    <w:rsid w:val="0083047B"/>
    <w:rsid w:val="0083218A"/>
    <w:rsid w:val="008354A3"/>
    <w:rsid w:val="00851A52"/>
    <w:rsid w:val="00853ED8"/>
    <w:rsid w:val="0085666F"/>
    <w:rsid w:val="00856CCD"/>
    <w:rsid w:val="00862417"/>
    <w:rsid w:val="00875A2A"/>
    <w:rsid w:val="008821F5"/>
    <w:rsid w:val="00886487"/>
    <w:rsid w:val="00887BB7"/>
    <w:rsid w:val="00892248"/>
    <w:rsid w:val="0089239A"/>
    <w:rsid w:val="0089363D"/>
    <w:rsid w:val="00895F2E"/>
    <w:rsid w:val="00896CAB"/>
    <w:rsid w:val="008A052C"/>
    <w:rsid w:val="008A2FC1"/>
    <w:rsid w:val="008A31F4"/>
    <w:rsid w:val="008A648B"/>
    <w:rsid w:val="008A6612"/>
    <w:rsid w:val="008A7394"/>
    <w:rsid w:val="008B3779"/>
    <w:rsid w:val="008C0ADC"/>
    <w:rsid w:val="008C0CFB"/>
    <w:rsid w:val="008C1413"/>
    <w:rsid w:val="008C1A22"/>
    <w:rsid w:val="008C2836"/>
    <w:rsid w:val="008C3586"/>
    <w:rsid w:val="008D2C4E"/>
    <w:rsid w:val="008D6242"/>
    <w:rsid w:val="008E261E"/>
    <w:rsid w:val="008E5A34"/>
    <w:rsid w:val="008E75C8"/>
    <w:rsid w:val="008F1000"/>
    <w:rsid w:val="0090224F"/>
    <w:rsid w:val="00902D86"/>
    <w:rsid w:val="009037ED"/>
    <w:rsid w:val="00911F08"/>
    <w:rsid w:val="009144AB"/>
    <w:rsid w:val="009161D3"/>
    <w:rsid w:val="009223B0"/>
    <w:rsid w:val="009231F5"/>
    <w:rsid w:val="0092593E"/>
    <w:rsid w:val="00925A14"/>
    <w:rsid w:val="0092670F"/>
    <w:rsid w:val="00926A59"/>
    <w:rsid w:val="00926D96"/>
    <w:rsid w:val="00926F91"/>
    <w:rsid w:val="00932198"/>
    <w:rsid w:val="00936393"/>
    <w:rsid w:val="00937EEE"/>
    <w:rsid w:val="00940D54"/>
    <w:rsid w:val="00941F88"/>
    <w:rsid w:val="0094613B"/>
    <w:rsid w:val="00946280"/>
    <w:rsid w:val="00954694"/>
    <w:rsid w:val="00954C94"/>
    <w:rsid w:val="00957BDB"/>
    <w:rsid w:val="00962C9F"/>
    <w:rsid w:val="00964CFC"/>
    <w:rsid w:val="009663FA"/>
    <w:rsid w:val="00967CBF"/>
    <w:rsid w:val="009700F7"/>
    <w:rsid w:val="009709DB"/>
    <w:rsid w:val="00970AFE"/>
    <w:rsid w:val="0097408D"/>
    <w:rsid w:val="009740B3"/>
    <w:rsid w:val="0097420C"/>
    <w:rsid w:val="009756D2"/>
    <w:rsid w:val="00976762"/>
    <w:rsid w:val="0097678D"/>
    <w:rsid w:val="00980A5B"/>
    <w:rsid w:val="00981CF6"/>
    <w:rsid w:val="0098206A"/>
    <w:rsid w:val="00990946"/>
    <w:rsid w:val="00996D73"/>
    <w:rsid w:val="009A5071"/>
    <w:rsid w:val="009A5BC6"/>
    <w:rsid w:val="009A7205"/>
    <w:rsid w:val="009B1289"/>
    <w:rsid w:val="009B1EE5"/>
    <w:rsid w:val="009B329D"/>
    <w:rsid w:val="009B4C13"/>
    <w:rsid w:val="009B75CD"/>
    <w:rsid w:val="009B7DB5"/>
    <w:rsid w:val="009C14DC"/>
    <w:rsid w:val="009C79C2"/>
    <w:rsid w:val="009D05EC"/>
    <w:rsid w:val="009D0884"/>
    <w:rsid w:val="009D71B4"/>
    <w:rsid w:val="009E56DB"/>
    <w:rsid w:val="009E5FDC"/>
    <w:rsid w:val="009E6FDA"/>
    <w:rsid w:val="009E7DFA"/>
    <w:rsid w:val="009F29DD"/>
    <w:rsid w:val="009F39B9"/>
    <w:rsid w:val="009F5AC9"/>
    <w:rsid w:val="00A04095"/>
    <w:rsid w:val="00A201A2"/>
    <w:rsid w:val="00A21813"/>
    <w:rsid w:val="00A25FA9"/>
    <w:rsid w:val="00A262C1"/>
    <w:rsid w:val="00A2639B"/>
    <w:rsid w:val="00A2678A"/>
    <w:rsid w:val="00A33A7B"/>
    <w:rsid w:val="00A427AD"/>
    <w:rsid w:val="00A42882"/>
    <w:rsid w:val="00A43E95"/>
    <w:rsid w:val="00A45E48"/>
    <w:rsid w:val="00A47CD8"/>
    <w:rsid w:val="00A5017F"/>
    <w:rsid w:val="00A50E6B"/>
    <w:rsid w:val="00A51C4E"/>
    <w:rsid w:val="00A53707"/>
    <w:rsid w:val="00A55772"/>
    <w:rsid w:val="00A60B5C"/>
    <w:rsid w:val="00A60D80"/>
    <w:rsid w:val="00A6639B"/>
    <w:rsid w:val="00A7138A"/>
    <w:rsid w:val="00A738E0"/>
    <w:rsid w:val="00A73A00"/>
    <w:rsid w:val="00A73EB3"/>
    <w:rsid w:val="00A7597E"/>
    <w:rsid w:val="00A800D2"/>
    <w:rsid w:val="00A818BD"/>
    <w:rsid w:val="00A870F8"/>
    <w:rsid w:val="00A920C1"/>
    <w:rsid w:val="00A92611"/>
    <w:rsid w:val="00A928AD"/>
    <w:rsid w:val="00A95622"/>
    <w:rsid w:val="00A95691"/>
    <w:rsid w:val="00A96F54"/>
    <w:rsid w:val="00A97D1A"/>
    <w:rsid w:val="00AA04D7"/>
    <w:rsid w:val="00AA3014"/>
    <w:rsid w:val="00AA64C2"/>
    <w:rsid w:val="00AA71EA"/>
    <w:rsid w:val="00AA775D"/>
    <w:rsid w:val="00AB18D9"/>
    <w:rsid w:val="00AB4743"/>
    <w:rsid w:val="00AB5AB1"/>
    <w:rsid w:val="00AB67E9"/>
    <w:rsid w:val="00AC450F"/>
    <w:rsid w:val="00AD0B21"/>
    <w:rsid w:val="00AD0D93"/>
    <w:rsid w:val="00AD7D92"/>
    <w:rsid w:val="00AE466B"/>
    <w:rsid w:val="00AE6A7D"/>
    <w:rsid w:val="00AE7243"/>
    <w:rsid w:val="00AF1511"/>
    <w:rsid w:val="00AF2E93"/>
    <w:rsid w:val="00AF420A"/>
    <w:rsid w:val="00AF6709"/>
    <w:rsid w:val="00B10717"/>
    <w:rsid w:val="00B11DD0"/>
    <w:rsid w:val="00B143CC"/>
    <w:rsid w:val="00B15371"/>
    <w:rsid w:val="00B16815"/>
    <w:rsid w:val="00B2377F"/>
    <w:rsid w:val="00B23D51"/>
    <w:rsid w:val="00B27C2A"/>
    <w:rsid w:val="00B31010"/>
    <w:rsid w:val="00B3478D"/>
    <w:rsid w:val="00B362B2"/>
    <w:rsid w:val="00B41710"/>
    <w:rsid w:val="00B437C6"/>
    <w:rsid w:val="00B44C1C"/>
    <w:rsid w:val="00B5173D"/>
    <w:rsid w:val="00B52781"/>
    <w:rsid w:val="00B52C71"/>
    <w:rsid w:val="00B5588A"/>
    <w:rsid w:val="00B6009E"/>
    <w:rsid w:val="00B610A2"/>
    <w:rsid w:val="00B645BE"/>
    <w:rsid w:val="00B67BBD"/>
    <w:rsid w:val="00B760CF"/>
    <w:rsid w:val="00B806EE"/>
    <w:rsid w:val="00B833AA"/>
    <w:rsid w:val="00B83852"/>
    <w:rsid w:val="00B950FC"/>
    <w:rsid w:val="00B970C5"/>
    <w:rsid w:val="00B97985"/>
    <w:rsid w:val="00BA2A39"/>
    <w:rsid w:val="00BA3F91"/>
    <w:rsid w:val="00BA4841"/>
    <w:rsid w:val="00BA4A39"/>
    <w:rsid w:val="00BB07DF"/>
    <w:rsid w:val="00BB4AF2"/>
    <w:rsid w:val="00BC41CD"/>
    <w:rsid w:val="00BC56C4"/>
    <w:rsid w:val="00BC669E"/>
    <w:rsid w:val="00BD1E29"/>
    <w:rsid w:val="00BD6D64"/>
    <w:rsid w:val="00BE25E8"/>
    <w:rsid w:val="00BE3ADD"/>
    <w:rsid w:val="00BE3D8A"/>
    <w:rsid w:val="00BE4806"/>
    <w:rsid w:val="00BE64F1"/>
    <w:rsid w:val="00BF3AE4"/>
    <w:rsid w:val="00BF7568"/>
    <w:rsid w:val="00BF7ECD"/>
    <w:rsid w:val="00BF7FCC"/>
    <w:rsid w:val="00C019D4"/>
    <w:rsid w:val="00C10A1B"/>
    <w:rsid w:val="00C130C0"/>
    <w:rsid w:val="00C21F19"/>
    <w:rsid w:val="00C2240D"/>
    <w:rsid w:val="00C23CB7"/>
    <w:rsid w:val="00C256D9"/>
    <w:rsid w:val="00C25FBA"/>
    <w:rsid w:val="00C27D23"/>
    <w:rsid w:val="00C31399"/>
    <w:rsid w:val="00C36E44"/>
    <w:rsid w:val="00C4206E"/>
    <w:rsid w:val="00C421A5"/>
    <w:rsid w:val="00C443E2"/>
    <w:rsid w:val="00C44AFA"/>
    <w:rsid w:val="00C454AB"/>
    <w:rsid w:val="00C4716E"/>
    <w:rsid w:val="00C52874"/>
    <w:rsid w:val="00C54AAE"/>
    <w:rsid w:val="00C56BAF"/>
    <w:rsid w:val="00C621C7"/>
    <w:rsid w:val="00C65337"/>
    <w:rsid w:val="00C81158"/>
    <w:rsid w:val="00C81A67"/>
    <w:rsid w:val="00C92EE5"/>
    <w:rsid w:val="00C95A43"/>
    <w:rsid w:val="00C95FBE"/>
    <w:rsid w:val="00C97883"/>
    <w:rsid w:val="00CA46D5"/>
    <w:rsid w:val="00CA6626"/>
    <w:rsid w:val="00CA6ED1"/>
    <w:rsid w:val="00CB1FE9"/>
    <w:rsid w:val="00CB271B"/>
    <w:rsid w:val="00CB2AFE"/>
    <w:rsid w:val="00CB486F"/>
    <w:rsid w:val="00CB4E61"/>
    <w:rsid w:val="00CB562E"/>
    <w:rsid w:val="00CB57E8"/>
    <w:rsid w:val="00CB5EDB"/>
    <w:rsid w:val="00CB65A8"/>
    <w:rsid w:val="00CB6D47"/>
    <w:rsid w:val="00CC02E0"/>
    <w:rsid w:val="00CC0F63"/>
    <w:rsid w:val="00CC1B11"/>
    <w:rsid w:val="00CC1C38"/>
    <w:rsid w:val="00CC31D5"/>
    <w:rsid w:val="00CC5AAF"/>
    <w:rsid w:val="00CC7A8B"/>
    <w:rsid w:val="00CD0F9D"/>
    <w:rsid w:val="00CD7B86"/>
    <w:rsid w:val="00CE607E"/>
    <w:rsid w:val="00CF2F9D"/>
    <w:rsid w:val="00CF449C"/>
    <w:rsid w:val="00CF532E"/>
    <w:rsid w:val="00D00C0D"/>
    <w:rsid w:val="00D016CF"/>
    <w:rsid w:val="00D04CE8"/>
    <w:rsid w:val="00D05AF2"/>
    <w:rsid w:val="00D070C2"/>
    <w:rsid w:val="00D159C4"/>
    <w:rsid w:val="00D20FC5"/>
    <w:rsid w:val="00D2213C"/>
    <w:rsid w:val="00D22AF1"/>
    <w:rsid w:val="00D271DA"/>
    <w:rsid w:val="00D31625"/>
    <w:rsid w:val="00D33A9B"/>
    <w:rsid w:val="00D34A36"/>
    <w:rsid w:val="00D3654E"/>
    <w:rsid w:val="00D371E9"/>
    <w:rsid w:val="00D41B15"/>
    <w:rsid w:val="00D4244E"/>
    <w:rsid w:val="00D4393A"/>
    <w:rsid w:val="00D527F1"/>
    <w:rsid w:val="00D5562A"/>
    <w:rsid w:val="00D5636B"/>
    <w:rsid w:val="00D60887"/>
    <w:rsid w:val="00D623A9"/>
    <w:rsid w:val="00D6351A"/>
    <w:rsid w:val="00D664B9"/>
    <w:rsid w:val="00D66961"/>
    <w:rsid w:val="00D6744E"/>
    <w:rsid w:val="00D7096B"/>
    <w:rsid w:val="00D70D79"/>
    <w:rsid w:val="00D712A7"/>
    <w:rsid w:val="00D81189"/>
    <w:rsid w:val="00D842DA"/>
    <w:rsid w:val="00D85E4E"/>
    <w:rsid w:val="00D93442"/>
    <w:rsid w:val="00D938A6"/>
    <w:rsid w:val="00D95ECD"/>
    <w:rsid w:val="00D9751D"/>
    <w:rsid w:val="00DA25BA"/>
    <w:rsid w:val="00DA389A"/>
    <w:rsid w:val="00DA7645"/>
    <w:rsid w:val="00DA7945"/>
    <w:rsid w:val="00DB11B7"/>
    <w:rsid w:val="00DB459A"/>
    <w:rsid w:val="00DB701D"/>
    <w:rsid w:val="00DC1167"/>
    <w:rsid w:val="00DC13A4"/>
    <w:rsid w:val="00DC5731"/>
    <w:rsid w:val="00DC7F7C"/>
    <w:rsid w:val="00DD0478"/>
    <w:rsid w:val="00DD0823"/>
    <w:rsid w:val="00DD68CA"/>
    <w:rsid w:val="00DD7269"/>
    <w:rsid w:val="00DD75DC"/>
    <w:rsid w:val="00DE44F2"/>
    <w:rsid w:val="00DE477D"/>
    <w:rsid w:val="00DE4AAA"/>
    <w:rsid w:val="00DF2AF8"/>
    <w:rsid w:val="00DF31C1"/>
    <w:rsid w:val="00DF7979"/>
    <w:rsid w:val="00E03601"/>
    <w:rsid w:val="00E05266"/>
    <w:rsid w:val="00E11600"/>
    <w:rsid w:val="00E153CA"/>
    <w:rsid w:val="00E1613F"/>
    <w:rsid w:val="00E237CD"/>
    <w:rsid w:val="00E26DEA"/>
    <w:rsid w:val="00E276C3"/>
    <w:rsid w:val="00E3020C"/>
    <w:rsid w:val="00E35D81"/>
    <w:rsid w:val="00E36473"/>
    <w:rsid w:val="00E41DD0"/>
    <w:rsid w:val="00E42662"/>
    <w:rsid w:val="00E44AC2"/>
    <w:rsid w:val="00E46876"/>
    <w:rsid w:val="00E47410"/>
    <w:rsid w:val="00E50C78"/>
    <w:rsid w:val="00E51174"/>
    <w:rsid w:val="00E55785"/>
    <w:rsid w:val="00E57EED"/>
    <w:rsid w:val="00E6086C"/>
    <w:rsid w:val="00E61602"/>
    <w:rsid w:val="00E62DAB"/>
    <w:rsid w:val="00E6334B"/>
    <w:rsid w:val="00E7199C"/>
    <w:rsid w:val="00E760B7"/>
    <w:rsid w:val="00E76AF6"/>
    <w:rsid w:val="00E80F1B"/>
    <w:rsid w:val="00E8183A"/>
    <w:rsid w:val="00E848DF"/>
    <w:rsid w:val="00E84D2A"/>
    <w:rsid w:val="00E96CCE"/>
    <w:rsid w:val="00E9714A"/>
    <w:rsid w:val="00EA7CD7"/>
    <w:rsid w:val="00EB0E25"/>
    <w:rsid w:val="00EB24F9"/>
    <w:rsid w:val="00EB3DC5"/>
    <w:rsid w:val="00EB6AFA"/>
    <w:rsid w:val="00EC00C8"/>
    <w:rsid w:val="00EC159A"/>
    <w:rsid w:val="00EC19E0"/>
    <w:rsid w:val="00EC7D08"/>
    <w:rsid w:val="00EC7EA3"/>
    <w:rsid w:val="00ED4117"/>
    <w:rsid w:val="00EE079E"/>
    <w:rsid w:val="00EE27B4"/>
    <w:rsid w:val="00EE35D2"/>
    <w:rsid w:val="00EE5FE6"/>
    <w:rsid w:val="00EE6E4F"/>
    <w:rsid w:val="00EF1B6C"/>
    <w:rsid w:val="00EF208C"/>
    <w:rsid w:val="00EF2DE5"/>
    <w:rsid w:val="00EF35A3"/>
    <w:rsid w:val="00EF3A12"/>
    <w:rsid w:val="00EF488E"/>
    <w:rsid w:val="00F0173E"/>
    <w:rsid w:val="00F10451"/>
    <w:rsid w:val="00F1347A"/>
    <w:rsid w:val="00F143F6"/>
    <w:rsid w:val="00F14EEF"/>
    <w:rsid w:val="00F17C06"/>
    <w:rsid w:val="00F20794"/>
    <w:rsid w:val="00F2097B"/>
    <w:rsid w:val="00F24042"/>
    <w:rsid w:val="00F32BC4"/>
    <w:rsid w:val="00F32F5E"/>
    <w:rsid w:val="00F36367"/>
    <w:rsid w:val="00F40818"/>
    <w:rsid w:val="00F409A7"/>
    <w:rsid w:val="00F46821"/>
    <w:rsid w:val="00F55323"/>
    <w:rsid w:val="00F56B6D"/>
    <w:rsid w:val="00F61EA1"/>
    <w:rsid w:val="00F63FD7"/>
    <w:rsid w:val="00F67AA1"/>
    <w:rsid w:val="00F706DA"/>
    <w:rsid w:val="00F71EDA"/>
    <w:rsid w:val="00F71FB1"/>
    <w:rsid w:val="00F72A6C"/>
    <w:rsid w:val="00F760C8"/>
    <w:rsid w:val="00F77BBC"/>
    <w:rsid w:val="00F809F9"/>
    <w:rsid w:val="00F82C03"/>
    <w:rsid w:val="00F85239"/>
    <w:rsid w:val="00F85A02"/>
    <w:rsid w:val="00F91966"/>
    <w:rsid w:val="00F94148"/>
    <w:rsid w:val="00F94BD1"/>
    <w:rsid w:val="00F94C3E"/>
    <w:rsid w:val="00F95F0E"/>
    <w:rsid w:val="00F96120"/>
    <w:rsid w:val="00F964B0"/>
    <w:rsid w:val="00FA0CE2"/>
    <w:rsid w:val="00FA2ED8"/>
    <w:rsid w:val="00FA7358"/>
    <w:rsid w:val="00FB462A"/>
    <w:rsid w:val="00FB4E81"/>
    <w:rsid w:val="00FB619E"/>
    <w:rsid w:val="00FC1AFF"/>
    <w:rsid w:val="00FC48A9"/>
    <w:rsid w:val="00FC71AA"/>
    <w:rsid w:val="00FD1D83"/>
    <w:rsid w:val="00FD38B0"/>
    <w:rsid w:val="00FD3F82"/>
    <w:rsid w:val="00FD52C0"/>
    <w:rsid w:val="00FD6782"/>
    <w:rsid w:val="00FE1EBA"/>
    <w:rsid w:val="00FF3E8B"/>
    <w:rsid w:val="00FF58FD"/>
    <w:rsid w:val="00FF7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46280"/>
    <w:pPr>
      <w:suppressAutoHyphens/>
      <w:spacing w:line="100" w:lineRule="atLeast"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rsid w:val="00431CB2"/>
    <w:pPr>
      <w:keepNext/>
      <w:numPr>
        <w:numId w:val="1"/>
      </w:numPr>
      <w:tabs>
        <w:tab w:val="left" w:pos="432"/>
      </w:tabs>
      <w:spacing w:line="480" w:lineRule="auto"/>
      <w:ind w:left="0" w:firstLine="425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50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BodyText"/>
    <w:qFormat/>
    <w:rsid w:val="00946280"/>
    <w:pPr>
      <w:keepNext/>
      <w:keepLines/>
      <w:numPr>
        <w:ilvl w:val="5"/>
        <w:numId w:val="1"/>
      </w:numPr>
      <w:tabs>
        <w:tab w:val="left" w:pos="1152"/>
      </w:tabs>
      <w:spacing w:before="40"/>
      <w:outlineLvl w:val="5"/>
    </w:pPr>
    <w:rPr>
      <w:rFonts w:ascii="Calibri Light" w:hAnsi="Calibri Light" w:cs="font580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46280"/>
  </w:style>
  <w:style w:type="character" w:customStyle="1" w:styleId="WW8Num1z1">
    <w:name w:val="WW8Num1z1"/>
    <w:rsid w:val="00946280"/>
  </w:style>
  <w:style w:type="character" w:customStyle="1" w:styleId="WW8Num1z2">
    <w:name w:val="WW8Num1z2"/>
    <w:rsid w:val="00946280"/>
  </w:style>
  <w:style w:type="character" w:customStyle="1" w:styleId="WW8Num1z3">
    <w:name w:val="WW8Num1z3"/>
    <w:rsid w:val="00946280"/>
  </w:style>
  <w:style w:type="character" w:customStyle="1" w:styleId="WW8Num1z4">
    <w:name w:val="WW8Num1z4"/>
    <w:rsid w:val="00946280"/>
  </w:style>
  <w:style w:type="character" w:customStyle="1" w:styleId="WW8Num1z5">
    <w:name w:val="WW8Num1z5"/>
    <w:rsid w:val="00946280"/>
  </w:style>
  <w:style w:type="character" w:customStyle="1" w:styleId="WW8Num1z6">
    <w:name w:val="WW8Num1z6"/>
    <w:rsid w:val="00946280"/>
  </w:style>
  <w:style w:type="character" w:customStyle="1" w:styleId="WW8Num1z7">
    <w:name w:val="WW8Num1z7"/>
    <w:rsid w:val="00946280"/>
  </w:style>
  <w:style w:type="character" w:customStyle="1" w:styleId="WW8Num1z8">
    <w:name w:val="WW8Num1z8"/>
    <w:rsid w:val="00946280"/>
  </w:style>
  <w:style w:type="character" w:customStyle="1" w:styleId="WW8Num2z0">
    <w:name w:val="WW8Num2z0"/>
    <w:rsid w:val="00946280"/>
    <w:rPr>
      <w:rFonts w:ascii="Symbol" w:hAnsi="Symbol" w:cs="Symbol"/>
    </w:rPr>
  </w:style>
  <w:style w:type="character" w:customStyle="1" w:styleId="WW8Num2z1">
    <w:name w:val="WW8Num2z1"/>
    <w:rsid w:val="00946280"/>
    <w:rPr>
      <w:rFonts w:ascii="Courier New" w:hAnsi="Courier New" w:cs="Courier New"/>
    </w:rPr>
  </w:style>
  <w:style w:type="character" w:customStyle="1" w:styleId="WW8Num2z2">
    <w:name w:val="WW8Num2z2"/>
    <w:rsid w:val="00946280"/>
    <w:rPr>
      <w:rFonts w:ascii="Wingdings" w:hAnsi="Wingdings" w:cs="Wingdings"/>
    </w:rPr>
  </w:style>
  <w:style w:type="character" w:customStyle="1" w:styleId="WW8Num2z3">
    <w:name w:val="WW8Num2z3"/>
    <w:rsid w:val="00946280"/>
  </w:style>
  <w:style w:type="character" w:customStyle="1" w:styleId="WW8Num2z4">
    <w:name w:val="WW8Num2z4"/>
    <w:rsid w:val="00946280"/>
  </w:style>
  <w:style w:type="character" w:customStyle="1" w:styleId="WW8Num2z5">
    <w:name w:val="WW8Num2z5"/>
    <w:rsid w:val="00946280"/>
  </w:style>
  <w:style w:type="character" w:customStyle="1" w:styleId="WW8Num2z6">
    <w:name w:val="WW8Num2z6"/>
    <w:rsid w:val="00946280"/>
  </w:style>
  <w:style w:type="character" w:customStyle="1" w:styleId="WW8Num2z7">
    <w:name w:val="WW8Num2z7"/>
    <w:rsid w:val="00946280"/>
  </w:style>
  <w:style w:type="character" w:customStyle="1" w:styleId="WW8Num2z8">
    <w:name w:val="WW8Num2z8"/>
    <w:rsid w:val="00946280"/>
  </w:style>
  <w:style w:type="character" w:customStyle="1" w:styleId="WW8Num3z0">
    <w:name w:val="WW8Num3z0"/>
    <w:rsid w:val="00946280"/>
    <w:rPr>
      <w:rFonts w:ascii="Symbol" w:hAnsi="Symbol" w:cs="Symbol"/>
    </w:rPr>
  </w:style>
  <w:style w:type="character" w:customStyle="1" w:styleId="WW8Num3z1">
    <w:name w:val="WW8Num3z1"/>
    <w:rsid w:val="00946280"/>
    <w:rPr>
      <w:rFonts w:ascii="Courier New" w:hAnsi="Courier New" w:cs="Courier New"/>
    </w:rPr>
  </w:style>
  <w:style w:type="character" w:customStyle="1" w:styleId="WW8Num3z2">
    <w:name w:val="WW8Num3z2"/>
    <w:rsid w:val="00946280"/>
    <w:rPr>
      <w:rFonts w:ascii="Wingdings" w:hAnsi="Wingdings" w:cs="Wingdings"/>
    </w:rPr>
  </w:style>
  <w:style w:type="character" w:customStyle="1" w:styleId="WW8Num4z0">
    <w:name w:val="WW8Num4z0"/>
    <w:rsid w:val="00946280"/>
    <w:rPr>
      <w:rFonts w:ascii="Symbol" w:hAnsi="Symbol" w:cs="Symbol"/>
      <w:color w:val="000000"/>
      <w:sz w:val="28"/>
      <w:szCs w:val="20"/>
      <w:lang w:val="en-US"/>
    </w:rPr>
  </w:style>
  <w:style w:type="character" w:customStyle="1" w:styleId="WW8Num5z0">
    <w:name w:val="WW8Num5z0"/>
    <w:rsid w:val="00946280"/>
    <w:rPr>
      <w:rFonts w:ascii="Symbol" w:hAnsi="Symbol" w:cs="Symbol"/>
      <w:sz w:val="28"/>
      <w:szCs w:val="28"/>
    </w:rPr>
  </w:style>
  <w:style w:type="character" w:customStyle="1" w:styleId="WW8Num6z0">
    <w:name w:val="WW8Num6z0"/>
    <w:rsid w:val="00946280"/>
    <w:rPr>
      <w:rFonts w:ascii="Symbol" w:hAnsi="Symbol" w:cs="Symbol"/>
    </w:rPr>
  </w:style>
  <w:style w:type="character" w:customStyle="1" w:styleId="WW8Num7z0">
    <w:name w:val="WW8Num7z0"/>
    <w:rsid w:val="00946280"/>
    <w:rPr>
      <w:rFonts w:ascii="Symbol" w:eastAsia="Calibri" w:hAnsi="Symbol" w:cs="Symbol"/>
      <w:sz w:val="28"/>
      <w:szCs w:val="28"/>
    </w:rPr>
  </w:style>
  <w:style w:type="character" w:customStyle="1" w:styleId="WW8Num8z0">
    <w:name w:val="WW8Num8z0"/>
    <w:rsid w:val="00946280"/>
    <w:rPr>
      <w:rFonts w:ascii="Times New Roman" w:hAnsi="Times New Roman" w:cs="Times New Roman" w:hint="default"/>
      <w:b/>
      <w:i w:val="0"/>
      <w:sz w:val="28"/>
      <w:szCs w:val="28"/>
    </w:rPr>
  </w:style>
  <w:style w:type="character" w:customStyle="1" w:styleId="WW8Num9z0">
    <w:name w:val="WW8Num9z0"/>
    <w:rsid w:val="00946280"/>
    <w:rPr>
      <w:rFonts w:eastAsia="Calibri" w:hint="default"/>
      <w:sz w:val="28"/>
      <w:lang w:val="en-US"/>
    </w:rPr>
  </w:style>
  <w:style w:type="character" w:customStyle="1" w:styleId="WW8Num10z0">
    <w:name w:val="WW8Num10z0"/>
    <w:rsid w:val="00946280"/>
    <w:rPr>
      <w:rFonts w:hint="default"/>
    </w:rPr>
  </w:style>
  <w:style w:type="character" w:customStyle="1" w:styleId="WW8Num10z1">
    <w:name w:val="WW8Num10z1"/>
    <w:rsid w:val="00946280"/>
  </w:style>
  <w:style w:type="character" w:customStyle="1" w:styleId="WW8Num11z0">
    <w:name w:val="WW8Num11z0"/>
    <w:rsid w:val="00946280"/>
    <w:rPr>
      <w:rFonts w:hint="default"/>
    </w:rPr>
  </w:style>
  <w:style w:type="character" w:customStyle="1" w:styleId="WW8Num12z0">
    <w:name w:val="WW8Num12z0"/>
    <w:rsid w:val="00946280"/>
    <w:rPr>
      <w:rFonts w:ascii="Symbol" w:eastAsia="Calibri" w:hAnsi="Symbol" w:cs="Symbol" w:hint="default"/>
      <w:color w:val="000000"/>
      <w:sz w:val="28"/>
      <w:szCs w:val="20"/>
      <w:lang w:val="en-US"/>
    </w:rPr>
  </w:style>
  <w:style w:type="character" w:customStyle="1" w:styleId="WW8Num4z1">
    <w:name w:val="WW8Num4z1"/>
    <w:rsid w:val="00946280"/>
    <w:rPr>
      <w:rFonts w:ascii="Courier New" w:hAnsi="Courier New" w:cs="Courier New"/>
    </w:rPr>
  </w:style>
  <w:style w:type="character" w:customStyle="1" w:styleId="WW8Num4z2">
    <w:name w:val="WW8Num4z2"/>
    <w:rsid w:val="00946280"/>
    <w:rPr>
      <w:rFonts w:ascii="Wingdings" w:hAnsi="Wingdings" w:cs="Wingdings"/>
    </w:rPr>
  </w:style>
  <w:style w:type="character" w:customStyle="1" w:styleId="WW8Num5z1">
    <w:name w:val="WW8Num5z1"/>
    <w:rsid w:val="00946280"/>
    <w:rPr>
      <w:rFonts w:ascii="Courier New" w:hAnsi="Courier New" w:cs="Courier New"/>
    </w:rPr>
  </w:style>
  <w:style w:type="character" w:customStyle="1" w:styleId="WW8Num5z2">
    <w:name w:val="WW8Num5z2"/>
    <w:rsid w:val="00946280"/>
    <w:rPr>
      <w:rFonts w:ascii="Wingdings" w:hAnsi="Wingdings" w:cs="Wingdings"/>
    </w:rPr>
  </w:style>
  <w:style w:type="character" w:customStyle="1" w:styleId="WW8Num6z1">
    <w:name w:val="WW8Num6z1"/>
    <w:rsid w:val="00946280"/>
    <w:rPr>
      <w:rFonts w:ascii="Courier New" w:hAnsi="Courier New" w:cs="Courier New"/>
    </w:rPr>
  </w:style>
  <w:style w:type="character" w:customStyle="1" w:styleId="WW8Num6z2">
    <w:name w:val="WW8Num6z2"/>
    <w:rsid w:val="00946280"/>
    <w:rPr>
      <w:rFonts w:ascii="Wingdings" w:hAnsi="Wingdings" w:cs="Wingdings"/>
    </w:rPr>
  </w:style>
  <w:style w:type="character" w:customStyle="1" w:styleId="WW8Num7z1">
    <w:name w:val="WW8Num7z1"/>
    <w:rsid w:val="00946280"/>
    <w:rPr>
      <w:rFonts w:ascii="Courier New" w:hAnsi="Courier New" w:cs="Courier New"/>
    </w:rPr>
  </w:style>
  <w:style w:type="character" w:customStyle="1" w:styleId="WW8Num7z2">
    <w:name w:val="WW8Num7z2"/>
    <w:rsid w:val="00946280"/>
    <w:rPr>
      <w:rFonts w:ascii="Wingdings" w:hAnsi="Wingdings" w:cs="Wingdings"/>
    </w:rPr>
  </w:style>
  <w:style w:type="character" w:customStyle="1" w:styleId="WW8Num8z1">
    <w:name w:val="WW8Num8z1"/>
    <w:rsid w:val="00946280"/>
  </w:style>
  <w:style w:type="character" w:customStyle="1" w:styleId="WW8Num8z2">
    <w:name w:val="WW8Num8z2"/>
    <w:rsid w:val="00946280"/>
  </w:style>
  <w:style w:type="character" w:customStyle="1" w:styleId="WW8Num8z3">
    <w:name w:val="WW8Num8z3"/>
    <w:rsid w:val="00946280"/>
  </w:style>
  <w:style w:type="character" w:customStyle="1" w:styleId="WW8Num8z4">
    <w:name w:val="WW8Num8z4"/>
    <w:rsid w:val="00946280"/>
  </w:style>
  <w:style w:type="character" w:customStyle="1" w:styleId="WW8Num8z5">
    <w:name w:val="WW8Num8z5"/>
    <w:rsid w:val="00946280"/>
  </w:style>
  <w:style w:type="character" w:customStyle="1" w:styleId="WW8Num8z6">
    <w:name w:val="WW8Num8z6"/>
    <w:rsid w:val="00946280"/>
  </w:style>
  <w:style w:type="character" w:customStyle="1" w:styleId="WW8Num8z7">
    <w:name w:val="WW8Num8z7"/>
    <w:rsid w:val="00946280"/>
  </w:style>
  <w:style w:type="character" w:customStyle="1" w:styleId="WW8Num8z8">
    <w:name w:val="WW8Num8z8"/>
    <w:rsid w:val="00946280"/>
  </w:style>
  <w:style w:type="character" w:customStyle="1" w:styleId="WW8Num9z2">
    <w:name w:val="WW8Num9z2"/>
    <w:rsid w:val="00946280"/>
  </w:style>
  <w:style w:type="character" w:customStyle="1" w:styleId="WW8Num9z3">
    <w:name w:val="WW8Num9z3"/>
    <w:rsid w:val="00946280"/>
  </w:style>
  <w:style w:type="character" w:customStyle="1" w:styleId="WW8Num9z4">
    <w:name w:val="WW8Num9z4"/>
    <w:rsid w:val="00946280"/>
  </w:style>
  <w:style w:type="character" w:customStyle="1" w:styleId="WW8Num9z5">
    <w:name w:val="WW8Num9z5"/>
    <w:rsid w:val="00946280"/>
  </w:style>
  <w:style w:type="character" w:customStyle="1" w:styleId="WW8Num9z6">
    <w:name w:val="WW8Num9z6"/>
    <w:rsid w:val="00946280"/>
  </w:style>
  <w:style w:type="character" w:customStyle="1" w:styleId="WW8Num9z7">
    <w:name w:val="WW8Num9z7"/>
    <w:rsid w:val="00946280"/>
  </w:style>
  <w:style w:type="character" w:customStyle="1" w:styleId="WW8Num9z8">
    <w:name w:val="WW8Num9z8"/>
    <w:rsid w:val="00946280"/>
  </w:style>
  <w:style w:type="character" w:customStyle="1" w:styleId="WW8Num10z2">
    <w:name w:val="WW8Num10z2"/>
    <w:rsid w:val="00946280"/>
  </w:style>
  <w:style w:type="character" w:customStyle="1" w:styleId="WW8Num10z3">
    <w:name w:val="WW8Num10z3"/>
    <w:rsid w:val="00946280"/>
  </w:style>
  <w:style w:type="character" w:customStyle="1" w:styleId="WW8Num10z4">
    <w:name w:val="WW8Num10z4"/>
    <w:rsid w:val="00946280"/>
  </w:style>
  <w:style w:type="character" w:customStyle="1" w:styleId="WW8Num10z5">
    <w:name w:val="WW8Num10z5"/>
    <w:rsid w:val="00946280"/>
  </w:style>
  <w:style w:type="character" w:customStyle="1" w:styleId="WW8Num10z6">
    <w:name w:val="WW8Num10z6"/>
    <w:rsid w:val="00946280"/>
  </w:style>
  <w:style w:type="character" w:customStyle="1" w:styleId="WW8Num10z7">
    <w:name w:val="WW8Num10z7"/>
    <w:rsid w:val="00946280"/>
  </w:style>
  <w:style w:type="character" w:customStyle="1" w:styleId="WW8Num10z8">
    <w:name w:val="WW8Num10z8"/>
    <w:rsid w:val="00946280"/>
  </w:style>
  <w:style w:type="character" w:customStyle="1" w:styleId="WW8Num11z2">
    <w:name w:val="WW8Num11z2"/>
    <w:rsid w:val="00946280"/>
  </w:style>
  <w:style w:type="character" w:customStyle="1" w:styleId="WW8Num11z3">
    <w:name w:val="WW8Num11z3"/>
    <w:rsid w:val="00946280"/>
  </w:style>
  <w:style w:type="character" w:customStyle="1" w:styleId="WW8Num11z4">
    <w:name w:val="WW8Num11z4"/>
    <w:rsid w:val="00946280"/>
  </w:style>
  <w:style w:type="character" w:customStyle="1" w:styleId="WW8Num11z5">
    <w:name w:val="WW8Num11z5"/>
    <w:rsid w:val="00946280"/>
  </w:style>
  <w:style w:type="character" w:customStyle="1" w:styleId="WW8Num11z6">
    <w:name w:val="WW8Num11z6"/>
    <w:rsid w:val="00946280"/>
  </w:style>
  <w:style w:type="character" w:customStyle="1" w:styleId="WW8Num11z7">
    <w:name w:val="WW8Num11z7"/>
    <w:rsid w:val="00946280"/>
  </w:style>
  <w:style w:type="character" w:customStyle="1" w:styleId="WW8Num11z8">
    <w:name w:val="WW8Num11z8"/>
    <w:rsid w:val="00946280"/>
  </w:style>
  <w:style w:type="character" w:customStyle="1" w:styleId="WW8Num12z1">
    <w:name w:val="WW8Num12z1"/>
    <w:rsid w:val="00946280"/>
    <w:rPr>
      <w:rFonts w:ascii="Courier New" w:hAnsi="Courier New" w:cs="Courier New" w:hint="default"/>
    </w:rPr>
  </w:style>
  <w:style w:type="character" w:customStyle="1" w:styleId="WW8Num12z2">
    <w:name w:val="WW8Num12z2"/>
    <w:rsid w:val="00946280"/>
    <w:rPr>
      <w:rFonts w:ascii="Wingdings" w:hAnsi="Wingdings" w:cs="Wingdings" w:hint="default"/>
    </w:rPr>
  </w:style>
  <w:style w:type="character" w:customStyle="1" w:styleId="WW8Num13z0">
    <w:name w:val="WW8Num13z0"/>
    <w:rsid w:val="00946280"/>
    <w:rPr>
      <w:rFonts w:ascii="Symbol" w:hAnsi="Symbol" w:cs="Symbol" w:hint="default"/>
    </w:rPr>
  </w:style>
  <w:style w:type="character" w:customStyle="1" w:styleId="WW8Num13z1">
    <w:name w:val="WW8Num13z1"/>
    <w:rsid w:val="00946280"/>
    <w:rPr>
      <w:rFonts w:ascii="Courier New" w:hAnsi="Courier New" w:cs="Courier New" w:hint="default"/>
    </w:rPr>
  </w:style>
  <w:style w:type="character" w:customStyle="1" w:styleId="WW8Num13z2">
    <w:name w:val="WW8Num13z2"/>
    <w:rsid w:val="00946280"/>
    <w:rPr>
      <w:rFonts w:ascii="Wingdings" w:hAnsi="Wingdings" w:cs="Wingdings" w:hint="default"/>
    </w:rPr>
  </w:style>
  <w:style w:type="character" w:customStyle="1" w:styleId="WW8Num14z0">
    <w:name w:val="WW8Num14z0"/>
    <w:rsid w:val="00946280"/>
    <w:rPr>
      <w:rFonts w:hint="default"/>
    </w:rPr>
  </w:style>
  <w:style w:type="character" w:customStyle="1" w:styleId="WW8Num14z1">
    <w:name w:val="WW8Num14z1"/>
    <w:rsid w:val="00946280"/>
  </w:style>
  <w:style w:type="character" w:customStyle="1" w:styleId="WW8Num14z2">
    <w:name w:val="WW8Num14z2"/>
    <w:rsid w:val="00946280"/>
  </w:style>
  <w:style w:type="character" w:customStyle="1" w:styleId="WW8Num14z3">
    <w:name w:val="WW8Num14z3"/>
    <w:rsid w:val="00946280"/>
  </w:style>
  <w:style w:type="character" w:customStyle="1" w:styleId="WW8Num14z4">
    <w:name w:val="WW8Num14z4"/>
    <w:rsid w:val="00946280"/>
  </w:style>
  <w:style w:type="character" w:customStyle="1" w:styleId="WW8Num14z5">
    <w:name w:val="WW8Num14z5"/>
    <w:rsid w:val="00946280"/>
  </w:style>
  <w:style w:type="character" w:customStyle="1" w:styleId="WW8Num14z6">
    <w:name w:val="WW8Num14z6"/>
    <w:rsid w:val="00946280"/>
  </w:style>
  <w:style w:type="character" w:customStyle="1" w:styleId="WW8Num14z7">
    <w:name w:val="WW8Num14z7"/>
    <w:rsid w:val="00946280"/>
  </w:style>
  <w:style w:type="character" w:customStyle="1" w:styleId="WW8Num14z8">
    <w:name w:val="WW8Num14z8"/>
    <w:rsid w:val="00946280"/>
  </w:style>
  <w:style w:type="character" w:customStyle="1" w:styleId="WW8Num15z0">
    <w:name w:val="WW8Num15z0"/>
    <w:rsid w:val="00946280"/>
    <w:rPr>
      <w:rFonts w:hint="default"/>
    </w:rPr>
  </w:style>
  <w:style w:type="character" w:customStyle="1" w:styleId="WW8Num15z1">
    <w:name w:val="WW8Num15z1"/>
    <w:rsid w:val="00946280"/>
  </w:style>
  <w:style w:type="character" w:customStyle="1" w:styleId="WW8Num15z2">
    <w:name w:val="WW8Num15z2"/>
    <w:rsid w:val="00946280"/>
  </w:style>
  <w:style w:type="character" w:customStyle="1" w:styleId="WW8Num15z3">
    <w:name w:val="WW8Num15z3"/>
    <w:rsid w:val="00946280"/>
  </w:style>
  <w:style w:type="character" w:customStyle="1" w:styleId="WW8Num15z4">
    <w:name w:val="WW8Num15z4"/>
    <w:rsid w:val="00946280"/>
  </w:style>
  <w:style w:type="character" w:customStyle="1" w:styleId="WW8Num15z5">
    <w:name w:val="WW8Num15z5"/>
    <w:rsid w:val="00946280"/>
  </w:style>
  <w:style w:type="character" w:customStyle="1" w:styleId="WW8Num15z6">
    <w:name w:val="WW8Num15z6"/>
    <w:rsid w:val="00946280"/>
  </w:style>
  <w:style w:type="character" w:customStyle="1" w:styleId="WW8Num15z7">
    <w:name w:val="WW8Num15z7"/>
    <w:rsid w:val="00946280"/>
  </w:style>
  <w:style w:type="character" w:customStyle="1" w:styleId="WW8Num15z8">
    <w:name w:val="WW8Num15z8"/>
    <w:rsid w:val="00946280"/>
  </w:style>
  <w:style w:type="character" w:customStyle="1" w:styleId="WW8Num16z0">
    <w:name w:val="WW8Num16z0"/>
    <w:rsid w:val="00946280"/>
    <w:rPr>
      <w:rFonts w:ascii="Symbol" w:hAnsi="Symbol" w:cs="Symbol" w:hint="default"/>
    </w:rPr>
  </w:style>
  <w:style w:type="character" w:customStyle="1" w:styleId="WW8Num16z1">
    <w:name w:val="WW8Num16z1"/>
    <w:rsid w:val="00946280"/>
    <w:rPr>
      <w:rFonts w:ascii="Courier New" w:hAnsi="Courier New" w:cs="Courier New" w:hint="default"/>
    </w:rPr>
  </w:style>
  <w:style w:type="character" w:customStyle="1" w:styleId="WW8Num16z2">
    <w:name w:val="WW8Num16z2"/>
    <w:rsid w:val="00946280"/>
    <w:rPr>
      <w:rFonts w:ascii="Wingdings" w:hAnsi="Wingdings" w:cs="Wingdings" w:hint="default"/>
    </w:rPr>
  </w:style>
  <w:style w:type="character" w:customStyle="1" w:styleId="WW8Num17z0">
    <w:name w:val="WW8Num17z0"/>
    <w:rsid w:val="00946280"/>
    <w:rPr>
      <w:rFonts w:hint="default"/>
    </w:rPr>
  </w:style>
  <w:style w:type="character" w:customStyle="1" w:styleId="WW8Num17z1">
    <w:name w:val="WW8Num17z1"/>
    <w:rsid w:val="00946280"/>
  </w:style>
  <w:style w:type="character" w:customStyle="1" w:styleId="WW8Num17z2">
    <w:name w:val="WW8Num17z2"/>
    <w:rsid w:val="00946280"/>
  </w:style>
  <w:style w:type="character" w:customStyle="1" w:styleId="WW8Num17z3">
    <w:name w:val="WW8Num17z3"/>
    <w:rsid w:val="00946280"/>
  </w:style>
  <w:style w:type="character" w:customStyle="1" w:styleId="WW8Num17z4">
    <w:name w:val="WW8Num17z4"/>
    <w:rsid w:val="00946280"/>
  </w:style>
  <w:style w:type="character" w:customStyle="1" w:styleId="WW8Num17z5">
    <w:name w:val="WW8Num17z5"/>
    <w:rsid w:val="00946280"/>
  </w:style>
  <w:style w:type="character" w:customStyle="1" w:styleId="WW8Num17z6">
    <w:name w:val="WW8Num17z6"/>
    <w:rsid w:val="00946280"/>
  </w:style>
  <w:style w:type="character" w:customStyle="1" w:styleId="WW8Num17z7">
    <w:name w:val="WW8Num17z7"/>
    <w:rsid w:val="00946280"/>
  </w:style>
  <w:style w:type="character" w:customStyle="1" w:styleId="WW8Num17z8">
    <w:name w:val="WW8Num17z8"/>
    <w:rsid w:val="00946280"/>
  </w:style>
  <w:style w:type="character" w:customStyle="1" w:styleId="WW8Num18z0">
    <w:name w:val="WW8Num18z0"/>
    <w:rsid w:val="00946280"/>
    <w:rPr>
      <w:rFonts w:hint="default"/>
    </w:rPr>
  </w:style>
  <w:style w:type="character" w:customStyle="1" w:styleId="WW8Num18z2">
    <w:name w:val="WW8Num18z2"/>
    <w:rsid w:val="00946280"/>
  </w:style>
  <w:style w:type="character" w:customStyle="1" w:styleId="WW8Num18z3">
    <w:name w:val="WW8Num18z3"/>
    <w:rsid w:val="00946280"/>
  </w:style>
  <w:style w:type="character" w:customStyle="1" w:styleId="WW8Num18z4">
    <w:name w:val="WW8Num18z4"/>
    <w:rsid w:val="00946280"/>
  </w:style>
  <w:style w:type="character" w:customStyle="1" w:styleId="WW8Num18z5">
    <w:name w:val="WW8Num18z5"/>
    <w:rsid w:val="00946280"/>
  </w:style>
  <w:style w:type="character" w:customStyle="1" w:styleId="WW8Num18z6">
    <w:name w:val="WW8Num18z6"/>
    <w:rsid w:val="00946280"/>
  </w:style>
  <w:style w:type="character" w:customStyle="1" w:styleId="WW8Num18z7">
    <w:name w:val="WW8Num18z7"/>
    <w:rsid w:val="00946280"/>
  </w:style>
  <w:style w:type="character" w:customStyle="1" w:styleId="WW8Num18z8">
    <w:name w:val="WW8Num18z8"/>
    <w:rsid w:val="00946280"/>
  </w:style>
  <w:style w:type="character" w:customStyle="1" w:styleId="WW8Num19z0">
    <w:name w:val="WW8Num19z0"/>
    <w:rsid w:val="00946280"/>
    <w:rPr>
      <w:rFonts w:hint="default"/>
    </w:rPr>
  </w:style>
  <w:style w:type="character" w:customStyle="1" w:styleId="WW8Num20z0">
    <w:name w:val="WW8Num20z0"/>
    <w:rsid w:val="00946280"/>
    <w:rPr>
      <w:rFonts w:hint="default"/>
    </w:rPr>
  </w:style>
  <w:style w:type="character" w:customStyle="1" w:styleId="WW8Num20z1">
    <w:name w:val="WW8Num20z1"/>
    <w:rsid w:val="00946280"/>
  </w:style>
  <w:style w:type="character" w:customStyle="1" w:styleId="WW8Num20z2">
    <w:name w:val="WW8Num20z2"/>
    <w:rsid w:val="00946280"/>
  </w:style>
  <w:style w:type="character" w:customStyle="1" w:styleId="WW8Num20z3">
    <w:name w:val="WW8Num20z3"/>
    <w:rsid w:val="00946280"/>
  </w:style>
  <w:style w:type="character" w:customStyle="1" w:styleId="WW8Num20z4">
    <w:name w:val="WW8Num20z4"/>
    <w:rsid w:val="00946280"/>
  </w:style>
  <w:style w:type="character" w:customStyle="1" w:styleId="WW8Num20z5">
    <w:name w:val="WW8Num20z5"/>
    <w:rsid w:val="00946280"/>
  </w:style>
  <w:style w:type="character" w:customStyle="1" w:styleId="WW8Num20z6">
    <w:name w:val="WW8Num20z6"/>
    <w:rsid w:val="00946280"/>
  </w:style>
  <w:style w:type="character" w:customStyle="1" w:styleId="WW8Num20z7">
    <w:name w:val="WW8Num20z7"/>
    <w:rsid w:val="00946280"/>
  </w:style>
  <w:style w:type="character" w:customStyle="1" w:styleId="WW8Num20z8">
    <w:name w:val="WW8Num20z8"/>
    <w:rsid w:val="00946280"/>
  </w:style>
  <w:style w:type="character" w:customStyle="1" w:styleId="WW8Num21z0">
    <w:name w:val="WW8Num21z0"/>
    <w:rsid w:val="00946280"/>
    <w:rPr>
      <w:rFonts w:ascii="Symbol" w:hAnsi="Symbol" w:cs="Symbol" w:hint="default"/>
      <w:sz w:val="28"/>
      <w:szCs w:val="28"/>
    </w:rPr>
  </w:style>
  <w:style w:type="character" w:customStyle="1" w:styleId="WW8Num21z1">
    <w:name w:val="WW8Num21z1"/>
    <w:rsid w:val="00946280"/>
    <w:rPr>
      <w:rFonts w:ascii="Courier New" w:hAnsi="Courier New" w:cs="Courier New" w:hint="default"/>
    </w:rPr>
  </w:style>
  <w:style w:type="character" w:customStyle="1" w:styleId="WW8Num21z2">
    <w:name w:val="WW8Num21z2"/>
    <w:rsid w:val="00946280"/>
    <w:rPr>
      <w:rFonts w:ascii="Wingdings" w:hAnsi="Wingdings" w:cs="Wingdings" w:hint="default"/>
    </w:rPr>
  </w:style>
  <w:style w:type="character" w:customStyle="1" w:styleId="WW8Num22z0">
    <w:name w:val="WW8Num22z0"/>
    <w:rsid w:val="00946280"/>
    <w:rPr>
      <w:rFonts w:hint="default"/>
    </w:rPr>
  </w:style>
  <w:style w:type="character" w:customStyle="1" w:styleId="WW8Num23z0">
    <w:name w:val="WW8Num23z0"/>
    <w:rsid w:val="00946280"/>
    <w:rPr>
      <w:rFonts w:hint="default"/>
      <w:sz w:val="28"/>
    </w:rPr>
  </w:style>
  <w:style w:type="character" w:customStyle="1" w:styleId="WW8Num23z1">
    <w:name w:val="WW8Num23z1"/>
    <w:rsid w:val="00946280"/>
  </w:style>
  <w:style w:type="character" w:customStyle="1" w:styleId="WW8Num23z2">
    <w:name w:val="WW8Num23z2"/>
    <w:rsid w:val="00946280"/>
  </w:style>
  <w:style w:type="character" w:customStyle="1" w:styleId="WW8Num23z3">
    <w:name w:val="WW8Num23z3"/>
    <w:rsid w:val="00946280"/>
  </w:style>
  <w:style w:type="character" w:customStyle="1" w:styleId="WW8Num23z4">
    <w:name w:val="WW8Num23z4"/>
    <w:rsid w:val="00946280"/>
  </w:style>
  <w:style w:type="character" w:customStyle="1" w:styleId="WW8Num23z5">
    <w:name w:val="WW8Num23z5"/>
    <w:rsid w:val="00946280"/>
  </w:style>
  <w:style w:type="character" w:customStyle="1" w:styleId="WW8Num23z6">
    <w:name w:val="WW8Num23z6"/>
    <w:rsid w:val="00946280"/>
  </w:style>
  <w:style w:type="character" w:customStyle="1" w:styleId="WW8Num23z7">
    <w:name w:val="WW8Num23z7"/>
    <w:rsid w:val="00946280"/>
  </w:style>
  <w:style w:type="character" w:customStyle="1" w:styleId="WW8Num23z8">
    <w:name w:val="WW8Num23z8"/>
    <w:rsid w:val="00946280"/>
  </w:style>
  <w:style w:type="character" w:customStyle="1" w:styleId="WW8Num24z0">
    <w:name w:val="WW8Num24z0"/>
    <w:rsid w:val="00946280"/>
    <w:rPr>
      <w:rFonts w:ascii="Wingdings" w:hAnsi="Wingdings" w:cs="Wingdings" w:hint="default"/>
    </w:rPr>
  </w:style>
  <w:style w:type="character" w:customStyle="1" w:styleId="WW8Num24z1">
    <w:name w:val="WW8Num24z1"/>
    <w:rsid w:val="00946280"/>
    <w:rPr>
      <w:rFonts w:ascii="Courier New" w:hAnsi="Courier New" w:cs="Courier New" w:hint="default"/>
    </w:rPr>
  </w:style>
  <w:style w:type="character" w:customStyle="1" w:styleId="WW8Num24z3">
    <w:name w:val="WW8Num24z3"/>
    <w:rsid w:val="00946280"/>
    <w:rPr>
      <w:rFonts w:ascii="Symbol" w:hAnsi="Symbol" w:cs="Symbol" w:hint="default"/>
    </w:rPr>
  </w:style>
  <w:style w:type="character" w:customStyle="1" w:styleId="WW8Num25z0">
    <w:name w:val="WW8Num25z0"/>
    <w:rsid w:val="00946280"/>
    <w:rPr>
      <w:rFonts w:hint="default"/>
      <w:sz w:val="28"/>
    </w:rPr>
  </w:style>
  <w:style w:type="character" w:customStyle="1" w:styleId="WW8Num25z1">
    <w:name w:val="WW8Num25z1"/>
    <w:rsid w:val="00946280"/>
  </w:style>
  <w:style w:type="character" w:customStyle="1" w:styleId="WW8Num25z2">
    <w:name w:val="WW8Num25z2"/>
    <w:rsid w:val="00946280"/>
  </w:style>
  <w:style w:type="character" w:customStyle="1" w:styleId="WW8Num25z3">
    <w:name w:val="WW8Num25z3"/>
    <w:rsid w:val="00946280"/>
  </w:style>
  <w:style w:type="character" w:customStyle="1" w:styleId="WW8Num25z4">
    <w:name w:val="WW8Num25z4"/>
    <w:rsid w:val="00946280"/>
  </w:style>
  <w:style w:type="character" w:customStyle="1" w:styleId="WW8Num25z5">
    <w:name w:val="WW8Num25z5"/>
    <w:rsid w:val="00946280"/>
  </w:style>
  <w:style w:type="character" w:customStyle="1" w:styleId="WW8Num25z6">
    <w:name w:val="WW8Num25z6"/>
    <w:rsid w:val="00946280"/>
  </w:style>
  <w:style w:type="character" w:customStyle="1" w:styleId="WW8Num25z7">
    <w:name w:val="WW8Num25z7"/>
    <w:rsid w:val="00946280"/>
  </w:style>
  <w:style w:type="character" w:customStyle="1" w:styleId="WW8Num25z8">
    <w:name w:val="WW8Num25z8"/>
    <w:rsid w:val="00946280"/>
  </w:style>
  <w:style w:type="character" w:customStyle="1" w:styleId="WW8Num26z0">
    <w:name w:val="WW8Num26z0"/>
    <w:rsid w:val="00946280"/>
    <w:rPr>
      <w:rFonts w:hint="default"/>
    </w:rPr>
  </w:style>
  <w:style w:type="character" w:customStyle="1" w:styleId="WW8Num27z0">
    <w:name w:val="WW8Num27z0"/>
    <w:rsid w:val="00946280"/>
    <w:rPr>
      <w:rFonts w:hint="default"/>
    </w:rPr>
  </w:style>
  <w:style w:type="character" w:customStyle="1" w:styleId="WW8Num27z1">
    <w:name w:val="WW8Num27z1"/>
    <w:rsid w:val="00946280"/>
  </w:style>
  <w:style w:type="character" w:customStyle="1" w:styleId="WW8Num27z2">
    <w:name w:val="WW8Num27z2"/>
    <w:rsid w:val="00946280"/>
  </w:style>
  <w:style w:type="character" w:customStyle="1" w:styleId="WW8Num27z3">
    <w:name w:val="WW8Num27z3"/>
    <w:rsid w:val="00946280"/>
  </w:style>
  <w:style w:type="character" w:customStyle="1" w:styleId="WW8Num27z4">
    <w:name w:val="WW8Num27z4"/>
    <w:rsid w:val="00946280"/>
  </w:style>
  <w:style w:type="character" w:customStyle="1" w:styleId="WW8Num27z5">
    <w:name w:val="WW8Num27z5"/>
    <w:rsid w:val="00946280"/>
  </w:style>
  <w:style w:type="character" w:customStyle="1" w:styleId="WW8Num27z6">
    <w:name w:val="WW8Num27z6"/>
    <w:rsid w:val="00946280"/>
  </w:style>
  <w:style w:type="character" w:customStyle="1" w:styleId="WW8Num27z7">
    <w:name w:val="WW8Num27z7"/>
    <w:rsid w:val="00946280"/>
  </w:style>
  <w:style w:type="character" w:customStyle="1" w:styleId="WW8Num27z8">
    <w:name w:val="WW8Num27z8"/>
    <w:rsid w:val="00946280"/>
  </w:style>
  <w:style w:type="character" w:customStyle="1" w:styleId="WW8Num28z0">
    <w:name w:val="WW8Num28z0"/>
    <w:rsid w:val="00946280"/>
    <w:rPr>
      <w:rFonts w:eastAsia="Calibri" w:hint="default"/>
      <w:sz w:val="28"/>
      <w:szCs w:val="28"/>
    </w:rPr>
  </w:style>
  <w:style w:type="character" w:customStyle="1" w:styleId="WW8Num28z1">
    <w:name w:val="WW8Num28z1"/>
    <w:rsid w:val="00946280"/>
  </w:style>
  <w:style w:type="character" w:customStyle="1" w:styleId="WW8Num28z2">
    <w:name w:val="WW8Num28z2"/>
    <w:rsid w:val="00946280"/>
  </w:style>
  <w:style w:type="character" w:customStyle="1" w:styleId="WW8Num28z3">
    <w:name w:val="WW8Num28z3"/>
    <w:rsid w:val="00946280"/>
  </w:style>
  <w:style w:type="character" w:customStyle="1" w:styleId="WW8Num28z4">
    <w:name w:val="WW8Num28z4"/>
    <w:rsid w:val="00946280"/>
  </w:style>
  <w:style w:type="character" w:customStyle="1" w:styleId="WW8Num28z5">
    <w:name w:val="WW8Num28z5"/>
    <w:rsid w:val="00946280"/>
  </w:style>
  <w:style w:type="character" w:customStyle="1" w:styleId="WW8Num28z6">
    <w:name w:val="WW8Num28z6"/>
    <w:rsid w:val="00946280"/>
  </w:style>
  <w:style w:type="character" w:customStyle="1" w:styleId="WW8Num28z7">
    <w:name w:val="WW8Num28z7"/>
    <w:rsid w:val="00946280"/>
  </w:style>
  <w:style w:type="character" w:customStyle="1" w:styleId="WW8Num28z8">
    <w:name w:val="WW8Num28z8"/>
    <w:rsid w:val="00946280"/>
  </w:style>
  <w:style w:type="character" w:customStyle="1" w:styleId="WW8Num29z0">
    <w:name w:val="WW8Num29z0"/>
    <w:rsid w:val="00946280"/>
    <w:rPr>
      <w:rFonts w:ascii="Symbol" w:hAnsi="Symbol" w:cs="Symbol" w:hint="default"/>
    </w:rPr>
  </w:style>
  <w:style w:type="character" w:customStyle="1" w:styleId="WW8Num29z1">
    <w:name w:val="WW8Num29z1"/>
    <w:rsid w:val="00946280"/>
    <w:rPr>
      <w:rFonts w:ascii="Courier New" w:hAnsi="Courier New" w:cs="Courier New" w:hint="default"/>
    </w:rPr>
  </w:style>
  <w:style w:type="character" w:customStyle="1" w:styleId="WW8Num29z2">
    <w:name w:val="WW8Num29z2"/>
    <w:rsid w:val="00946280"/>
    <w:rPr>
      <w:rFonts w:ascii="Wingdings" w:hAnsi="Wingdings" w:cs="Wingdings" w:hint="default"/>
    </w:rPr>
  </w:style>
  <w:style w:type="character" w:customStyle="1" w:styleId="WW8Num30z0">
    <w:name w:val="WW8Num30z0"/>
    <w:rsid w:val="00946280"/>
    <w:rPr>
      <w:rFonts w:hint="default"/>
      <w:sz w:val="28"/>
    </w:rPr>
  </w:style>
  <w:style w:type="character" w:customStyle="1" w:styleId="WW8Num30z1">
    <w:name w:val="WW8Num30z1"/>
    <w:rsid w:val="00946280"/>
  </w:style>
  <w:style w:type="character" w:customStyle="1" w:styleId="WW8Num30z2">
    <w:name w:val="WW8Num30z2"/>
    <w:rsid w:val="00946280"/>
  </w:style>
  <w:style w:type="character" w:customStyle="1" w:styleId="WW8Num30z3">
    <w:name w:val="WW8Num30z3"/>
    <w:rsid w:val="00946280"/>
  </w:style>
  <w:style w:type="character" w:customStyle="1" w:styleId="WW8Num30z4">
    <w:name w:val="WW8Num30z4"/>
    <w:rsid w:val="00946280"/>
  </w:style>
  <w:style w:type="character" w:customStyle="1" w:styleId="WW8Num30z5">
    <w:name w:val="WW8Num30z5"/>
    <w:rsid w:val="00946280"/>
  </w:style>
  <w:style w:type="character" w:customStyle="1" w:styleId="WW8Num30z6">
    <w:name w:val="WW8Num30z6"/>
    <w:rsid w:val="00946280"/>
  </w:style>
  <w:style w:type="character" w:customStyle="1" w:styleId="WW8Num30z7">
    <w:name w:val="WW8Num30z7"/>
    <w:rsid w:val="00946280"/>
  </w:style>
  <w:style w:type="character" w:customStyle="1" w:styleId="WW8Num30z8">
    <w:name w:val="WW8Num30z8"/>
    <w:rsid w:val="00946280"/>
  </w:style>
  <w:style w:type="character" w:customStyle="1" w:styleId="WW8Num31z0">
    <w:name w:val="WW8Num31z0"/>
    <w:rsid w:val="00946280"/>
    <w:rPr>
      <w:rFonts w:hint="default"/>
    </w:rPr>
  </w:style>
  <w:style w:type="character" w:customStyle="1" w:styleId="WW8Num32z0">
    <w:name w:val="WW8Num32z0"/>
    <w:rsid w:val="00946280"/>
    <w:rPr>
      <w:rFonts w:hint="default"/>
    </w:rPr>
  </w:style>
  <w:style w:type="character" w:customStyle="1" w:styleId="WW8Num32z1">
    <w:name w:val="WW8Num32z1"/>
    <w:rsid w:val="00946280"/>
  </w:style>
  <w:style w:type="character" w:customStyle="1" w:styleId="WW8Num32z2">
    <w:name w:val="WW8Num32z2"/>
    <w:rsid w:val="00946280"/>
  </w:style>
  <w:style w:type="character" w:customStyle="1" w:styleId="WW8Num32z3">
    <w:name w:val="WW8Num32z3"/>
    <w:rsid w:val="00946280"/>
  </w:style>
  <w:style w:type="character" w:customStyle="1" w:styleId="WW8Num32z4">
    <w:name w:val="WW8Num32z4"/>
    <w:rsid w:val="00946280"/>
  </w:style>
  <w:style w:type="character" w:customStyle="1" w:styleId="WW8Num32z5">
    <w:name w:val="WW8Num32z5"/>
    <w:rsid w:val="00946280"/>
  </w:style>
  <w:style w:type="character" w:customStyle="1" w:styleId="WW8Num32z6">
    <w:name w:val="WW8Num32z6"/>
    <w:rsid w:val="00946280"/>
  </w:style>
  <w:style w:type="character" w:customStyle="1" w:styleId="WW8Num32z7">
    <w:name w:val="WW8Num32z7"/>
    <w:rsid w:val="00946280"/>
  </w:style>
  <w:style w:type="character" w:customStyle="1" w:styleId="WW8Num32z8">
    <w:name w:val="WW8Num32z8"/>
    <w:rsid w:val="00946280"/>
  </w:style>
  <w:style w:type="character" w:customStyle="1" w:styleId="WW8Num33z0">
    <w:name w:val="WW8Num33z0"/>
    <w:rsid w:val="00946280"/>
    <w:rPr>
      <w:rFonts w:hint="default"/>
    </w:rPr>
  </w:style>
  <w:style w:type="character" w:customStyle="1" w:styleId="WW8Num34z0">
    <w:name w:val="WW8Num34z0"/>
    <w:rsid w:val="00946280"/>
    <w:rPr>
      <w:rFonts w:hint="default"/>
      <w:sz w:val="28"/>
    </w:rPr>
  </w:style>
  <w:style w:type="character" w:customStyle="1" w:styleId="WW8Num34z1">
    <w:name w:val="WW8Num34z1"/>
    <w:rsid w:val="00946280"/>
  </w:style>
  <w:style w:type="character" w:customStyle="1" w:styleId="WW8Num34z2">
    <w:name w:val="WW8Num34z2"/>
    <w:rsid w:val="00946280"/>
  </w:style>
  <w:style w:type="character" w:customStyle="1" w:styleId="WW8Num34z3">
    <w:name w:val="WW8Num34z3"/>
    <w:rsid w:val="00946280"/>
  </w:style>
  <w:style w:type="character" w:customStyle="1" w:styleId="WW8Num34z4">
    <w:name w:val="WW8Num34z4"/>
    <w:rsid w:val="00946280"/>
  </w:style>
  <w:style w:type="character" w:customStyle="1" w:styleId="WW8Num34z5">
    <w:name w:val="WW8Num34z5"/>
    <w:rsid w:val="00946280"/>
  </w:style>
  <w:style w:type="character" w:customStyle="1" w:styleId="WW8Num34z6">
    <w:name w:val="WW8Num34z6"/>
    <w:rsid w:val="00946280"/>
  </w:style>
  <w:style w:type="character" w:customStyle="1" w:styleId="WW8Num34z7">
    <w:name w:val="WW8Num34z7"/>
    <w:rsid w:val="00946280"/>
  </w:style>
  <w:style w:type="character" w:customStyle="1" w:styleId="WW8Num34z8">
    <w:name w:val="WW8Num34z8"/>
    <w:rsid w:val="00946280"/>
  </w:style>
  <w:style w:type="character" w:customStyle="1" w:styleId="WW8Num35z0">
    <w:name w:val="WW8Num35z0"/>
    <w:rsid w:val="00946280"/>
    <w:rPr>
      <w:b/>
      <w:sz w:val="28"/>
    </w:rPr>
  </w:style>
  <w:style w:type="character" w:customStyle="1" w:styleId="WW8Num35z1">
    <w:name w:val="WW8Num35z1"/>
    <w:rsid w:val="00946280"/>
  </w:style>
  <w:style w:type="character" w:customStyle="1" w:styleId="WW8Num35z2">
    <w:name w:val="WW8Num35z2"/>
    <w:rsid w:val="00946280"/>
  </w:style>
  <w:style w:type="character" w:customStyle="1" w:styleId="WW8Num35z3">
    <w:name w:val="WW8Num35z3"/>
    <w:rsid w:val="00946280"/>
  </w:style>
  <w:style w:type="character" w:customStyle="1" w:styleId="WW8Num35z4">
    <w:name w:val="WW8Num35z4"/>
    <w:rsid w:val="00946280"/>
  </w:style>
  <w:style w:type="character" w:customStyle="1" w:styleId="WW8Num35z5">
    <w:name w:val="WW8Num35z5"/>
    <w:rsid w:val="00946280"/>
  </w:style>
  <w:style w:type="character" w:customStyle="1" w:styleId="WW8Num35z6">
    <w:name w:val="WW8Num35z6"/>
    <w:rsid w:val="00946280"/>
  </w:style>
  <w:style w:type="character" w:customStyle="1" w:styleId="WW8Num35z7">
    <w:name w:val="WW8Num35z7"/>
    <w:rsid w:val="00946280"/>
  </w:style>
  <w:style w:type="character" w:customStyle="1" w:styleId="WW8Num35z8">
    <w:name w:val="WW8Num35z8"/>
    <w:rsid w:val="00946280"/>
  </w:style>
  <w:style w:type="character" w:customStyle="1" w:styleId="WW8Num36z0">
    <w:name w:val="WW8Num36z0"/>
    <w:rsid w:val="00946280"/>
    <w:rPr>
      <w:rFonts w:hint="default"/>
    </w:rPr>
  </w:style>
  <w:style w:type="character" w:customStyle="1" w:styleId="WW8Num36z1">
    <w:name w:val="WW8Num36z1"/>
    <w:rsid w:val="00946280"/>
  </w:style>
  <w:style w:type="character" w:customStyle="1" w:styleId="WW8Num36z2">
    <w:name w:val="WW8Num36z2"/>
    <w:rsid w:val="00946280"/>
  </w:style>
  <w:style w:type="character" w:customStyle="1" w:styleId="WW8Num36z3">
    <w:name w:val="WW8Num36z3"/>
    <w:rsid w:val="00946280"/>
  </w:style>
  <w:style w:type="character" w:customStyle="1" w:styleId="WW8Num36z4">
    <w:name w:val="WW8Num36z4"/>
    <w:rsid w:val="00946280"/>
  </w:style>
  <w:style w:type="character" w:customStyle="1" w:styleId="WW8Num36z5">
    <w:name w:val="WW8Num36z5"/>
    <w:rsid w:val="00946280"/>
  </w:style>
  <w:style w:type="character" w:customStyle="1" w:styleId="WW8Num36z6">
    <w:name w:val="WW8Num36z6"/>
    <w:rsid w:val="00946280"/>
  </w:style>
  <w:style w:type="character" w:customStyle="1" w:styleId="WW8Num36z7">
    <w:name w:val="WW8Num36z7"/>
    <w:rsid w:val="00946280"/>
  </w:style>
  <w:style w:type="character" w:customStyle="1" w:styleId="WW8Num36z8">
    <w:name w:val="WW8Num36z8"/>
    <w:rsid w:val="00946280"/>
  </w:style>
  <w:style w:type="character" w:customStyle="1" w:styleId="WW8Num37z0">
    <w:name w:val="WW8Num37z0"/>
    <w:rsid w:val="00946280"/>
    <w:rPr>
      <w:rFonts w:ascii="Times New Roman" w:eastAsia="Times New Roman" w:hAnsi="Times New Roman" w:cs="Times New Roman"/>
    </w:rPr>
  </w:style>
  <w:style w:type="character" w:customStyle="1" w:styleId="WW8Num37z1">
    <w:name w:val="WW8Num37z1"/>
    <w:rsid w:val="00946280"/>
  </w:style>
  <w:style w:type="character" w:customStyle="1" w:styleId="WW8Num37z2">
    <w:name w:val="WW8Num37z2"/>
    <w:rsid w:val="00946280"/>
  </w:style>
  <w:style w:type="character" w:customStyle="1" w:styleId="WW8Num37z3">
    <w:name w:val="WW8Num37z3"/>
    <w:rsid w:val="00946280"/>
  </w:style>
  <w:style w:type="character" w:customStyle="1" w:styleId="WW8Num37z4">
    <w:name w:val="WW8Num37z4"/>
    <w:rsid w:val="00946280"/>
  </w:style>
  <w:style w:type="character" w:customStyle="1" w:styleId="WW8Num37z5">
    <w:name w:val="WW8Num37z5"/>
    <w:rsid w:val="00946280"/>
  </w:style>
  <w:style w:type="character" w:customStyle="1" w:styleId="WW8Num37z6">
    <w:name w:val="WW8Num37z6"/>
    <w:rsid w:val="00946280"/>
  </w:style>
  <w:style w:type="character" w:customStyle="1" w:styleId="WW8Num37z7">
    <w:name w:val="WW8Num37z7"/>
    <w:rsid w:val="00946280"/>
  </w:style>
  <w:style w:type="character" w:customStyle="1" w:styleId="WW8Num37z8">
    <w:name w:val="WW8Num37z8"/>
    <w:rsid w:val="00946280"/>
  </w:style>
  <w:style w:type="character" w:customStyle="1" w:styleId="WW8Num38z0">
    <w:name w:val="WW8Num38z0"/>
    <w:rsid w:val="00946280"/>
    <w:rPr>
      <w:rFonts w:hint="default"/>
    </w:rPr>
  </w:style>
  <w:style w:type="character" w:customStyle="1" w:styleId="WW8Num38z1">
    <w:name w:val="WW8Num38z1"/>
    <w:rsid w:val="00946280"/>
  </w:style>
  <w:style w:type="character" w:customStyle="1" w:styleId="WW8Num38z2">
    <w:name w:val="WW8Num38z2"/>
    <w:rsid w:val="00946280"/>
  </w:style>
  <w:style w:type="character" w:customStyle="1" w:styleId="WW8Num38z3">
    <w:name w:val="WW8Num38z3"/>
    <w:rsid w:val="00946280"/>
  </w:style>
  <w:style w:type="character" w:customStyle="1" w:styleId="WW8Num38z4">
    <w:name w:val="WW8Num38z4"/>
    <w:rsid w:val="00946280"/>
  </w:style>
  <w:style w:type="character" w:customStyle="1" w:styleId="WW8Num38z5">
    <w:name w:val="WW8Num38z5"/>
    <w:rsid w:val="00946280"/>
  </w:style>
  <w:style w:type="character" w:customStyle="1" w:styleId="WW8Num38z6">
    <w:name w:val="WW8Num38z6"/>
    <w:rsid w:val="00946280"/>
  </w:style>
  <w:style w:type="character" w:customStyle="1" w:styleId="WW8Num38z7">
    <w:name w:val="WW8Num38z7"/>
    <w:rsid w:val="00946280"/>
  </w:style>
  <w:style w:type="character" w:customStyle="1" w:styleId="WW8Num38z8">
    <w:name w:val="WW8Num38z8"/>
    <w:rsid w:val="00946280"/>
  </w:style>
  <w:style w:type="character" w:customStyle="1" w:styleId="WW8Num39z0">
    <w:name w:val="WW8Num39z0"/>
    <w:rsid w:val="00946280"/>
    <w:rPr>
      <w:rFonts w:hint="default"/>
      <w:sz w:val="28"/>
      <w:lang w:val="en-US"/>
    </w:rPr>
  </w:style>
  <w:style w:type="character" w:customStyle="1" w:styleId="WW8Num40z0">
    <w:name w:val="WW8Num40z0"/>
    <w:rsid w:val="00946280"/>
    <w:rPr>
      <w:rFonts w:hint="default"/>
      <w:b w:val="0"/>
    </w:rPr>
  </w:style>
  <w:style w:type="character" w:customStyle="1" w:styleId="WW8Num40z1">
    <w:name w:val="WW8Num40z1"/>
    <w:rsid w:val="00946280"/>
    <w:rPr>
      <w:rFonts w:hint="default"/>
    </w:rPr>
  </w:style>
  <w:style w:type="character" w:customStyle="1" w:styleId="WW8Num41z0">
    <w:name w:val="WW8Num41z0"/>
    <w:rsid w:val="00946280"/>
    <w:rPr>
      <w:rFonts w:hint="default"/>
      <w:sz w:val="32"/>
    </w:rPr>
  </w:style>
  <w:style w:type="character" w:customStyle="1" w:styleId="WW8Num41z1">
    <w:name w:val="WW8Num41z1"/>
    <w:rsid w:val="00946280"/>
    <w:rPr>
      <w:rFonts w:hint="default"/>
      <w:sz w:val="28"/>
    </w:rPr>
  </w:style>
  <w:style w:type="character" w:customStyle="1" w:styleId="WW8Num41z2">
    <w:name w:val="WW8Num41z2"/>
    <w:rsid w:val="00946280"/>
  </w:style>
  <w:style w:type="character" w:customStyle="1" w:styleId="WW8Num41z3">
    <w:name w:val="WW8Num41z3"/>
    <w:rsid w:val="00946280"/>
  </w:style>
  <w:style w:type="character" w:customStyle="1" w:styleId="WW8Num41z4">
    <w:name w:val="WW8Num41z4"/>
    <w:rsid w:val="00946280"/>
  </w:style>
  <w:style w:type="character" w:customStyle="1" w:styleId="WW8Num41z5">
    <w:name w:val="WW8Num41z5"/>
    <w:rsid w:val="00946280"/>
  </w:style>
  <w:style w:type="character" w:customStyle="1" w:styleId="WW8Num41z6">
    <w:name w:val="WW8Num41z6"/>
    <w:rsid w:val="00946280"/>
  </w:style>
  <w:style w:type="character" w:customStyle="1" w:styleId="WW8Num41z7">
    <w:name w:val="WW8Num41z7"/>
    <w:rsid w:val="00946280"/>
  </w:style>
  <w:style w:type="character" w:customStyle="1" w:styleId="WW8Num41z8">
    <w:name w:val="WW8Num41z8"/>
    <w:rsid w:val="00946280"/>
  </w:style>
  <w:style w:type="character" w:customStyle="1" w:styleId="WW8Num42z0">
    <w:name w:val="WW8Num42z0"/>
    <w:rsid w:val="00946280"/>
    <w:rPr>
      <w:rFonts w:hint="default"/>
    </w:rPr>
  </w:style>
  <w:style w:type="character" w:customStyle="1" w:styleId="WW8Num42z2">
    <w:name w:val="WW8Num42z2"/>
    <w:rsid w:val="00946280"/>
  </w:style>
  <w:style w:type="character" w:customStyle="1" w:styleId="WW8Num42z3">
    <w:name w:val="WW8Num42z3"/>
    <w:rsid w:val="00946280"/>
  </w:style>
  <w:style w:type="character" w:customStyle="1" w:styleId="WW8Num42z4">
    <w:name w:val="WW8Num42z4"/>
    <w:rsid w:val="00946280"/>
  </w:style>
  <w:style w:type="character" w:customStyle="1" w:styleId="WW8Num42z5">
    <w:name w:val="WW8Num42z5"/>
    <w:rsid w:val="00946280"/>
  </w:style>
  <w:style w:type="character" w:customStyle="1" w:styleId="WW8Num42z6">
    <w:name w:val="WW8Num42z6"/>
    <w:rsid w:val="00946280"/>
  </w:style>
  <w:style w:type="character" w:customStyle="1" w:styleId="WW8Num42z7">
    <w:name w:val="WW8Num42z7"/>
    <w:rsid w:val="00946280"/>
  </w:style>
  <w:style w:type="character" w:customStyle="1" w:styleId="WW8Num42z8">
    <w:name w:val="WW8Num42z8"/>
    <w:rsid w:val="00946280"/>
  </w:style>
  <w:style w:type="character" w:customStyle="1" w:styleId="WW8Num43z0">
    <w:name w:val="WW8Num43z0"/>
    <w:rsid w:val="00946280"/>
    <w:rPr>
      <w:rFonts w:hint="default"/>
    </w:rPr>
  </w:style>
  <w:style w:type="character" w:customStyle="1" w:styleId="WW8Num43z1">
    <w:name w:val="WW8Num43z1"/>
    <w:rsid w:val="00946280"/>
  </w:style>
  <w:style w:type="character" w:customStyle="1" w:styleId="WW8Num43z2">
    <w:name w:val="WW8Num43z2"/>
    <w:rsid w:val="00946280"/>
  </w:style>
  <w:style w:type="character" w:customStyle="1" w:styleId="WW8Num43z3">
    <w:name w:val="WW8Num43z3"/>
    <w:rsid w:val="00946280"/>
  </w:style>
  <w:style w:type="character" w:customStyle="1" w:styleId="WW8Num43z4">
    <w:name w:val="WW8Num43z4"/>
    <w:rsid w:val="00946280"/>
  </w:style>
  <w:style w:type="character" w:customStyle="1" w:styleId="WW8Num43z5">
    <w:name w:val="WW8Num43z5"/>
    <w:rsid w:val="00946280"/>
  </w:style>
  <w:style w:type="character" w:customStyle="1" w:styleId="WW8Num43z6">
    <w:name w:val="WW8Num43z6"/>
    <w:rsid w:val="00946280"/>
  </w:style>
  <w:style w:type="character" w:customStyle="1" w:styleId="WW8Num43z7">
    <w:name w:val="WW8Num43z7"/>
    <w:rsid w:val="00946280"/>
  </w:style>
  <w:style w:type="character" w:customStyle="1" w:styleId="WW8Num43z8">
    <w:name w:val="WW8Num43z8"/>
    <w:rsid w:val="00946280"/>
  </w:style>
  <w:style w:type="character" w:customStyle="1" w:styleId="WW8Num44z0">
    <w:name w:val="WW8Num44z0"/>
    <w:rsid w:val="00946280"/>
    <w:rPr>
      <w:rFonts w:hint="default"/>
    </w:rPr>
  </w:style>
  <w:style w:type="character" w:customStyle="1" w:styleId="WW8Num44z1">
    <w:name w:val="WW8Num44z1"/>
    <w:rsid w:val="00946280"/>
  </w:style>
  <w:style w:type="character" w:customStyle="1" w:styleId="WW8Num44z2">
    <w:name w:val="WW8Num44z2"/>
    <w:rsid w:val="00946280"/>
  </w:style>
  <w:style w:type="character" w:customStyle="1" w:styleId="WW8Num44z3">
    <w:name w:val="WW8Num44z3"/>
    <w:rsid w:val="00946280"/>
  </w:style>
  <w:style w:type="character" w:customStyle="1" w:styleId="WW8Num44z4">
    <w:name w:val="WW8Num44z4"/>
    <w:rsid w:val="00946280"/>
  </w:style>
  <w:style w:type="character" w:customStyle="1" w:styleId="WW8Num44z5">
    <w:name w:val="WW8Num44z5"/>
    <w:rsid w:val="00946280"/>
  </w:style>
  <w:style w:type="character" w:customStyle="1" w:styleId="WW8Num44z6">
    <w:name w:val="WW8Num44z6"/>
    <w:rsid w:val="00946280"/>
  </w:style>
  <w:style w:type="character" w:customStyle="1" w:styleId="WW8Num44z7">
    <w:name w:val="WW8Num44z7"/>
    <w:rsid w:val="00946280"/>
  </w:style>
  <w:style w:type="character" w:customStyle="1" w:styleId="WW8Num44z8">
    <w:name w:val="WW8Num44z8"/>
    <w:rsid w:val="00946280"/>
  </w:style>
  <w:style w:type="character" w:customStyle="1" w:styleId="WW8Num45z0">
    <w:name w:val="WW8Num45z0"/>
    <w:rsid w:val="00946280"/>
    <w:rPr>
      <w:rFonts w:ascii="Symbol" w:hAnsi="Symbol" w:cs="Symbol" w:hint="default"/>
      <w:sz w:val="28"/>
      <w:szCs w:val="28"/>
    </w:rPr>
  </w:style>
  <w:style w:type="character" w:customStyle="1" w:styleId="WW8Num45z1">
    <w:name w:val="WW8Num45z1"/>
    <w:rsid w:val="00946280"/>
  </w:style>
  <w:style w:type="character" w:customStyle="1" w:styleId="WW8Num45z2">
    <w:name w:val="WW8Num45z2"/>
    <w:rsid w:val="00946280"/>
  </w:style>
  <w:style w:type="character" w:customStyle="1" w:styleId="WW8Num45z3">
    <w:name w:val="WW8Num45z3"/>
    <w:rsid w:val="00946280"/>
  </w:style>
  <w:style w:type="character" w:customStyle="1" w:styleId="WW8Num45z4">
    <w:name w:val="WW8Num45z4"/>
    <w:rsid w:val="00946280"/>
  </w:style>
  <w:style w:type="character" w:customStyle="1" w:styleId="WW8Num45z5">
    <w:name w:val="WW8Num45z5"/>
    <w:rsid w:val="00946280"/>
  </w:style>
  <w:style w:type="character" w:customStyle="1" w:styleId="WW8Num45z6">
    <w:name w:val="WW8Num45z6"/>
    <w:rsid w:val="00946280"/>
  </w:style>
  <w:style w:type="character" w:customStyle="1" w:styleId="WW8Num45z7">
    <w:name w:val="WW8Num45z7"/>
    <w:rsid w:val="00946280"/>
  </w:style>
  <w:style w:type="character" w:customStyle="1" w:styleId="WW8Num45z8">
    <w:name w:val="WW8Num45z8"/>
    <w:rsid w:val="00946280"/>
  </w:style>
  <w:style w:type="character" w:customStyle="1" w:styleId="WW8Num46z0">
    <w:name w:val="WW8Num46z0"/>
    <w:rsid w:val="00946280"/>
    <w:rPr>
      <w:rFonts w:ascii="Times New Roman" w:hAnsi="Times New Roman" w:cs="Times New Roman" w:hint="default"/>
    </w:rPr>
  </w:style>
  <w:style w:type="character" w:customStyle="1" w:styleId="WW8Num46z1">
    <w:name w:val="WW8Num46z1"/>
    <w:rsid w:val="00946280"/>
    <w:rPr>
      <w:rFonts w:hint="default"/>
    </w:rPr>
  </w:style>
  <w:style w:type="character" w:customStyle="1" w:styleId="WW8Num47z0">
    <w:name w:val="WW8Num47z0"/>
    <w:rsid w:val="00946280"/>
    <w:rPr>
      <w:rFonts w:ascii="Symbol" w:eastAsia="Calibri" w:hAnsi="Symbol" w:cs="Symbol" w:hint="default"/>
      <w:sz w:val="28"/>
      <w:szCs w:val="28"/>
    </w:rPr>
  </w:style>
  <w:style w:type="character" w:customStyle="1" w:styleId="WW8Num47z1">
    <w:name w:val="WW8Num47z1"/>
    <w:rsid w:val="00946280"/>
    <w:rPr>
      <w:rFonts w:ascii="Courier New" w:hAnsi="Courier New" w:cs="Courier New" w:hint="default"/>
    </w:rPr>
  </w:style>
  <w:style w:type="character" w:customStyle="1" w:styleId="WW8Num47z2">
    <w:name w:val="WW8Num47z2"/>
    <w:rsid w:val="00946280"/>
    <w:rPr>
      <w:rFonts w:ascii="Wingdings" w:hAnsi="Wingdings" w:cs="Wingdings" w:hint="default"/>
    </w:rPr>
  </w:style>
  <w:style w:type="character" w:customStyle="1" w:styleId="WW8Num48z0">
    <w:name w:val="WW8Num48z0"/>
    <w:rsid w:val="00946280"/>
    <w:rPr>
      <w:rFonts w:hint="default"/>
    </w:rPr>
  </w:style>
  <w:style w:type="character" w:customStyle="1" w:styleId="WW8Num48z1">
    <w:name w:val="WW8Num48z1"/>
    <w:rsid w:val="00946280"/>
  </w:style>
  <w:style w:type="character" w:customStyle="1" w:styleId="WW8Num48z2">
    <w:name w:val="WW8Num48z2"/>
    <w:rsid w:val="00946280"/>
  </w:style>
  <w:style w:type="character" w:customStyle="1" w:styleId="WW8Num48z3">
    <w:name w:val="WW8Num48z3"/>
    <w:rsid w:val="00946280"/>
  </w:style>
  <w:style w:type="character" w:customStyle="1" w:styleId="WW8Num48z4">
    <w:name w:val="WW8Num48z4"/>
    <w:rsid w:val="00946280"/>
  </w:style>
  <w:style w:type="character" w:customStyle="1" w:styleId="WW8Num48z5">
    <w:name w:val="WW8Num48z5"/>
    <w:rsid w:val="00946280"/>
  </w:style>
  <w:style w:type="character" w:customStyle="1" w:styleId="WW8Num48z6">
    <w:name w:val="WW8Num48z6"/>
    <w:rsid w:val="00946280"/>
  </w:style>
  <w:style w:type="character" w:customStyle="1" w:styleId="WW8Num48z7">
    <w:name w:val="WW8Num48z7"/>
    <w:rsid w:val="00946280"/>
  </w:style>
  <w:style w:type="character" w:customStyle="1" w:styleId="WW8Num48z8">
    <w:name w:val="WW8Num48z8"/>
    <w:rsid w:val="00946280"/>
  </w:style>
  <w:style w:type="character" w:customStyle="1" w:styleId="1">
    <w:name w:val="Основной шрифт абзаца1"/>
    <w:rsid w:val="00946280"/>
  </w:style>
  <w:style w:type="character" w:customStyle="1" w:styleId="DefaultParagraphFont1">
    <w:name w:val="Default Paragraph Font1"/>
    <w:rsid w:val="00946280"/>
  </w:style>
  <w:style w:type="character" w:customStyle="1" w:styleId="10">
    <w:name w:val="Заголовок 1 Знак"/>
    <w:rsid w:val="00946280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a">
    <w:name w:val="Верхний колонтитул Знак"/>
    <w:uiPriority w:val="99"/>
    <w:rsid w:val="00946280"/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Нижний колонтитул Знак"/>
    <w:rsid w:val="00946280"/>
    <w:rPr>
      <w:rFonts w:ascii="Times New Roman" w:eastAsia="Times New Roman" w:hAnsi="Times New Roman" w:cs="Times New Roman"/>
      <w:sz w:val="24"/>
      <w:szCs w:val="24"/>
    </w:rPr>
  </w:style>
  <w:style w:type="character" w:customStyle="1" w:styleId="a1">
    <w:name w:val="Название Знак"/>
    <w:rsid w:val="00946280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apple-converted-space">
    <w:name w:val="apple-converted-space"/>
    <w:basedOn w:val="DefaultParagraphFont1"/>
    <w:rsid w:val="00946280"/>
  </w:style>
  <w:style w:type="character" w:styleId="Hyperlink">
    <w:name w:val="Hyperlink"/>
    <w:uiPriority w:val="99"/>
    <w:rsid w:val="00946280"/>
    <w:rPr>
      <w:color w:val="0000FF"/>
      <w:u w:val="single"/>
    </w:rPr>
  </w:style>
  <w:style w:type="character" w:customStyle="1" w:styleId="PlaceholderText1">
    <w:name w:val="Placeholder Text1"/>
    <w:rsid w:val="00946280"/>
    <w:rPr>
      <w:color w:val="808080"/>
    </w:rPr>
  </w:style>
  <w:style w:type="character" w:customStyle="1" w:styleId="6">
    <w:name w:val="Заголовок 6 Знак"/>
    <w:rsid w:val="00946280"/>
    <w:rPr>
      <w:rFonts w:ascii="Calibri Light" w:hAnsi="Calibri Light" w:cs="font580"/>
      <w:color w:val="1F4D78"/>
      <w:sz w:val="24"/>
      <w:szCs w:val="24"/>
    </w:rPr>
  </w:style>
  <w:style w:type="character" w:customStyle="1" w:styleId="LineNumber1">
    <w:name w:val="Line Number1"/>
    <w:basedOn w:val="DefaultParagraphFont1"/>
    <w:rsid w:val="00946280"/>
  </w:style>
  <w:style w:type="character" w:customStyle="1" w:styleId="ListLabel1">
    <w:name w:val="ListLabel 1"/>
    <w:rsid w:val="00946280"/>
    <w:rPr>
      <w:rFonts w:cs="Courier New"/>
    </w:rPr>
  </w:style>
  <w:style w:type="character" w:customStyle="1" w:styleId="a2">
    <w:name w:val="Текст выноски Знак"/>
    <w:rsid w:val="00946280"/>
    <w:rPr>
      <w:rFonts w:ascii="Tahoma" w:hAnsi="Tahoma" w:cs="Tahoma"/>
      <w:sz w:val="16"/>
      <w:szCs w:val="16"/>
    </w:rPr>
  </w:style>
  <w:style w:type="character" w:customStyle="1" w:styleId="Style1Char">
    <w:name w:val="Style1 Char"/>
    <w:rsid w:val="00946280"/>
    <w:rPr>
      <w:sz w:val="28"/>
      <w:szCs w:val="28"/>
    </w:rPr>
  </w:style>
  <w:style w:type="character" w:customStyle="1" w:styleId="RTFNum21">
    <w:name w:val="RTF_Num 2 1"/>
    <w:rsid w:val="00946280"/>
    <w:rPr>
      <w:rFonts w:ascii="Symbol" w:hAnsi="Symbol"/>
    </w:rPr>
  </w:style>
  <w:style w:type="character" w:customStyle="1" w:styleId="a3">
    <w:name w:val="Символ нумерации"/>
    <w:rsid w:val="00946280"/>
  </w:style>
  <w:style w:type="paragraph" w:customStyle="1" w:styleId="11">
    <w:name w:val="Заголовок1"/>
    <w:basedOn w:val="Normal"/>
    <w:next w:val="BodyText"/>
    <w:rsid w:val="0094628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946280"/>
    <w:pPr>
      <w:spacing w:after="120"/>
    </w:pPr>
  </w:style>
  <w:style w:type="paragraph" w:styleId="List">
    <w:name w:val="List"/>
    <w:basedOn w:val="BodyText"/>
    <w:rsid w:val="00946280"/>
    <w:rPr>
      <w:rFonts w:cs="Mangal"/>
    </w:rPr>
  </w:style>
  <w:style w:type="paragraph" w:customStyle="1" w:styleId="2">
    <w:name w:val="Название2"/>
    <w:basedOn w:val="Normal"/>
    <w:rsid w:val="00946280"/>
    <w:pPr>
      <w:suppressLineNumbers/>
      <w:spacing w:before="120" w:after="120"/>
    </w:pPr>
    <w:rPr>
      <w:rFonts w:cs="Arial Unicode MS"/>
      <w:i/>
      <w:iCs/>
    </w:rPr>
  </w:style>
  <w:style w:type="paragraph" w:customStyle="1" w:styleId="20">
    <w:name w:val="Указатель2"/>
    <w:basedOn w:val="Normal"/>
    <w:rsid w:val="00946280"/>
    <w:pPr>
      <w:suppressLineNumbers/>
    </w:pPr>
    <w:rPr>
      <w:rFonts w:cs="Arial Unicode MS"/>
    </w:rPr>
  </w:style>
  <w:style w:type="paragraph" w:customStyle="1" w:styleId="12">
    <w:name w:val="Название1"/>
    <w:basedOn w:val="Normal"/>
    <w:rsid w:val="00946280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Normal"/>
    <w:rsid w:val="00946280"/>
    <w:pPr>
      <w:suppressLineNumbers/>
    </w:pPr>
    <w:rPr>
      <w:rFonts w:cs="Mangal"/>
    </w:rPr>
  </w:style>
  <w:style w:type="paragraph" w:customStyle="1" w:styleId="NoSpacing1">
    <w:name w:val="No Spacing1"/>
    <w:rsid w:val="00946280"/>
    <w:pPr>
      <w:suppressAutoHyphens/>
      <w:spacing w:line="100" w:lineRule="atLeast"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ListParagraph1">
    <w:name w:val="List Paragraph1"/>
    <w:basedOn w:val="Normal"/>
    <w:rsid w:val="00946280"/>
    <w:pPr>
      <w:ind w:left="720"/>
    </w:pPr>
  </w:style>
  <w:style w:type="paragraph" w:styleId="Header">
    <w:name w:val="header"/>
    <w:basedOn w:val="Normal"/>
    <w:uiPriority w:val="99"/>
    <w:rsid w:val="00946280"/>
    <w:pPr>
      <w:suppressLineNumbers/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946280"/>
    <w:pPr>
      <w:suppressLineNumbers/>
      <w:tabs>
        <w:tab w:val="center" w:pos="4677"/>
        <w:tab w:val="right" w:pos="9355"/>
      </w:tabs>
    </w:pPr>
  </w:style>
  <w:style w:type="paragraph" w:styleId="Title">
    <w:name w:val="Title"/>
    <w:basedOn w:val="Normal"/>
    <w:next w:val="Subtitle"/>
    <w:qFormat/>
    <w:rsid w:val="00946280"/>
    <w:pPr>
      <w:jc w:val="center"/>
    </w:pPr>
    <w:rPr>
      <w:b/>
      <w:bCs/>
      <w:sz w:val="36"/>
      <w:szCs w:val="20"/>
    </w:rPr>
  </w:style>
  <w:style w:type="paragraph" w:styleId="Subtitle">
    <w:name w:val="Subtitle"/>
    <w:basedOn w:val="11"/>
    <w:next w:val="BodyText"/>
    <w:qFormat/>
    <w:rsid w:val="00946280"/>
    <w:pPr>
      <w:jc w:val="center"/>
    </w:pPr>
    <w:rPr>
      <w:i/>
      <w:iCs/>
    </w:rPr>
  </w:style>
  <w:style w:type="paragraph" w:styleId="TOC1">
    <w:name w:val="toc 1"/>
    <w:basedOn w:val="Normal"/>
    <w:uiPriority w:val="39"/>
    <w:rsid w:val="00946280"/>
    <w:pPr>
      <w:tabs>
        <w:tab w:val="right" w:leader="dot" w:pos="9638"/>
      </w:tabs>
    </w:pPr>
  </w:style>
  <w:style w:type="paragraph" w:styleId="NoSpacing">
    <w:name w:val="No Spacing"/>
    <w:qFormat/>
    <w:rsid w:val="00946280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946280"/>
    <w:pPr>
      <w:suppressAutoHyphens w:val="0"/>
      <w:spacing w:line="240" w:lineRule="auto"/>
      <w:ind w:left="720"/>
    </w:pPr>
  </w:style>
  <w:style w:type="paragraph" w:customStyle="1" w:styleId="14">
    <w:name w:val="Без интервала1"/>
    <w:rsid w:val="00946280"/>
    <w:pPr>
      <w:suppressAutoHyphens/>
      <w:spacing w:line="100" w:lineRule="atLeast"/>
    </w:pPr>
    <w:rPr>
      <w:rFonts w:ascii="Calibri" w:eastAsia="Calibri" w:hAnsi="Calibri" w:cs="Calibri"/>
      <w:sz w:val="22"/>
      <w:szCs w:val="22"/>
      <w:lang w:eastAsia="ar-SA"/>
    </w:rPr>
  </w:style>
  <w:style w:type="paragraph" w:styleId="TOCHeading">
    <w:name w:val="TOC Heading"/>
    <w:basedOn w:val="Heading1"/>
    <w:next w:val="Normal"/>
    <w:uiPriority w:val="39"/>
    <w:qFormat/>
    <w:rsid w:val="00946280"/>
    <w:pPr>
      <w:keepLines/>
      <w:numPr>
        <w:numId w:val="0"/>
      </w:numPr>
      <w:suppressAutoHyphens w:val="0"/>
      <w:spacing w:before="480" w:line="276" w:lineRule="auto"/>
    </w:pPr>
    <w:rPr>
      <w:rFonts w:ascii="Cambria" w:hAnsi="Cambria" w:cs="Times New Roman"/>
      <w:color w:val="365F91"/>
      <w:szCs w:val="28"/>
    </w:rPr>
  </w:style>
  <w:style w:type="paragraph" w:styleId="TOC2">
    <w:name w:val="toc 2"/>
    <w:basedOn w:val="Normal"/>
    <w:next w:val="Normal"/>
    <w:rsid w:val="00946280"/>
    <w:pPr>
      <w:suppressAutoHyphens w:val="0"/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TOC3">
    <w:name w:val="toc 3"/>
    <w:basedOn w:val="Normal"/>
    <w:next w:val="Normal"/>
    <w:rsid w:val="00946280"/>
    <w:pPr>
      <w:suppressAutoHyphens w:val="0"/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rsid w:val="0094628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46280"/>
    <w:pPr>
      <w:suppressAutoHyphens w:val="0"/>
      <w:spacing w:line="360" w:lineRule="auto"/>
      <w:ind w:firstLine="709"/>
      <w:jc w:val="both"/>
    </w:pPr>
    <w:rPr>
      <w:sz w:val="28"/>
      <w:szCs w:val="28"/>
    </w:rPr>
  </w:style>
  <w:style w:type="paragraph" w:customStyle="1" w:styleId="a4">
    <w:name w:val="Содержимое таблицы"/>
    <w:basedOn w:val="Normal"/>
    <w:rsid w:val="00946280"/>
    <w:pPr>
      <w:suppressLineNumbers/>
    </w:pPr>
  </w:style>
  <w:style w:type="paragraph" w:customStyle="1" w:styleId="a5">
    <w:name w:val="Заголовок таблицы"/>
    <w:basedOn w:val="a4"/>
    <w:rsid w:val="00946280"/>
    <w:pPr>
      <w:jc w:val="center"/>
    </w:pPr>
    <w:rPr>
      <w:b/>
      <w:bCs/>
    </w:rPr>
  </w:style>
  <w:style w:type="paragraph" w:styleId="TOC4">
    <w:name w:val="toc 4"/>
    <w:basedOn w:val="20"/>
    <w:rsid w:val="00946280"/>
    <w:pPr>
      <w:tabs>
        <w:tab w:val="right" w:leader="dot" w:pos="8789"/>
      </w:tabs>
      <w:ind w:left="849"/>
    </w:pPr>
  </w:style>
  <w:style w:type="paragraph" w:styleId="TOC5">
    <w:name w:val="toc 5"/>
    <w:basedOn w:val="20"/>
    <w:rsid w:val="00946280"/>
    <w:pPr>
      <w:tabs>
        <w:tab w:val="right" w:leader="dot" w:pos="8506"/>
      </w:tabs>
      <w:ind w:left="1132"/>
    </w:pPr>
  </w:style>
  <w:style w:type="paragraph" w:styleId="TOC6">
    <w:name w:val="toc 6"/>
    <w:basedOn w:val="20"/>
    <w:rsid w:val="00946280"/>
    <w:pPr>
      <w:tabs>
        <w:tab w:val="right" w:leader="dot" w:pos="8223"/>
      </w:tabs>
      <w:ind w:left="1415"/>
    </w:pPr>
  </w:style>
  <w:style w:type="paragraph" w:styleId="TOC7">
    <w:name w:val="toc 7"/>
    <w:basedOn w:val="20"/>
    <w:rsid w:val="00946280"/>
    <w:pPr>
      <w:tabs>
        <w:tab w:val="right" w:leader="dot" w:pos="7940"/>
      </w:tabs>
      <w:ind w:left="1698"/>
    </w:pPr>
  </w:style>
  <w:style w:type="paragraph" w:styleId="TOC8">
    <w:name w:val="toc 8"/>
    <w:basedOn w:val="20"/>
    <w:rsid w:val="00946280"/>
    <w:pPr>
      <w:tabs>
        <w:tab w:val="right" w:leader="dot" w:pos="7657"/>
      </w:tabs>
      <w:ind w:left="1981"/>
    </w:pPr>
  </w:style>
  <w:style w:type="paragraph" w:styleId="TOC9">
    <w:name w:val="toc 9"/>
    <w:basedOn w:val="20"/>
    <w:rsid w:val="00946280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20"/>
    <w:rsid w:val="00946280"/>
    <w:pPr>
      <w:tabs>
        <w:tab w:val="right" w:leader="dot" w:pos="7091"/>
      </w:tabs>
      <w:ind w:left="2547"/>
    </w:pPr>
  </w:style>
  <w:style w:type="paragraph" w:styleId="NormalWeb">
    <w:name w:val="Normal (Web)"/>
    <w:basedOn w:val="Normal"/>
    <w:uiPriority w:val="99"/>
    <w:unhideWhenUsed/>
    <w:rsid w:val="00902D86"/>
    <w:pPr>
      <w:suppressAutoHyphens w:val="0"/>
      <w:spacing w:before="100" w:beforeAutospacing="1" w:after="100" w:afterAutospacing="1" w:line="240" w:lineRule="auto"/>
    </w:pPr>
    <w:rPr>
      <w:lang w:eastAsia="ru-RU"/>
    </w:rPr>
  </w:style>
  <w:style w:type="paragraph" w:customStyle="1" w:styleId="Standard">
    <w:name w:val="Standard"/>
    <w:rsid w:val="00B950FC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B950FC"/>
    <w:pPr>
      <w:suppressLineNumbers/>
    </w:pPr>
  </w:style>
  <w:style w:type="numbering" w:customStyle="1" w:styleId="WW8Num39">
    <w:name w:val="WW8Num39"/>
    <w:basedOn w:val="NoList"/>
    <w:rsid w:val="00091D7D"/>
    <w:pPr>
      <w:numPr>
        <w:numId w:val="2"/>
      </w:numPr>
    </w:pPr>
  </w:style>
  <w:style w:type="table" w:styleId="TableGrid">
    <w:name w:val="Table Grid"/>
    <w:basedOn w:val="TableNormal"/>
    <w:uiPriority w:val="59"/>
    <w:rsid w:val="00D9751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66CB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6">
    <w:name w:val="ЗАГОЛОВОК"/>
    <w:basedOn w:val="Heading1"/>
    <w:link w:val="a7"/>
    <w:qFormat/>
    <w:rsid w:val="001C0F2B"/>
    <w:pPr>
      <w:numPr>
        <w:numId w:val="0"/>
      </w:numPr>
      <w:tabs>
        <w:tab w:val="clear" w:pos="432"/>
      </w:tabs>
      <w:suppressAutoHyphens w:val="0"/>
      <w:spacing w:before="240" w:after="60" w:line="360" w:lineRule="auto"/>
      <w:ind w:firstLine="708"/>
      <w:jc w:val="center"/>
    </w:pPr>
    <w:rPr>
      <w:rFonts w:cs="Times New Roman"/>
      <w:kern w:val="32"/>
      <w:lang w:eastAsia="en-US"/>
    </w:rPr>
  </w:style>
  <w:style w:type="character" w:customStyle="1" w:styleId="a7">
    <w:name w:val="ЗАГОЛОВОК Знак"/>
    <w:link w:val="a6"/>
    <w:rsid w:val="001C0F2B"/>
    <w:rPr>
      <w:b/>
      <w:bCs/>
      <w:kern w:val="32"/>
      <w:sz w:val="28"/>
      <w:szCs w:val="32"/>
      <w:lang w:eastAsia="en-US"/>
    </w:rPr>
  </w:style>
  <w:style w:type="character" w:customStyle="1" w:styleId="st">
    <w:name w:val="st"/>
    <w:basedOn w:val="DefaultParagraphFont"/>
    <w:rsid w:val="00AC450F"/>
  </w:style>
  <w:style w:type="character" w:customStyle="1" w:styleId="Heading2Char">
    <w:name w:val="Heading 2 Char"/>
    <w:link w:val="Heading2"/>
    <w:uiPriority w:val="9"/>
    <w:rsid w:val="00AC450F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21">
    <w:name w:val="Без интервала2"/>
    <w:qFormat/>
    <w:rsid w:val="00926F91"/>
    <w:pPr>
      <w:suppressAutoHyphens/>
    </w:pPr>
    <w:rPr>
      <w:rFonts w:ascii="Calibri" w:eastAsia="Calibri" w:hAnsi="Calibri" w:cs="Calibri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8Num1z0">
    <w:name w:val="WW8Num39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FBC517-44BE-412E-A247-1884D8409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Кот</dc:creator>
  <cp:lastModifiedBy>Пользователь Windows</cp:lastModifiedBy>
  <cp:revision>89</cp:revision>
  <cp:lastPrinted>2018-02-12T15:40:00Z</cp:lastPrinted>
  <dcterms:created xsi:type="dcterms:W3CDTF">2018-03-27T15:29:00Z</dcterms:created>
  <dcterms:modified xsi:type="dcterms:W3CDTF">2018-06-04T02:44:00Z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