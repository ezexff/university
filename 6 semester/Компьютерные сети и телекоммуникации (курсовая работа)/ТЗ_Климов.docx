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3C9F" w:rsidRPr="00F40818" w:rsidRDefault="00063C9F" w:rsidP="00F40818">
      <w:pPr>
        <w:pStyle w:val="Heading1"/>
        <w:jc w:val="right"/>
        <w:rPr>
          <w:b w:val="0"/>
          <w:i/>
        </w:rPr>
      </w:pPr>
      <w:bookmarkStart w:id="0" w:name="_Toc508531952"/>
      <w:bookmarkStart w:id="1" w:name="_Toc508531953"/>
      <w:r w:rsidRPr="00F40818">
        <w:rPr>
          <w:b w:val="0"/>
          <w:i/>
        </w:rPr>
        <w:t>ПРИЛОЖЕНИЕ 1</w:t>
      </w:r>
      <w:bookmarkEnd w:id="0"/>
      <w:bookmarkEnd w:id="1"/>
    </w:p>
    <w:p w:rsidR="00063C9F" w:rsidRPr="00FC5AA5" w:rsidRDefault="00063C9F" w:rsidP="00A43E95">
      <w:pPr>
        <w:widowControl w:val="0"/>
        <w:spacing w:before="7" w:line="240" w:lineRule="auto"/>
        <w:rPr>
          <w:b/>
          <w:sz w:val="27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МИНОБРНАУКИ РОССИИ</w:t>
      </w:r>
    </w:p>
    <w:p w:rsidR="00063C9F" w:rsidRPr="00FC5AA5" w:rsidRDefault="00063C9F" w:rsidP="00A43E95">
      <w:pPr>
        <w:widowControl w:val="0"/>
        <w:spacing w:before="1"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Федеральное государственное бюджетное обр</w:t>
      </w:r>
      <w:r>
        <w:rPr>
          <w:sz w:val="28"/>
        </w:rPr>
        <w:t xml:space="preserve">азовательное учреждение высшего </w:t>
      </w:r>
      <w:r w:rsidRPr="00FC5AA5">
        <w:rPr>
          <w:sz w:val="28"/>
        </w:rPr>
        <w:t>образования</w:t>
      </w:r>
    </w:p>
    <w:p w:rsidR="00063C9F" w:rsidRPr="00FC5AA5" w:rsidRDefault="00063C9F" w:rsidP="00A43E95">
      <w:pPr>
        <w:widowControl w:val="0"/>
        <w:spacing w:line="322" w:lineRule="exact"/>
        <w:ind w:left="631" w:right="633"/>
        <w:jc w:val="center"/>
        <w:rPr>
          <w:sz w:val="28"/>
        </w:rPr>
      </w:pPr>
      <w:r w:rsidRPr="00FC5AA5">
        <w:rPr>
          <w:sz w:val="28"/>
        </w:rPr>
        <w:t>«ЧЕРЕПОВЕЦКИЙ ГОСУДАРСТВЕННЫЙ УНИВЕРСИТЕТ»</w:t>
      </w:r>
    </w:p>
    <w:p w:rsidR="00063C9F" w:rsidRPr="004C7E27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4C7E27" w:rsidRDefault="00063C9F" w:rsidP="00A43E95">
      <w:pPr>
        <w:widowControl w:val="0"/>
        <w:spacing w:line="240" w:lineRule="auto"/>
        <w:jc w:val="center"/>
        <w:rPr>
          <w:sz w:val="28"/>
          <w:szCs w:val="28"/>
        </w:rPr>
      </w:pPr>
      <w:r w:rsidRPr="004C7E27">
        <w:rPr>
          <w:sz w:val="28"/>
          <w:szCs w:val="28"/>
        </w:rPr>
        <w:t>Институт информационных технологий</w:t>
      </w:r>
    </w:p>
    <w:p w:rsidR="00063C9F" w:rsidRPr="004C7E27" w:rsidRDefault="00722879" w:rsidP="00A43E95">
      <w:pPr>
        <w:widowControl w:val="0"/>
        <w:spacing w:before="10" w:line="240" w:lineRule="auto"/>
        <w:rPr>
          <w:sz w:val="12"/>
          <w:szCs w:val="32"/>
        </w:rPr>
      </w:pPr>
      <w:r w:rsidRPr="00722879">
        <w:rPr>
          <w:noProof/>
          <w:lang w:eastAsia="ru-RU"/>
        </w:rPr>
        <w:pict>
          <v:line id="_x0000_s1026" style="position:absolute;z-index:251660288;visibility:visible;mso-wrap-distance-left:0;mso-wrap-distance-top:-3e-5mm;mso-wrap-distance-right:0;mso-wrap-distance-bottom:-3e-5mm;mso-position-horizontal:center;mso-position-horizontal-relative:margin" from="0,8.3pt" to="481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" strokeweight=".48pt">
            <w10:wrap type="topAndBottom" anchorx="margin"/>
          </v:line>
        </w:pict>
      </w:r>
    </w:p>
    <w:p w:rsidR="00063C9F" w:rsidRPr="004C7E27" w:rsidRDefault="00063C9F" w:rsidP="00A43E95">
      <w:pPr>
        <w:widowControl w:val="0"/>
        <w:spacing w:line="240" w:lineRule="auto"/>
        <w:ind w:left="631" w:right="633"/>
        <w:jc w:val="center"/>
        <w:rPr>
          <w:sz w:val="16"/>
          <w:szCs w:val="16"/>
        </w:rPr>
      </w:pPr>
      <w:r w:rsidRPr="004C7E27">
        <w:rPr>
          <w:sz w:val="16"/>
          <w:szCs w:val="16"/>
        </w:rPr>
        <w:t>наименование института (факультета)</w:t>
      </w:r>
    </w:p>
    <w:p w:rsidR="00063C9F" w:rsidRPr="004C7E27" w:rsidRDefault="00722879" w:rsidP="00A43E95">
      <w:pPr>
        <w:widowControl w:val="0"/>
        <w:spacing w:before="1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line id="Прямая соединительная линия 5" o:spid="_x0000_s1033" style="position:absolute;left:0;text-align:left;z-index:251655168;visibility:visible;mso-wrap-distance-left:0;mso-wrap-distance-top:-3e-5mm;mso-wrap-distance-right:0;mso-wrap-distance-bottom:-3e-5mm;mso-position-horizontal-relative:margin" from=".05pt,6.55pt" to="48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" strokeweight=".48pt">
            <w10:wrap type="topAndBottom" anchorx="margin"/>
          </v:line>
        </w:pict>
      </w:r>
      <w:r w:rsidR="00063C9F" w:rsidRPr="004C7E27">
        <w:rPr>
          <w:sz w:val="28"/>
          <w:szCs w:val="28"/>
        </w:rPr>
        <w:t>Математического и Программного обеспечения ЭВМ</w:t>
      </w:r>
    </w:p>
    <w:p w:rsidR="00063C9F" w:rsidRPr="00CA6ED1" w:rsidRDefault="00722879" w:rsidP="00A43E95">
      <w:pPr>
        <w:widowControl w:val="0"/>
        <w:spacing w:after="3" w:line="245" w:lineRule="exact"/>
        <w:ind w:right="633"/>
        <w:jc w:val="center"/>
        <w:rPr>
          <w:sz w:val="16"/>
          <w:szCs w:val="16"/>
        </w:rPr>
      </w:pPr>
      <w:r w:rsidRPr="00722879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2" type="#_x0000_t202" style="position:absolute;left:0;text-align:left;margin-left:0;margin-top:8.65pt;width:281.75pt;height:23.3pt;z-index:25165824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iItQ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" filled="f" stroked="f">
            <v:textbox style="mso-fit-shape-to-text:t">
              <w:txbxContent>
                <w:p w:rsidR="00063C9F" w:rsidRPr="004C7E27" w:rsidRDefault="00063C9F" w:rsidP="0002285F">
                  <w:pPr>
                    <w:rPr>
                      <w:sz w:val="28"/>
                      <w:szCs w:val="28"/>
                    </w:rPr>
                  </w:pPr>
                  <w:r w:rsidRPr="004C7E27">
                    <w:rPr>
                      <w:sz w:val="28"/>
                      <w:szCs w:val="28"/>
                    </w:rPr>
                    <w:t>Компьютерные сети и телекоммуникации</w:t>
                  </w:r>
                </w:p>
              </w:txbxContent>
            </v:textbox>
            <w10:wrap anchorx="margin"/>
          </v:shape>
        </w:pict>
      </w:r>
      <w:r w:rsidRPr="00722879">
        <w:rPr>
          <w:noProof/>
          <w:lang w:eastAsia="ru-RU"/>
        </w:rPr>
        <w:pict>
          <v:group id="_x0000_s1031" style="position:absolute;left:0;text-align:left;margin-left:0;margin-top:1.3pt;width:482.45pt;height:.5pt;z-index:-251657216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4jfgIAAE0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">
            <v:line id="Line 3" o:spid="_x0000_s1027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n38IAAADaAAAADwAAAGRycy9kb3ducmV2LnhtbESPQWsCMRSE7wX/Q3hCbzVrC7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zn38IAAADaAAAADwAAAAAAAAAAAAAA&#10;AAChAgAAZHJzL2Rvd25yZXYueG1sUEsFBgAAAAAEAAQA+QAAAJADAAAAAA==&#10;" strokeweight=".48pt"/>
            <w10:wrap anchorx="margin"/>
          </v:group>
        </w:pict>
      </w:r>
      <w:r w:rsidR="00063C9F">
        <w:t xml:space="preserve">         </w:t>
      </w:r>
      <w:r w:rsidR="00063C9F" w:rsidRPr="00CA6ED1">
        <w:rPr>
          <w:sz w:val="16"/>
          <w:szCs w:val="16"/>
        </w:rPr>
        <w:t>наименование кафедры</w:t>
      </w:r>
    </w:p>
    <w:p w:rsidR="00063C9F" w:rsidRPr="00FC5AA5" w:rsidRDefault="00722879" w:rsidP="00A43E95">
      <w:pPr>
        <w:widowControl w:val="0"/>
        <w:spacing w:line="20" w:lineRule="exact"/>
        <w:rPr>
          <w:sz w:val="2"/>
          <w:szCs w:val="32"/>
        </w:rPr>
      </w:pPr>
      <w:r w:rsidRPr="00722879">
        <w:rPr>
          <w:noProof/>
          <w:lang w:eastAsia="ru-RU"/>
        </w:rPr>
        <w:pict>
          <v:group id="Группа 11" o:spid="_x0000_s1029" style="position:absolute;margin-left:0;margin-top:-.15pt;width:482.45pt;height:.5pt;z-index:-251659264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">
            <v:line id="Line 3" o:spid="_x0000_s1030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<w10:wrap anchorx="margin"/>
          </v:group>
        </w:pict>
      </w:r>
    </w:p>
    <w:p w:rsidR="00063C9F" w:rsidRDefault="00063C9F" w:rsidP="00A43E95">
      <w:pPr>
        <w:widowControl w:val="0"/>
        <w:spacing w:line="244" w:lineRule="exact"/>
        <w:ind w:left="1761"/>
      </w:pPr>
    </w:p>
    <w:p w:rsidR="00063C9F" w:rsidRPr="00F964B0" w:rsidRDefault="00722879" w:rsidP="00F964B0">
      <w:pPr>
        <w:widowControl w:val="0"/>
        <w:spacing w:line="244" w:lineRule="exact"/>
        <w:jc w:val="center"/>
        <w:rPr>
          <w:sz w:val="16"/>
          <w:szCs w:val="16"/>
        </w:rPr>
      </w:pPr>
      <w:r w:rsidRPr="00722879">
        <w:rPr>
          <w:noProof/>
          <w:lang w:eastAsia="ru-RU"/>
        </w:rPr>
        <w:pict>
          <v:line id="Прямая соединительная линия 2" o:spid="_x0000_s1028" style="position:absolute;left:0;text-align:left;z-index:251656192;visibility:visible;mso-wrap-distance-left:0;mso-wrap-distance-top:-3e-5mm;mso-wrap-distance-right:0;mso-wrap-distance-bottom:-3e-5mm;mso-position-horizontal:center;mso-position-horizontal-relative:margin" from="0,2.05pt" to="481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" strokeweight=".16936mm">
            <w10:wrap type="topAndBottom" anchorx="margin"/>
          </v:line>
        </w:pict>
      </w:r>
      <w:r w:rsidR="00063C9F" w:rsidRPr="00F964B0">
        <w:rPr>
          <w:sz w:val="16"/>
          <w:szCs w:val="16"/>
        </w:rPr>
        <w:t>наименование дисциплины в соответствии с учебным планом</w:t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4C7E27" w:rsidRPr="00E978C9" w:rsidRDefault="004C7E27" w:rsidP="004C7E27">
      <w:pPr>
        <w:tabs>
          <w:tab w:val="left" w:pos="3286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УТВЕРЖДАЮ</w:t>
      </w:r>
    </w:p>
    <w:p w:rsidR="004C7E27" w:rsidRPr="00E978C9" w:rsidRDefault="004C7E27" w:rsidP="004C7E27">
      <w:pPr>
        <w:tabs>
          <w:tab w:val="left" w:pos="3286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Зав. кафедрой МПО ЭВМ</w:t>
      </w:r>
    </w:p>
    <w:p w:rsidR="004C7E27" w:rsidRPr="00E978C9" w:rsidRDefault="004C7E27" w:rsidP="004C7E27">
      <w:pPr>
        <w:tabs>
          <w:tab w:val="left" w:pos="3498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д.т.н., профессор</w:t>
      </w:r>
      <w:r w:rsidRPr="00E978C9">
        <w:rPr>
          <w:sz w:val="28"/>
          <w:szCs w:val="28"/>
          <w:u w:val="single"/>
        </w:rPr>
        <w:tab/>
      </w:r>
      <w:r w:rsidRPr="00E978C9">
        <w:rPr>
          <w:sz w:val="28"/>
          <w:szCs w:val="28"/>
        </w:rPr>
        <w:t>Ершов Е.В.</w:t>
      </w:r>
    </w:p>
    <w:p w:rsidR="004C7E27" w:rsidRPr="00E978C9" w:rsidRDefault="004C7E27" w:rsidP="004C7E27">
      <w:pPr>
        <w:pStyle w:val="3"/>
        <w:spacing w:line="240" w:lineRule="auto"/>
        <w:ind w:left="4500" w:right="360" w:firstLine="0"/>
        <w:jc w:val="center"/>
        <w:rPr>
          <w:szCs w:val="28"/>
        </w:rPr>
      </w:pPr>
      <w:r w:rsidRPr="00E978C9">
        <w:rPr>
          <w:szCs w:val="28"/>
        </w:rPr>
        <w:t>«</w:t>
      </w:r>
      <w:r w:rsidRPr="00E978C9">
        <w:rPr>
          <w:szCs w:val="28"/>
          <w:u w:val="single"/>
        </w:rPr>
        <w:t xml:space="preserve"> </w:t>
      </w:r>
      <w:r w:rsidRPr="00E978C9">
        <w:rPr>
          <w:szCs w:val="28"/>
          <w:u w:val="single"/>
        </w:rPr>
        <w:tab/>
      </w:r>
      <w:r w:rsidRPr="00E978C9">
        <w:rPr>
          <w:szCs w:val="28"/>
        </w:rPr>
        <w:t>»</w:t>
      </w:r>
      <w:r w:rsidRPr="00E978C9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   </w:t>
      </w:r>
      <w:r w:rsidRPr="00E978C9">
        <w:rPr>
          <w:szCs w:val="28"/>
        </w:rPr>
        <w:t>2018 г.</w:t>
      </w:r>
    </w:p>
    <w:p w:rsidR="00063C9F" w:rsidRPr="00FC5AA5" w:rsidRDefault="00063C9F" w:rsidP="004C7E27">
      <w:pPr>
        <w:widowControl w:val="0"/>
        <w:tabs>
          <w:tab w:val="left" w:pos="560"/>
          <w:tab w:val="left" w:pos="2591"/>
          <w:tab w:val="left" w:pos="3221"/>
        </w:tabs>
        <w:spacing w:line="240" w:lineRule="auto"/>
        <w:ind w:right="1274"/>
        <w:jc w:val="right"/>
        <w:rPr>
          <w:sz w:val="28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8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8"/>
          <w:szCs w:val="32"/>
        </w:rPr>
      </w:pPr>
    </w:p>
    <w:p w:rsidR="00063C9F" w:rsidRDefault="00063C9F" w:rsidP="00A43E95">
      <w:pPr>
        <w:widowControl w:val="0"/>
        <w:spacing w:line="240" w:lineRule="auto"/>
        <w:ind w:left="635" w:right="632"/>
        <w:jc w:val="center"/>
        <w:rPr>
          <w:sz w:val="28"/>
          <w:szCs w:val="28"/>
        </w:rPr>
      </w:pPr>
      <w:r>
        <w:rPr>
          <w:sz w:val="28"/>
          <w:szCs w:val="28"/>
        </w:rPr>
        <w:t>Проектирование локальной вычислительной сети</w:t>
      </w:r>
    </w:p>
    <w:p w:rsidR="00063C9F" w:rsidRPr="009E56DB" w:rsidRDefault="00063C9F" w:rsidP="00A43E95">
      <w:pPr>
        <w:widowControl w:val="0"/>
        <w:spacing w:line="240" w:lineRule="auto"/>
        <w:ind w:left="635" w:right="63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автошколы </w:t>
      </w:r>
      <w:r w:rsidRPr="009E56DB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Форсаж</w:t>
      </w:r>
      <w:proofErr w:type="spellEnd"/>
      <w:r w:rsidRPr="009E56DB">
        <w:rPr>
          <w:sz w:val="28"/>
          <w:szCs w:val="28"/>
        </w:rPr>
        <w:t>”</w:t>
      </w:r>
    </w:p>
    <w:p w:rsidR="00063C9F" w:rsidRPr="00FC5AA5" w:rsidRDefault="00063C9F" w:rsidP="00A43E95">
      <w:pPr>
        <w:widowControl w:val="0"/>
        <w:spacing w:line="240" w:lineRule="auto"/>
        <w:ind w:left="635" w:right="632"/>
        <w:jc w:val="center"/>
        <w:rPr>
          <w:sz w:val="28"/>
        </w:rPr>
      </w:pPr>
      <w:r w:rsidRPr="00FC5AA5">
        <w:rPr>
          <w:sz w:val="28"/>
        </w:rPr>
        <w:t>Техническое задание на курсовую работу</w:t>
      </w:r>
    </w:p>
    <w:p w:rsidR="00063C9F" w:rsidRPr="00FC5AA5" w:rsidRDefault="00063C9F" w:rsidP="00A43E95">
      <w:pPr>
        <w:widowControl w:val="0"/>
        <w:tabs>
          <w:tab w:val="left" w:pos="1238"/>
        </w:tabs>
        <w:spacing w:before="1" w:line="240" w:lineRule="auto"/>
        <w:ind w:right="1"/>
        <w:jc w:val="center"/>
        <w:rPr>
          <w:sz w:val="28"/>
        </w:rPr>
      </w:pPr>
      <w:r w:rsidRPr="00FC5AA5">
        <w:rPr>
          <w:spacing w:val="-10"/>
          <w:sz w:val="28"/>
        </w:rPr>
        <w:t>Листов</w:t>
      </w:r>
      <w:r w:rsidRPr="00FC5AA5">
        <w:rPr>
          <w:spacing w:val="-23"/>
          <w:sz w:val="28"/>
        </w:rPr>
        <w:t xml:space="preserve"> </w:t>
      </w: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 xml:space="preserve"> 7</w:t>
      </w:r>
      <w:r w:rsidRPr="00FC5AA5">
        <w:rPr>
          <w:sz w:val="28"/>
          <w:u w:val="single"/>
        </w:rPr>
        <w:tab/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4F3817" w:rsidRDefault="00063C9F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 xml:space="preserve">Руководитель: доцент </w:t>
      </w:r>
      <w:proofErr w:type="spellStart"/>
      <w:r w:rsidRPr="004F3817">
        <w:rPr>
          <w:sz w:val="28"/>
        </w:rPr>
        <w:t>Селяничев</w:t>
      </w:r>
      <w:proofErr w:type="spellEnd"/>
      <w:r w:rsidRPr="004F3817">
        <w:rPr>
          <w:sz w:val="28"/>
        </w:rPr>
        <w:t xml:space="preserve"> О.Л.</w:t>
      </w:r>
    </w:p>
    <w:p w:rsidR="00063C9F" w:rsidRPr="004F3817" w:rsidRDefault="00063C9F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>Исполнитель: студент гр. 1И</w:t>
      </w:r>
      <w:r>
        <w:rPr>
          <w:sz w:val="28"/>
        </w:rPr>
        <w:t>ВТпб-01</w:t>
      </w:r>
      <w:r w:rsidRPr="004F3817">
        <w:rPr>
          <w:sz w:val="28"/>
        </w:rPr>
        <w:t>-31оп</w:t>
      </w:r>
    </w:p>
    <w:p w:rsidR="00063C9F" w:rsidRPr="00FC5AA5" w:rsidRDefault="00063C9F" w:rsidP="001D1A81">
      <w:pPr>
        <w:widowControl w:val="0"/>
        <w:spacing w:line="240" w:lineRule="auto"/>
        <w:ind w:left="4253"/>
        <w:rPr>
          <w:sz w:val="20"/>
          <w:szCs w:val="32"/>
        </w:rPr>
      </w:pPr>
      <w:r>
        <w:rPr>
          <w:sz w:val="28"/>
        </w:rPr>
        <w:t xml:space="preserve">                          Климов А.Г.</w:t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tabs>
          <w:tab w:val="left" w:pos="700"/>
        </w:tabs>
        <w:spacing w:before="183" w:line="240" w:lineRule="auto"/>
        <w:ind w:right="1"/>
        <w:jc w:val="center"/>
        <w:rPr>
          <w:sz w:val="28"/>
        </w:rPr>
      </w:pP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>2018</w:t>
      </w:r>
      <w:r w:rsidRPr="00FC5AA5">
        <w:rPr>
          <w:sz w:val="28"/>
          <w:u w:val="single"/>
        </w:rPr>
        <w:tab/>
      </w:r>
      <w:r w:rsidRPr="00FC5AA5">
        <w:rPr>
          <w:spacing w:val="-1"/>
          <w:sz w:val="28"/>
        </w:rPr>
        <w:t xml:space="preserve"> </w:t>
      </w:r>
      <w:r w:rsidRPr="00FC5AA5">
        <w:rPr>
          <w:sz w:val="28"/>
        </w:rPr>
        <w:t>год</w:t>
      </w:r>
    </w:p>
    <w:p w:rsidR="00DF7C34" w:rsidRDefault="00DF7C34" w:rsidP="0075774E">
      <w:pPr>
        <w:widowControl w:val="0"/>
        <w:spacing w:line="240" w:lineRule="auto"/>
        <w:rPr>
          <w:sz w:val="28"/>
        </w:rPr>
        <w:sectPr w:rsidR="00DF7C34" w:rsidSect="00672E36">
          <w:headerReference w:type="default" r:id="rId8"/>
          <w:footerReference w:type="default" r:id="rId9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DF7C34" w:rsidRPr="008E5288" w:rsidRDefault="00063C9F" w:rsidP="0075774E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</w:rPr>
        <w:lastRenderedPageBreak/>
        <w:br w:type="page"/>
      </w:r>
      <w:r w:rsidRPr="008E5288">
        <w:rPr>
          <w:b/>
          <w:sz w:val="28"/>
          <w:szCs w:val="28"/>
        </w:rPr>
        <w:lastRenderedPageBreak/>
        <w:t>Введение</w:t>
      </w:r>
    </w:p>
    <w:p w:rsidR="00063C9F" w:rsidRPr="001D45D9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внедрение локальной вычислительной сети, с помощью которой ученики автошколы получат возможность готовиться к экзамену, выполняя тесты на знание</w:t>
      </w:r>
      <w:r w:rsidR="00982626">
        <w:rPr>
          <w:sz w:val="28"/>
          <w:szCs w:val="28"/>
        </w:rPr>
        <w:t xml:space="preserve"> правил дорожного движения</w:t>
      </w:r>
      <w:r>
        <w:rPr>
          <w:sz w:val="28"/>
          <w:szCs w:val="28"/>
        </w:rPr>
        <w:t xml:space="preserve"> </w:t>
      </w:r>
      <w:r w:rsidR="00982626">
        <w:rPr>
          <w:sz w:val="28"/>
          <w:szCs w:val="28"/>
        </w:rPr>
        <w:t>(</w:t>
      </w:r>
      <w:r>
        <w:rPr>
          <w:sz w:val="28"/>
          <w:szCs w:val="28"/>
        </w:rPr>
        <w:t>ПДД</w:t>
      </w:r>
      <w:r w:rsidR="00982626">
        <w:rPr>
          <w:sz w:val="28"/>
          <w:szCs w:val="28"/>
        </w:rPr>
        <w:t>)</w:t>
      </w:r>
      <w:r w:rsidRPr="00537067">
        <w:rPr>
          <w:sz w:val="28"/>
          <w:szCs w:val="28"/>
        </w:rPr>
        <w:t>,</w:t>
      </w:r>
      <w:r>
        <w:rPr>
          <w:sz w:val="28"/>
          <w:szCs w:val="28"/>
        </w:rPr>
        <w:t xml:space="preserve"> поможет организовать учебный процесс.</w:t>
      </w:r>
    </w:p>
    <w:p w:rsidR="00063C9F" w:rsidRPr="001D45D9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FC5AA5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1. </w:t>
      </w:r>
      <w:r w:rsidRPr="00FC5AA5">
        <w:rPr>
          <w:b/>
          <w:sz w:val="28"/>
          <w:szCs w:val="28"/>
        </w:rPr>
        <w:t>Основания для разработки</w:t>
      </w:r>
    </w:p>
    <w:p w:rsidR="00063C9F" w:rsidRPr="00BC2571" w:rsidRDefault="00063C9F" w:rsidP="0075774E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>Основанием для разработки является задание на курсовую работу по дисциплине "</w:t>
      </w:r>
      <w:r>
        <w:rPr>
          <w:sz w:val="28"/>
          <w:szCs w:val="28"/>
        </w:rPr>
        <w:t>Компьютерные сети и телекоммуникации</w:t>
      </w:r>
      <w:r w:rsidRPr="00BC2571">
        <w:rPr>
          <w:sz w:val="28"/>
          <w:szCs w:val="28"/>
        </w:rPr>
        <w:t>"</w:t>
      </w:r>
      <w:r>
        <w:rPr>
          <w:sz w:val="28"/>
          <w:szCs w:val="28"/>
        </w:rPr>
        <w:t>, выданное на кафедре МПО ЭВМ ИИТ ЧГУ</w:t>
      </w:r>
      <w:r w:rsidR="009D0636">
        <w:rPr>
          <w:sz w:val="28"/>
          <w:szCs w:val="28"/>
        </w:rPr>
        <w:t xml:space="preserve">, а также задача, поставленная автошколой </w:t>
      </w:r>
      <w:r w:rsidR="009D0636" w:rsidRPr="009D0636">
        <w:rPr>
          <w:sz w:val="28"/>
          <w:szCs w:val="28"/>
        </w:rPr>
        <w:t>“</w:t>
      </w:r>
      <w:proofErr w:type="spellStart"/>
      <w:r w:rsidR="009D0636">
        <w:rPr>
          <w:sz w:val="28"/>
          <w:szCs w:val="28"/>
        </w:rPr>
        <w:t>Форсаж</w:t>
      </w:r>
      <w:proofErr w:type="spellEnd"/>
      <w:r w:rsidR="009D0636" w:rsidRPr="009D0636">
        <w:rPr>
          <w:sz w:val="28"/>
          <w:szCs w:val="28"/>
        </w:rPr>
        <w:t>”</w:t>
      </w:r>
      <w:r w:rsidR="009D0636">
        <w:rPr>
          <w:sz w:val="28"/>
          <w:szCs w:val="28"/>
        </w:rPr>
        <w:t>.</w:t>
      </w:r>
    </w:p>
    <w:p w:rsidR="00063C9F" w:rsidRPr="00BC2571" w:rsidRDefault="00063C9F" w:rsidP="0075774E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>Дата утверждения: 1</w:t>
      </w:r>
      <w:r>
        <w:rPr>
          <w:sz w:val="28"/>
          <w:szCs w:val="28"/>
        </w:rPr>
        <w:t>6</w:t>
      </w:r>
      <w:r w:rsidRPr="00BC2571">
        <w:rPr>
          <w:sz w:val="28"/>
          <w:szCs w:val="28"/>
        </w:rPr>
        <w:t xml:space="preserve"> </w:t>
      </w:r>
      <w:r>
        <w:rPr>
          <w:sz w:val="28"/>
          <w:szCs w:val="28"/>
        </w:rPr>
        <w:t>марта</w:t>
      </w:r>
      <w:r w:rsidRPr="00BC2571">
        <w:rPr>
          <w:sz w:val="28"/>
          <w:szCs w:val="28"/>
        </w:rPr>
        <w:t xml:space="preserve"> 2018 года.</w:t>
      </w:r>
    </w:p>
    <w:p w:rsidR="00063C9F" w:rsidRDefault="00063C9F" w:rsidP="00823F42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>Наименование темы разработки:</w:t>
      </w:r>
      <w:r>
        <w:rPr>
          <w:sz w:val="28"/>
          <w:szCs w:val="28"/>
        </w:rPr>
        <w:t xml:space="preserve"> </w:t>
      </w:r>
      <w:r w:rsidRPr="0092362F">
        <w:rPr>
          <w:sz w:val="28"/>
          <w:szCs w:val="28"/>
        </w:rPr>
        <w:t xml:space="preserve">Проектирование </w:t>
      </w:r>
      <w:r>
        <w:rPr>
          <w:sz w:val="28"/>
          <w:szCs w:val="28"/>
        </w:rPr>
        <w:t xml:space="preserve">локальной вычислительной сети </w:t>
      </w:r>
      <w:r w:rsidRPr="00823F42">
        <w:rPr>
          <w:sz w:val="28"/>
          <w:szCs w:val="28"/>
        </w:rPr>
        <w:t>автошколы “</w:t>
      </w:r>
      <w:proofErr w:type="spellStart"/>
      <w:r w:rsidRPr="00823F42">
        <w:rPr>
          <w:sz w:val="28"/>
          <w:szCs w:val="28"/>
        </w:rPr>
        <w:t>Форсаж</w:t>
      </w:r>
      <w:proofErr w:type="spellEnd"/>
      <w:r w:rsidRPr="00823F42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63C9F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C5073D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FC5AA5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2. </w:t>
      </w:r>
      <w:r w:rsidRPr="00FC5AA5">
        <w:rPr>
          <w:b/>
          <w:sz w:val="28"/>
          <w:szCs w:val="28"/>
        </w:rPr>
        <w:t>Назначение разработки</w:t>
      </w:r>
    </w:p>
    <w:p w:rsidR="00063C9F" w:rsidRPr="00DA7645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Спроектированная локальная вычисли</w:t>
      </w:r>
      <w:r w:rsidRPr="005932B7">
        <w:rPr>
          <w:sz w:val="28"/>
          <w:szCs w:val="28"/>
        </w:rPr>
        <w:t>тельная сеть</w:t>
      </w:r>
      <w:r>
        <w:rPr>
          <w:sz w:val="28"/>
          <w:szCs w:val="28"/>
        </w:rPr>
        <w:t xml:space="preserve"> для</w:t>
      </w:r>
      <w:r w:rsidRPr="00585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автошколы </w:t>
      </w:r>
      <w:r w:rsidRPr="009E56DB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Форсаж</w:t>
      </w:r>
      <w:proofErr w:type="spellEnd"/>
      <w:r w:rsidRPr="009E56DB">
        <w:rPr>
          <w:sz w:val="28"/>
          <w:szCs w:val="28"/>
        </w:rPr>
        <w:t>”</w:t>
      </w:r>
      <w:r>
        <w:rPr>
          <w:sz w:val="28"/>
          <w:szCs w:val="28"/>
        </w:rPr>
        <w:t xml:space="preserve"> поможет повысить качество обучения водителей.</w:t>
      </w:r>
    </w:p>
    <w:p w:rsidR="00063C9F" w:rsidRPr="00FC5AA5" w:rsidRDefault="00063C9F" w:rsidP="0075774E">
      <w:pPr>
        <w:widowControl w:val="0"/>
        <w:spacing w:line="240" w:lineRule="auto"/>
        <w:rPr>
          <w:b/>
          <w:sz w:val="28"/>
          <w:szCs w:val="28"/>
        </w:rPr>
      </w:pPr>
    </w:p>
    <w:p w:rsidR="00063C9F" w:rsidRPr="005D1D40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3. </w:t>
      </w:r>
      <w:r w:rsidRPr="005D1D40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разработке</w:t>
      </w:r>
    </w:p>
    <w:p w:rsidR="00063C9F" w:rsidRPr="00DC5731" w:rsidRDefault="00063C9F" w:rsidP="009B329D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3.1. </w:t>
      </w:r>
      <w:r w:rsidRPr="00DC5731">
        <w:rPr>
          <w:i/>
          <w:sz w:val="28"/>
          <w:szCs w:val="28"/>
        </w:rPr>
        <w:t>Требования к функциональным характеристикам</w:t>
      </w:r>
    </w:p>
    <w:p w:rsidR="00063C9F" w:rsidRPr="00452D23" w:rsidRDefault="00063C9F" w:rsidP="003553EB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локальной вычислительной сети необходимо произвести </w:t>
      </w:r>
      <w:r w:rsidRPr="002E71B1">
        <w:rPr>
          <w:sz w:val="28"/>
          <w:szCs w:val="28"/>
        </w:rPr>
        <w:t>на базе имеющегося оборудования локал</w:t>
      </w:r>
      <w:r>
        <w:rPr>
          <w:sz w:val="28"/>
          <w:szCs w:val="28"/>
        </w:rPr>
        <w:t xml:space="preserve">ьных рабочих мест пользователей. Парк вычислительной техники состоит из двух компьютеров. Для установки тестирующей программы необходим ПК, который поддерживает запуск ОС </w:t>
      </w:r>
      <w:r>
        <w:rPr>
          <w:sz w:val="28"/>
          <w:szCs w:val="28"/>
          <w:lang w:val="en-US"/>
        </w:rPr>
        <w:t>Windows</w:t>
      </w:r>
      <w:r w:rsidRPr="00C44A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. Имеющиеся компьютеры располагаются в соседних помещениях и не соединены локальной сетью. Лучшим способом её организации будет </w:t>
      </w:r>
      <w:r w:rsidRPr="00452D23">
        <w:rPr>
          <w:sz w:val="28"/>
          <w:szCs w:val="28"/>
        </w:rPr>
        <w:t>маршрутизатор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LAN</w:t>
      </w:r>
      <w:r w:rsidRPr="00452D23">
        <w:rPr>
          <w:sz w:val="28"/>
          <w:szCs w:val="28"/>
        </w:rPr>
        <w:t xml:space="preserve"> </w:t>
      </w:r>
      <w:r>
        <w:rPr>
          <w:sz w:val="28"/>
          <w:szCs w:val="28"/>
        </w:rPr>
        <w:t>кабель, т.к. это обеспечит бесперебойную работу и хорошую скорость соединения.</w:t>
      </w:r>
    </w:p>
    <w:p w:rsidR="00063C9F" w:rsidRDefault="00063C9F" w:rsidP="00DC5731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проектирования, исходя из ранее описанных условий, необходимо решить ряд задач:</w:t>
      </w:r>
    </w:p>
    <w:p w:rsidR="00063C9F" w:rsidRPr="004E5D98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должно быть в</w:t>
      </w:r>
      <w:r w:rsidRPr="00742E5A">
        <w:rPr>
          <w:sz w:val="28"/>
          <w:szCs w:val="28"/>
        </w:rPr>
        <w:t>ыбра</w:t>
      </w:r>
      <w:r>
        <w:rPr>
          <w:sz w:val="28"/>
          <w:szCs w:val="28"/>
        </w:rPr>
        <w:t>но недостающее</w:t>
      </w:r>
      <w:r w:rsidRPr="00742E5A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>;</w:t>
      </w:r>
    </w:p>
    <w:p w:rsidR="00063C9F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должны быть выбраны протоколы передачи данных;</w:t>
      </w:r>
    </w:p>
    <w:p w:rsidR="00063C9F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должны быть </w:t>
      </w:r>
      <w:r w:rsidRPr="00742E5A">
        <w:rPr>
          <w:sz w:val="28"/>
          <w:szCs w:val="28"/>
        </w:rPr>
        <w:t>указа</w:t>
      </w:r>
      <w:r>
        <w:rPr>
          <w:sz w:val="28"/>
          <w:szCs w:val="28"/>
        </w:rPr>
        <w:t xml:space="preserve">ны рекомендации по настройке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;</w:t>
      </w:r>
    </w:p>
    <w:p w:rsidR="00063C9F" w:rsidRPr="00823201" w:rsidRDefault="00063C9F" w:rsidP="002E71B1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должны быть </w:t>
      </w:r>
      <w:r w:rsidRPr="00742E5A">
        <w:rPr>
          <w:sz w:val="28"/>
          <w:szCs w:val="28"/>
        </w:rPr>
        <w:t>указа</w:t>
      </w:r>
      <w:r>
        <w:rPr>
          <w:sz w:val="28"/>
          <w:szCs w:val="28"/>
        </w:rPr>
        <w:t>ны рекомендации по н</w:t>
      </w:r>
      <w:r w:rsidRPr="00742E5A">
        <w:rPr>
          <w:sz w:val="28"/>
          <w:szCs w:val="28"/>
        </w:rPr>
        <w:t>астройк</w:t>
      </w:r>
      <w:r>
        <w:rPr>
          <w:sz w:val="28"/>
          <w:szCs w:val="28"/>
        </w:rPr>
        <w:t xml:space="preserve">е </w:t>
      </w:r>
      <w:r w:rsidRPr="00742E5A">
        <w:rPr>
          <w:sz w:val="28"/>
          <w:szCs w:val="28"/>
        </w:rPr>
        <w:t>маршрутизаторов</w:t>
      </w:r>
      <w:r>
        <w:rPr>
          <w:sz w:val="28"/>
          <w:szCs w:val="28"/>
        </w:rPr>
        <w:t>;</w:t>
      </w:r>
    </w:p>
    <w:p w:rsidR="00063C9F" w:rsidRDefault="00063C9F" w:rsidP="00B6009E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823201">
        <w:rPr>
          <w:sz w:val="28"/>
          <w:szCs w:val="28"/>
        </w:rPr>
        <w:t>олжен обеспечиваться выход в Интернет</w:t>
      </w:r>
      <w:r>
        <w:rPr>
          <w:sz w:val="28"/>
          <w:szCs w:val="28"/>
        </w:rPr>
        <w:t>;</w:t>
      </w:r>
    </w:p>
    <w:p w:rsidR="00063C9F" w:rsidRPr="0090224F" w:rsidRDefault="00063C9F" w:rsidP="0090224F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должен быть организован файловый сервер</w:t>
      </w:r>
      <w:r w:rsidRPr="00823201">
        <w:rPr>
          <w:sz w:val="28"/>
          <w:szCs w:val="28"/>
        </w:rPr>
        <w:t>.</w:t>
      </w:r>
    </w:p>
    <w:p w:rsidR="00063C9F" w:rsidRDefault="00063C9F" w:rsidP="0090224F">
      <w:pPr>
        <w:widowControl w:val="0"/>
        <w:spacing w:line="240" w:lineRule="auto"/>
        <w:ind w:firstLine="425"/>
        <w:rPr>
          <w:i/>
          <w:sz w:val="28"/>
          <w:szCs w:val="28"/>
        </w:rPr>
      </w:pPr>
    </w:p>
    <w:p w:rsidR="00063C9F" w:rsidRDefault="00063C9F" w:rsidP="0090224F">
      <w:pPr>
        <w:widowControl w:val="0"/>
        <w:spacing w:line="240" w:lineRule="auto"/>
        <w:ind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3.2. </w:t>
      </w:r>
      <w:r w:rsidRPr="001F473F">
        <w:rPr>
          <w:i/>
          <w:sz w:val="28"/>
          <w:szCs w:val="28"/>
        </w:rPr>
        <w:t>Требования к надежности</w:t>
      </w:r>
      <w:r>
        <w:rPr>
          <w:i/>
          <w:sz w:val="28"/>
          <w:szCs w:val="28"/>
        </w:rPr>
        <w:t>:</w:t>
      </w:r>
    </w:p>
    <w:p w:rsidR="00063C9F" w:rsidRDefault="00063C9F" w:rsidP="00CB2AFE">
      <w:pPr>
        <w:widowControl w:val="0"/>
        <w:spacing w:line="24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Ч</w:t>
      </w:r>
      <w:r w:rsidRPr="00FF58FD">
        <w:rPr>
          <w:sz w:val="28"/>
          <w:szCs w:val="28"/>
        </w:rPr>
        <w:t xml:space="preserve">тобы создать надежно работающую </w:t>
      </w:r>
      <w:r>
        <w:rPr>
          <w:sz w:val="28"/>
          <w:szCs w:val="28"/>
        </w:rPr>
        <w:t>локальную вычислительную сеть в ходе проектирования необходимо:</w:t>
      </w:r>
    </w:p>
    <w:p w:rsidR="00063C9F" w:rsidRPr="00B52028" w:rsidRDefault="00B52028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</w:pPr>
      <w:r w:rsidRPr="00B52028">
        <w:rPr>
          <w:sz w:val="28"/>
          <w:szCs w:val="28"/>
        </w:rPr>
        <w:t>о</w:t>
      </w:r>
      <w:r w:rsidR="00063C9F" w:rsidRPr="00B52028">
        <w:rPr>
          <w:sz w:val="28"/>
          <w:szCs w:val="28"/>
        </w:rPr>
        <w:t>пределить состав и параметры технических средств;</w:t>
      </w:r>
    </w:p>
    <w:p w:rsidR="00063C9F" w:rsidRPr="00B52028" w:rsidRDefault="00B52028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</w:pPr>
      <w:r w:rsidRPr="00B52028">
        <w:rPr>
          <w:sz w:val="28"/>
          <w:szCs w:val="28"/>
        </w:rPr>
        <w:t>о</w:t>
      </w:r>
      <w:r w:rsidR="00063C9F" w:rsidRPr="00B52028">
        <w:rPr>
          <w:sz w:val="28"/>
          <w:szCs w:val="28"/>
        </w:rPr>
        <w:t>пределить минимальную скорость соединения;</w:t>
      </w:r>
    </w:p>
    <w:p w:rsidR="00DF7C34" w:rsidRDefault="00B52028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  <w:sectPr w:rsidR="00DF7C34" w:rsidSect="00672E36">
          <w:headerReference w:type="default" r:id="rId10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 w:rsidRPr="00B52028">
        <w:rPr>
          <w:sz w:val="28"/>
          <w:szCs w:val="28"/>
        </w:rPr>
        <w:t>о</w:t>
      </w:r>
      <w:r w:rsidR="00063C9F" w:rsidRPr="00B52028">
        <w:rPr>
          <w:sz w:val="28"/>
          <w:szCs w:val="28"/>
        </w:rPr>
        <w:t>пределить способ создания резервных копий промежуточных</w:t>
      </w:r>
      <w:r w:rsidR="00063C9F" w:rsidRPr="007F1016">
        <w:rPr>
          <w:sz w:val="28"/>
          <w:szCs w:val="28"/>
        </w:rPr>
        <w:t xml:space="preserve"> </w:t>
      </w:r>
    </w:p>
    <w:p w:rsidR="00063C9F" w:rsidRDefault="00063C9F" w:rsidP="007F1016">
      <w:pPr>
        <w:pStyle w:val="ListParagraph"/>
        <w:widowControl w:val="0"/>
        <w:numPr>
          <w:ilvl w:val="0"/>
          <w:numId w:val="9"/>
        </w:numPr>
        <w:rPr>
          <w:sz w:val="28"/>
          <w:szCs w:val="28"/>
        </w:rPr>
      </w:pPr>
      <w:r w:rsidRPr="007F1016">
        <w:rPr>
          <w:sz w:val="28"/>
          <w:szCs w:val="28"/>
        </w:rPr>
        <w:lastRenderedPageBreak/>
        <w:t>результатов работы пользователь.</w:t>
      </w:r>
    </w:p>
    <w:p w:rsidR="00063C9F" w:rsidRPr="00A51C4E" w:rsidRDefault="00063C9F" w:rsidP="00A60B5C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сервера должно быть выделено специальное помещение. Бесперебойная работа ПК будет достигаться при помощи установки ИБП. П</w:t>
      </w:r>
      <w:r w:rsidRPr="00A60B5C">
        <w:rPr>
          <w:sz w:val="28"/>
          <w:szCs w:val="28"/>
        </w:rPr>
        <w:t>редотвра</w:t>
      </w:r>
      <w:r>
        <w:rPr>
          <w:sz w:val="28"/>
          <w:szCs w:val="28"/>
        </w:rPr>
        <w:t>щение</w:t>
      </w:r>
      <w:r w:rsidRPr="00A60B5C">
        <w:rPr>
          <w:sz w:val="28"/>
          <w:szCs w:val="28"/>
        </w:rPr>
        <w:t xml:space="preserve"> несанкционированн</w:t>
      </w:r>
      <w:r>
        <w:rPr>
          <w:sz w:val="28"/>
          <w:szCs w:val="28"/>
        </w:rPr>
        <w:t>ого</w:t>
      </w:r>
      <w:r w:rsidRPr="00A60B5C">
        <w:rPr>
          <w:sz w:val="28"/>
          <w:szCs w:val="28"/>
        </w:rPr>
        <w:t xml:space="preserve"> доступ</w:t>
      </w:r>
      <w:r>
        <w:rPr>
          <w:sz w:val="28"/>
          <w:szCs w:val="28"/>
        </w:rPr>
        <w:t>а</w:t>
      </w:r>
      <w:r w:rsidRPr="00A60B5C">
        <w:rPr>
          <w:sz w:val="28"/>
          <w:szCs w:val="28"/>
        </w:rPr>
        <w:t xml:space="preserve"> к устройству, подключенному к глобальной или частной сети, </w:t>
      </w:r>
      <w:r>
        <w:rPr>
          <w:sz w:val="28"/>
          <w:szCs w:val="28"/>
        </w:rPr>
        <w:t>должно достигаться при помощи</w:t>
      </w:r>
      <w:r w:rsidRPr="00A60B5C">
        <w:rPr>
          <w:sz w:val="28"/>
          <w:szCs w:val="28"/>
        </w:rPr>
        <w:t xml:space="preserve"> специальн</w:t>
      </w:r>
      <w:r>
        <w:rPr>
          <w:sz w:val="28"/>
          <w:szCs w:val="28"/>
        </w:rPr>
        <w:t>ых</w:t>
      </w:r>
      <w:r w:rsidRPr="00A60B5C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ых средств, называемых</w:t>
      </w:r>
      <w:r w:rsidRPr="00A60B5C">
        <w:rPr>
          <w:sz w:val="28"/>
          <w:szCs w:val="28"/>
        </w:rPr>
        <w:t xml:space="preserve"> </w:t>
      </w:r>
      <w:proofErr w:type="spellStart"/>
      <w:r w:rsidRPr="00A60B5C">
        <w:rPr>
          <w:sz w:val="28"/>
          <w:szCs w:val="28"/>
        </w:rPr>
        <w:t>Firewall</w:t>
      </w:r>
      <w:proofErr w:type="spellEnd"/>
      <w:r>
        <w:rPr>
          <w:sz w:val="28"/>
          <w:szCs w:val="28"/>
        </w:rPr>
        <w:t xml:space="preserve"> (</w:t>
      </w:r>
      <w:r w:rsidRPr="00A60B5C">
        <w:rPr>
          <w:sz w:val="28"/>
          <w:szCs w:val="28"/>
        </w:rPr>
        <w:t>сетевой фильтр</w:t>
      </w:r>
      <w:r w:rsidR="009D0636">
        <w:rPr>
          <w:sz w:val="28"/>
          <w:szCs w:val="28"/>
        </w:rPr>
        <w:t xml:space="preserve"> или</w:t>
      </w:r>
      <w:r w:rsidRPr="00A60B5C">
        <w:rPr>
          <w:sz w:val="28"/>
          <w:szCs w:val="28"/>
        </w:rPr>
        <w:t xml:space="preserve"> брандмауэ</w:t>
      </w:r>
      <w:r w:rsidRPr="009D0636">
        <w:rPr>
          <w:sz w:val="28"/>
          <w:szCs w:val="28"/>
        </w:rPr>
        <w:t>р</w:t>
      </w:r>
      <w:r w:rsidRPr="00A60B5C">
        <w:rPr>
          <w:sz w:val="28"/>
          <w:szCs w:val="28"/>
        </w:rPr>
        <w:t>).</w:t>
      </w:r>
    </w:p>
    <w:p w:rsidR="00063C9F" w:rsidRDefault="00063C9F" w:rsidP="007F1016">
      <w:pPr>
        <w:widowControl w:val="0"/>
        <w:spacing w:line="240" w:lineRule="auto"/>
        <w:ind w:firstLine="425"/>
        <w:rPr>
          <w:i/>
          <w:sz w:val="28"/>
          <w:szCs w:val="28"/>
        </w:rPr>
      </w:pPr>
    </w:p>
    <w:p w:rsidR="00063C9F" w:rsidRDefault="00063C9F" w:rsidP="007F1016">
      <w:pPr>
        <w:widowControl w:val="0"/>
        <w:spacing w:line="240" w:lineRule="auto"/>
        <w:ind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>3.3. Условия эксплуатации</w:t>
      </w:r>
    </w:p>
    <w:p w:rsidR="00063C9F" w:rsidRPr="007F1016" w:rsidRDefault="00063C9F" w:rsidP="007F1016">
      <w:pPr>
        <w:widowControl w:val="0"/>
        <w:spacing w:line="24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ходе эксплуатации ЛВС необходимо учитывать: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температуру окружающей среды;</w:t>
      </w:r>
    </w:p>
    <w:p w:rsidR="00063C9F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относительную влажность воздуха для выбранных типов носителей данных;</w:t>
      </w:r>
    </w:p>
    <w:p w:rsidR="00063C9F" w:rsidRDefault="00063C9F" w:rsidP="00D41B15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 w:rsidRPr="00121398">
        <w:rPr>
          <w:sz w:val="28"/>
          <w:szCs w:val="28"/>
        </w:rPr>
        <w:t>пластиков</w:t>
      </w:r>
      <w:r>
        <w:rPr>
          <w:sz w:val="28"/>
          <w:szCs w:val="28"/>
        </w:rPr>
        <w:t>ого</w:t>
      </w:r>
      <w:r w:rsidRPr="00121398">
        <w:rPr>
          <w:sz w:val="28"/>
          <w:szCs w:val="28"/>
        </w:rPr>
        <w:t xml:space="preserve"> кабельн</w:t>
      </w:r>
      <w:r>
        <w:rPr>
          <w:sz w:val="28"/>
          <w:szCs w:val="28"/>
        </w:rPr>
        <w:t>ого к</w:t>
      </w:r>
      <w:r w:rsidRPr="00121398">
        <w:rPr>
          <w:sz w:val="28"/>
          <w:szCs w:val="28"/>
        </w:rPr>
        <w:t>ороб</w:t>
      </w:r>
      <w:r>
        <w:rPr>
          <w:sz w:val="28"/>
          <w:szCs w:val="28"/>
        </w:rPr>
        <w:t>а и линий связи;</w:t>
      </w:r>
    </w:p>
    <w:p w:rsidR="00063C9F" w:rsidRPr="00D41B15" w:rsidRDefault="00063C9F" w:rsidP="00D41B15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состояние оборудования;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вид обслуживания;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необходимое количество и квалификация персонала.</w:t>
      </w:r>
    </w:p>
    <w:p w:rsidR="00063C9F" w:rsidRDefault="00063C9F" w:rsidP="009B329D">
      <w:pPr>
        <w:widowControl w:val="0"/>
        <w:spacing w:line="240" w:lineRule="auto"/>
        <w:jc w:val="both"/>
        <w:rPr>
          <w:i/>
          <w:sz w:val="28"/>
          <w:szCs w:val="28"/>
        </w:rPr>
      </w:pPr>
    </w:p>
    <w:p w:rsidR="00063C9F" w:rsidRDefault="00063C9F" w:rsidP="00926A59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3.4. </w:t>
      </w:r>
      <w:r w:rsidRPr="003912DF">
        <w:rPr>
          <w:i/>
          <w:sz w:val="28"/>
          <w:szCs w:val="28"/>
        </w:rPr>
        <w:t>Требования к составу и</w:t>
      </w:r>
      <w:r>
        <w:rPr>
          <w:i/>
          <w:sz w:val="28"/>
          <w:szCs w:val="28"/>
        </w:rPr>
        <w:t xml:space="preserve"> параметрам технических средств</w:t>
      </w:r>
    </w:p>
    <w:p w:rsidR="00063C9F" w:rsidRDefault="00063C9F" w:rsidP="00926A59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Минимальные требования к </w:t>
      </w:r>
      <w:r w:rsidR="009D0636">
        <w:rPr>
          <w:sz w:val="28"/>
          <w:szCs w:val="28"/>
        </w:rPr>
        <w:t xml:space="preserve">серверной и клиентским </w:t>
      </w:r>
      <w:r>
        <w:rPr>
          <w:sz w:val="28"/>
          <w:szCs w:val="28"/>
        </w:rPr>
        <w:t>ЭВМ:</w:t>
      </w:r>
      <w:proofErr w:type="gramEnd"/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 w:rsidRPr="00FC5AA5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запуска</w:t>
      </w:r>
      <w:r w:rsidRPr="00EC7E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 w:rsidRPr="007A4D9C">
        <w:rPr>
          <w:sz w:val="28"/>
          <w:szCs w:val="28"/>
        </w:rPr>
        <w:t xml:space="preserve"> </w:t>
      </w:r>
      <w:r w:rsidR="00986C46">
        <w:rPr>
          <w:sz w:val="28"/>
          <w:szCs w:val="28"/>
        </w:rPr>
        <w:t>10</w:t>
      </w:r>
      <w:r>
        <w:rPr>
          <w:sz w:val="28"/>
          <w:szCs w:val="28"/>
        </w:rPr>
        <w:t xml:space="preserve"> необходим </w:t>
      </w:r>
      <w:r>
        <w:rPr>
          <w:sz w:val="28"/>
          <w:szCs w:val="28"/>
          <w:lang w:val="en-US"/>
        </w:rPr>
        <w:t>Super</w:t>
      </w:r>
      <w:r w:rsidRPr="00A901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VGA</w:t>
      </w:r>
      <w:r w:rsidRPr="00A90122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видеоадаптер</w:t>
      </w:r>
      <w:r w:rsidRPr="00FC5AA5">
        <w:rPr>
          <w:sz w:val="28"/>
          <w:szCs w:val="28"/>
        </w:rPr>
        <w:t>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 w:rsidRPr="007A4D9C">
        <w:rPr>
          <w:sz w:val="28"/>
          <w:szCs w:val="28"/>
        </w:rPr>
        <w:t xml:space="preserve">процессор </w:t>
      </w:r>
      <w:r w:rsidR="00E352E7">
        <w:rPr>
          <w:sz w:val="28"/>
          <w:szCs w:val="28"/>
        </w:rPr>
        <w:t>1</w:t>
      </w:r>
      <w:r w:rsidRPr="00BE1491">
        <w:rPr>
          <w:sz w:val="28"/>
          <w:szCs w:val="28"/>
        </w:rPr>
        <w:t xml:space="preserve"> </w:t>
      </w:r>
      <w:r w:rsidR="00E352E7">
        <w:rPr>
          <w:sz w:val="28"/>
          <w:szCs w:val="28"/>
        </w:rPr>
        <w:t>Г</w:t>
      </w:r>
      <w:r w:rsidRPr="00BE1491">
        <w:rPr>
          <w:sz w:val="28"/>
          <w:szCs w:val="28"/>
        </w:rPr>
        <w:t>Гц</w:t>
      </w:r>
      <w:r w:rsidRPr="007A4D9C">
        <w:rPr>
          <w:sz w:val="28"/>
          <w:szCs w:val="28"/>
        </w:rPr>
        <w:t xml:space="preserve"> или лучше</w:t>
      </w:r>
      <w:r w:rsidRPr="00FC5AA5">
        <w:rPr>
          <w:sz w:val="28"/>
          <w:szCs w:val="28"/>
        </w:rPr>
        <w:t>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r w:rsidR="00E352E7">
        <w:rPr>
          <w:sz w:val="28"/>
          <w:szCs w:val="28"/>
        </w:rPr>
        <w:t>1 Г</w:t>
      </w:r>
      <w:r w:rsidRPr="00BE1491">
        <w:rPr>
          <w:sz w:val="28"/>
          <w:szCs w:val="28"/>
        </w:rPr>
        <w:t>Б</w:t>
      </w:r>
      <w:r w:rsidRPr="007A4D9C">
        <w:rPr>
          <w:sz w:val="28"/>
          <w:szCs w:val="28"/>
        </w:rPr>
        <w:t xml:space="preserve"> Мб ОЗУ</w:t>
      </w:r>
      <w:r w:rsidRPr="00BE1491">
        <w:rPr>
          <w:sz w:val="28"/>
          <w:szCs w:val="28"/>
        </w:rPr>
        <w:t>;</w:t>
      </w:r>
    </w:p>
    <w:p w:rsidR="00E352E7" w:rsidRPr="00E352E7" w:rsidRDefault="00E352E7" w:rsidP="00E352E7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до 20</w:t>
      </w:r>
      <w:r w:rsidR="00063C9F" w:rsidRPr="00BE1491">
        <w:rPr>
          <w:sz w:val="28"/>
          <w:szCs w:val="28"/>
        </w:rPr>
        <w:t xml:space="preserve"> ГБ</w:t>
      </w:r>
      <w:r w:rsidR="00063C9F">
        <w:rPr>
          <w:sz w:val="28"/>
          <w:szCs w:val="28"/>
        </w:rPr>
        <w:t xml:space="preserve"> свободного дискового пространства</w:t>
      </w:r>
      <w:r w:rsidR="00063C9F" w:rsidRPr="00FC5AA5">
        <w:rPr>
          <w:sz w:val="28"/>
          <w:szCs w:val="28"/>
        </w:rPr>
        <w:t>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установки </w:t>
      </w:r>
      <w:r>
        <w:rPr>
          <w:sz w:val="28"/>
          <w:szCs w:val="28"/>
          <w:lang w:val="en-US"/>
        </w:rPr>
        <w:t>Windows</w:t>
      </w:r>
      <w:r w:rsidRPr="00A90122">
        <w:rPr>
          <w:sz w:val="28"/>
          <w:szCs w:val="28"/>
        </w:rPr>
        <w:t xml:space="preserve"> </w:t>
      </w:r>
      <w:r w:rsidRPr="00FC5AA5">
        <w:rPr>
          <w:sz w:val="28"/>
          <w:szCs w:val="28"/>
        </w:rPr>
        <w:t>требуется устройство для чтения компакт-дисков (или же поддержка других устройств, таких как флэш-накопителей);</w:t>
      </w:r>
    </w:p>
    <w:p w:rsidR="00063C9F" w:rsidRDefault="00063C9F" w:rsidP="0075774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 w:rsidRPr="00FC5AA5">
        <w:rPr>
          <w:sz w:val="28"/>
          <w:szCs w:val="28"/>
        </w:rPr>
        <w:t xml:space="preserve">необходим монитор </w:t>
      </w:r>
      <w:proofErr w:type="spellStart"/>
      <w:r w:rsidRPr="00FC5AA5">
        <w:rPr>
          <w:sz w:val="28"/>
          <w:szCs w:val="28"/>
        </w:rPr>
        <w:t>Super</w:t>
      </w:r>
      <w:proofErr w:type="spellEnd"/>
      <w:r w:rsidRPr="00FC5AA5">
        <w:rPr>
          <w:sz w:val="28"/>
          <w:szCs w:val="28"/>
        </w:rPr>
        <w:t xml:space="preserve"> VGA с разрешением 800x600 или более высоким, отображающий 256 и более цветов;</w:t>
      </w:r>
    </w:p>
    <w:p w:rsidR="00063C9F" w:rsidRPr="00EE079E" w:rsidRDefault="00063C9F" w:rsidP="00EE079E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необходимы</w:t>
      </w:r>
      <w:proofErr w:type="gramEnd"/>
      <w:r>
        <w:rPr>
          <w:sz w:val="28"/>
          <w:szCs w:val="28"/>
        </w:rPr>
        <w:t xml:space="preserve"> клавиатура и мышь.</w:t>
      </w:r>
    </w:p>
    <w:p w:rsidR="00063C9F" w:rsidRDefault="00063C9F" w:rsidP="00EE079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</w:p>
    <w:p w:rsidR="00063C9F" w:rsidRPr="00EE079E" w:rsidRDefault="00063C9F" w:rsidP="00EE079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требования к сетевому оборудованию:</w:t>
      </w:r>
    </w:p>
    <w:p w:rsidR="00063C9F" w:rsidRPr="009D0636" w:rsidRDefault="00063C9F" w:rsidP="009D0636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для организации сети потребуется м</w:t>
      </w:r>
      <w:r w:rsidRPr="009B1EE5">
        <w:rPr>
          <w:sz w:val="28"/>
          <w:szCs w:val="28"/>
        </w:rPr>
        <w:t>аршрутизатор</w:t>
      </w:r>
      <w:r>
        <w:rPr>
          <w:sz w:val="28"/>
          <w:szCs w:val="28"/>
        </w:rPr>
        <w:t xml:space="preserve"> с базовой пропускной способностью</w:t>
      </w:r>
      <w:r w:rsidR="00973398">
        <w:rPr>
          <w:sz w:val="28"/>
          <w:szCs w:val="28"/>
        </w:rPr>
        <w:t xml:space="preserve"> до</w:t>
      </w:r>
      <w:r>
        <w:rPr>
          <w:sz w:val="28"/>
          <w:szCs w:val="28"/>
        </w:rPr>
        <w:t xml:space="preserve"> 100 Мбит</w:t>
      </w:r>
      <w:r w:rsidRPr="00973398">
        <w:rPr>
          <w:sz w:val="28"/>
          <w:szCs w:val="28"/>
        </w:rPr>
        <w:t>/</w:t>
      </w:r>
      <w:r w:rsidR="009D0636">
        <w:rPr>
          <w:sz w:val="28"/>
          <w:szCs w:val="28"/>
        </w:rPr>
        <w:t>сек.</w:t>
      </w:r>
    </w:p>
    <w:p w:rsidR="00063C9F" w:rsidRDefault="00063C9F" w:rsidP="00803E22">
      <w:pPr>
        <w:widowControl w:val="0"/>
        <w:spacing w:line="240" w:lineRule="auto"/>
        <w:jc w:val="both"/>
        <w:rPr>
          <w:i/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3.5. </w:t>
      </w:r>
      <w:r w:rsidRPr="00803E22">
        <w:rPr>
          <w:i/>
          <w:sz w:val="28"/>
          <w:szCs w:val="28"/>
        </w:rPr>
        <w:t>Требования к информационной и программной совместимости</w:t>
      </w:r>
    </w:p>
    <w:p w:rsidR="00063C9F" w:rsidRDefault="00063C9F" w:rsidP="000B5EE2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рабочих станции:</w:t>
      </w:r>
    </w:p>
    <w:p w:rsidR="00063C9F" w:rsidRPr="000B5EE2" w:rsidRDefault="00063C9F" w:rsidP="000B5EE2">
      <w:pPr>
        <w:pStyle w:val="ListParagraph"/>
        <w:widowControl w:val="0"/>
        <w:numPr>
          <w:ilvl w:val="0"/>
          <w:numId w:val="11"/>
        </w:numPr>
        <w:jc w:val="both"/>
        <w:rPr>
          <w:sz w:val="28"/>
          <w:szCs w:val="28"/>
        </w:rPr>
      </w:pPr>
      <w:r w:rsidRPr="000B5EE2">
        <w:rPr>
          <w:sz w:val="28"/>
          <w:szCs w:val="28"/>
        </w:rPr>
        <w:t>операционная система (</w:t>
      </w:r>
      <w:proofErr w:type="spellStart"/>
      <w:r w:rsidRPr="000B5EE2">
        <w:rPr>
          <w:sz w:val="28"/>
          <w:szCs w:val="28"/>
        </w:rPr>
        <w:t>Windows</w:t>
      </w:r>
      <w:proofErr w:type="spellEnd"/>
      <w:r w:rsidRPr="000B5EE2">
        <w:rPr>
          <w:sz w:val="28"/>
          <w:szCs w:val="28"/>
        </w:rPr>
        <w:t xml:space="preserve"> </w:t>
      </w:r>
      <w:r w:rsidRPr="000B5EE2">
        <w:rPr>
          <w:sz w:val="28"/>
          <w:szCs w:val="28"/>
          <w:lang w:val="en-US"/>
        </w:rPr>
        <w:t>XP</w:t>
      </w:r>
      <w:r w:rsidRPr="000B5EE2">
        <w:rPr>
          <w:sz w:val="28"/>
          <w:szCs w:val="28"/>
        </w:rPr>
        <w:t>);</w:t>
      </w:r>
    </w:p>
    <w:p w:rsidR="00063C9F" w:rsidRPr="000B5EE2" w:rsidRDefault="00063C9F" w:rsidP="000B5EE2">
      <w:pPr>
        <w:pStyle w:val="ListParagraph"/>
        <w:widowControl w:val="0"/>
        <w:numPr>
          <w:ilvl w:val="0"/>
          <w:numId w:val="11"/>
        </w:numPr>
        <w:jc w:val="both"/>
        <w:rPr>
          <w:i/>
          <w:sz w:val="28"/>
          <w:szCs w:val="28"/>
        </w:rPr>
      </w:pPr>
      <w:r w:rsidRPr="000B5EE2">
        <w:rPr>
          <w:sz w:val="28"/>
          <w:szCs w:val="28"/>
        </w:rPr>
        <w:t xml:space="preserve">программа для тестирования </w:t>
      </w:r>
      <w:proofErr w:type="gramStart"/>
      <w:r w:rsidRPr="000B5EE2">
        <w:rPr>
          <w:sz w:val="28"/>
          <w:szCs w:val="28"/>
        </w:rPr>
        <w:t>обучающихся</w:t>
      </w:r>
      <w:proofErr w:type="gramEnd"/>
      <w:r w:rsidRPr="000B5EE2">
        <w:rPr>
          <w:sz w:val="28"/>
          <w:szCs w:val="28"/>
        </w:rPr>
        <w:t xml:space="preserve"> (онлайн-тестер)</w:t>
      </w:r>
      <w:r>
        <w:rPr>
          <w:sz w:val="28"/>
          <w:szCs w:val="28"/>
        </w:rPr>
        <w:t>.</w:t>
      </w: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3.6. </w:t>
      </w:r>
      <w:r w:rsidRPr="00803E22">
        <w:rPr>
          <w:i/>
          <w:sz w:val="28"/>
          <w:szCs w:val="28"/>
        </w:rPr>
        <w:t>Требования к маркировке и упаковке</w:t>
      </w:r>
    </w:p>
    <w:p w:rsidR="00063C9F" w:rsidRPr="00F706DA" w:rsidRDefault="00063C9F" w:rsidP="00F706DA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F706DA">
        <w:rPr>
          <w:sz w:val="28"/>
          <w:szCs w:val="28"/>
        </w:rPr>
        <w:t>К маркировке предъявляются</w:t>
      </w:r>
      <w:r>
        <w:rPr>
          <w:sz w:val="28"/>
          <w:szCs w:val="28"/>
        </w:rPr>
        <w:t xml:space="preserve"> следующие</w:t>
      </w:r>
      <w:r w:rsidRPr="00F706DA">
        <w:rPr>
          <w:sz w:val="28"/>
          <w:szCs w:val="28"/>
        </w:rPr>
        <w:t xml:space="preserve"> требования:</w:t>
      </w:r>
    </w:p>
    <w:p w:rsidR="00063C9F" w:rsidRPr="00F706DA" w:rsidRDefault="00063C9F" w:rsidP="00F706DA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706DA">
        <w:rPr>
          <w:sz w:val="28"/>
          <w:szCs w:val="28"/>
        </w:rPr>
        <w:t>тойкость к влиянию климата (влажность, перепады температур</w:t>
      </w:r>
      <w:r>
        <w:rPr>
          <w:sz w:val="28"/>
          <w:szCs w:val="28"/>
        </w:rPr>
        <w:t>);</w:t>
      </w:r>
    </w:p>
    <w:p w:rsidR="00DF7C34" w:rsidRDefault="00063C9F" w:rsidP="00F706DA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  <w:sectPr w:rsidR="00DF7C34" w:rsidSect="00672E36">
          <w:headerReference w:type="default" r:id="rId11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>
        <w:rPr>
          <w:sz w:val="28"/>
          <w:szCs w:val="28"/>
        </w:rPr>
        <w:t>с</w:t>
      </w:r>
      <w:r w:rsidRPr="00F706DA">
        <w:rPr>
          <w:sz w:val="28"/>
          <w:szCs w:val="28"/>
        </w:rPr>
        <w:t xml:space="preserve">охранность первоначального вида на протяжении всего срока </w:t>
      </w:r>
      <w:r>
        <w:rPr>
          <w:sz w:val="28"/>
          <w:szCs w:val="28"/>
        </w:rPr>
        <w:t>эксплуатации;</w:t>
      </w:r>
    </w:p>
    <w:p w:rsidR="00063C9F" w:rsidRPr="0003062D" w:rsidRDefault="00063C9F" w:rsidP="0003062D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Pr="00F706DA">
        <w:rPr>
          <w:sz w:val="28"/>
          <w:szCs w:val="28"/>
        </w:rPr>
        <w:t>зложение всех сведений, нуж</w:t>
      </w:r>
      <w:r>
        <w:rPr>
          <w:sz w:val="28"/>
          <w:szCs w:val="28"/>
        </w:rPr>
        <w:t>ных для безопасной эксплуатации.</w:t>
      </w: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</w:p>
    <w:p w:rsidR="00063C9F" w:rsidRPr="00C81A67" w:rsidRDefault="00063C9F" w:rsidP="00C81A67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требований к маркировке также предъявляются требования к упаковке. </w:t>
      </w:r>
      <w:proofErr w:type="gramStart"/>
      <w:r>
        <w:rPr>
          <w:sz w:val="28"/>
          <w:szCs w:val="28"/>
        </w:rPr>
        <w:t>Оборудование</w:t>
      </w:r>
      <w:r w:rsidRPr="0003062D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Pr="0003062D">
        <w:rPr>
          <w:sz w:val="28"/>
          <w:szCs w:val="28"/>
        </w:rPr>
        <w:t xml:space="preserve"> быть упакован</w:t>
      </w:r>
      <w:r>
        <w:rPr>
          <w:sz w:val="28"/>
          <w:szCs w:val="28"/>
        </w:rPr>
        <w:t>о</w:t>
      </w:r>
      <w:r w:rsidRPr="0003062D">
        <w:rPr>
          <w:sz w:val="28"/>
          <w:szCs w:val="28"/>
        </w:rPr>
        <w:t xml:space="preserve"> в тару, емкости и другие компоненты и материалы, обеспечивающие защиту груза от повреждений, порчи и потерь, целостность груза, защиту окружающей среды от загрязнения, а также обработку груза (далее — упаковка) с учетом специфических свойств груза и особенностей таким образом, чтобы обеспечивалась их сохранность при перевозке, перевалке, перегрузке, транспортировке и хранении, а также исключался доступ к содержимому и</w:t>
      </w:r>
      <w:proofErr w:type="gramEnd"/>
      <w:r w:rsidRPr="0003062D">
        <w:rPr>
          <w:sz w:val="28"/>
          <w:szCs w:val="28"/>
        </w:rPr>
        <w:t xml:space="preserve"> возможность причинения вреда</w:t>
      </w:r>
      <w:r>
        <w:rPr>
          <w:sz w:val="28"/>
          <w:szCs w:val="28"/>
        </w:rPr>
        <w:t>.</w:t>
      </w: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3.7. </w:t>
      </w:r>
      <w:r w:rsidRPr="00803E22">
        <w:rPr>
          <w:i/>
          <w:sz w:val="28"/>
          <w:szCs w:val="28"/>
        </w:rPr>
        <w:t>Требования к транспортированию и хранению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>Упаковка грузовых мест, сдаваемых к перевозке с объявленной ценностью, должна быть опломбирована грузоотправителем. Пломбы должны быть стандартными, иметь ясные оттиски цифровых или буквенных знаков.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>Перевозчик или обслуживающая организация имеет право вскрыть упаковку груза в присутствии, а также в отсутствие грузоотправителя или грузополучателя в целях обеспечения сохранности груза или удостоверения обнаруженной неисправности.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 xml:space="preserve">Если </w:t>
      </w:r>
      <w:proofErr w:type="spellStart"/>
      <w:r w:rsidRPr="00954694">
        <w:rPr>
          <w:sz w:val="28"/>
          <w:szCs w:val="28"/>
        </w:rPr>
        <w:t>трансферный</w:t>
      </w:r>
      <w:proofErr w:type="spellEnd"/>
      <w:r w:rsidRPr="00954694">
        <w:rPr>
          <w:sz w:val="28"/>
          <w:szCs w:val="28"/>
        </w:rPr>
        <w:t xml:space="preserve"> груз прибыл в упаковке, не обеспечивающей его сохранность для дальнейшей перевозки, то перевозчик, передающий груз, должен обеспечить переупаковку груза. Дальнейшая перевозка </w:t>
      </w:r>
      <w:proofErr w:type="spellStart"/>
      <w:r w:rsidRPr="00954694">
        <w:rPr>
          <w:sz w:val="28"/>
          <w:szCs w:val="28"/>
        </w:rPr>
        <w:t>трансферного</w:t>
      </w:r>
      <w:proofErr w:type="spellEnd"/>
      <w:r w:rsidRPr="00954694">
        <w:rPr>
          <w:sz w:val="28"/>
          <w:szCs w:val="28"/>
        </w:rPr>
        <w:t xml:space="preserve"> груза производится после устранения недостатков упаковки и оформления акта, прилагаемого к грузовой накладной.</w:t>
      </w:r>
    </w:p>
    <w:p w:rsidR="00063C9F" w:rsidRPr="00954694" w:rsidRDefault="00063C9F" w:rsidP="00954694">
      <w:pPr>
        <w:pStyle w:val="ListParagraph"/>
        <w:widowControl w:val="0"/>
        <w:numPr>
          <w:ilvl w:val="0"/>
          <w:numId w:val="13"/>
        </w:numPr>
        <w:jc w:val="both"/>
        <w:rPr>
          <w:sz w:val="28"/>
          <w:szCs w:val="28"/>
        </w:rPr>
      </w:pPr>
      <w:r w:rsidRPr="00954694">
        <w:rPr>
          <w:sz w:val="28"/>
          <w:szCs w:val="28"/>
        </w:rPr>
        <w:t xml:space="preserve">При обнаружении нечеткой транспортной маркировки на грузе, отсутствие транспортной маркировки на грузе, нарушение упаковки, нарушение пломб, груза без документов, </w:t>
      </w:r>
      <w:proofErr w:type="gramStart"/>
      <w:r w:rsidRPr="00954694">
        <w:rPr>
          <w:sz w:val="28"/>
          <w:szCs w:val="28"/>
        </w:rPr>
        <w:t>документов</w:t>
      </w:r>
      <w:proofErr w:type="gramEnd"/>
      <w:r w:rsidRPr="00954694">
        <w:rPr>
          <w:sz w:val="28"/>
          <w:szCs w:val="28"/>
        </w:rPr>
        <w:t xml:space="preserve"> без груза, отсутствие внесенного в грузовую ведомость груза и/или грузовой накладной, недостачи, повреждения (порчи) груза (далее — неисправности при перевозке) перевозчиком или обслуживающей организацией составляется акт.</w:t>
      </w:r>
    </w:p>
    <w:p w:rsidR="00063C9F" w:rsidRPr="00954694" w:rsidRDefault="00063C9F" w:rsidP="00954694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3.8. </w:t>
      </w:r>
      <w:r w:rsidRPr="00803E22">
        <w:rPr>
          <w:i/>
          <w:sz w:val="28"/>
          <w:szCs w:val="28"/>
        </w:rPr>
        <w:t>Специальные требования</w:t>
      </w:r>
    </w:p>
    <w:p w:rsidR="00063C9F" w:rsidRDefault="00063C9F" w:rsidP="00DA389A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DA389A">
        <w:rPr>
          <w:sz w:val="28"/>
          <w:szCs w:val="28"/>
        </w:rPr>
        <w:t xml:space="preserve">Для </w:t>
      </w:r>
      <w:proofErr w:type="gramStart"/>
      <w:r w:rsidRPr="00DA389A">
        <w:rPr>
          <w:sz w:val="28"/>
          <w:szCs w:val="28"/>
        </w:rPr>
        <w:t>защиты</w:t>
      </w:r>
      <w:proofErr w:type="gramEnd"/>
      <w:r w:rsidRPr="00DA389A">
        <w:rPr>
          <w:sz w:val="28"/>
          <w:szCs w:val="28"/>
        </w:rPr>
        <w:t xml:space="preserve"> циркулирующей в локальной</w:t>
      </w:r>
      <w:r>
        <w:rPr>
          <w:sz w:val="28"/>
          <w:szCs w:val="28"/>
        </w:rPr>
        <w:t xml:space="preserve"> вычислительной</w:t>
      </w:r>
      <w:r w:rsidRPr="00DA389A">
        <w:rPr>
          <w:sz w:val="28"/>
          <w:szCs w:val="28"/>
        </w:rPr>
        <w:t xml:space="preserve"> сети информации можно применить криптографически</w:t>
      </w:r>
      <w:r>
        <w:rPr>
          <w:sz w:val="28"/>
          <w:szCs w:val="28"/>
        </w:rPr>
        <w:t>й</w:t>
      </w:r>
      <w:r w:rsidRPr="00DA389A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</w:t>
      </w:r>
      <w:r w:rsidRPr="00DA389A">
        <w:rPr>
          <w:sz w:val="28"/>
          <w:szCs w:val="28"/>
        </w:rPr>
        <w:t>шифровани</w:t>
      </w:r>
      <w:r>
        <w:rPr>
          <w:sz w:val="28"/>
          <w:szCs w:val="28"/>
        </w:rPr>
        <w:t xml:space="preserve">я </w:t>
      </w:r>
      <w:r w:rsidRPr="00DA389A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. </w:t>
      </w:r>
      <w:r w:rsidRPr="00DA389A">
        <w:rPr>
          <w:sz w:val="28"/>
          <w:szCs w:val="28"/>
        </w:rPr>
        <w:t>Шифрование информации помогает защитить ее конфиденциальность, т.е. обеспечивает невозможность несанкцио</w:t>
      </w:r>
      <w:r w:rsidR="009D0636">
        <w:rPr>
          <w:sz w:val="28"/>
          <w:szCs w:val="28"/>
        </w:rPr>
        <w:t>нированного ознакомления с ней.</w:t>
      </w:r>
    </w:p>
    <w:p w:rsidR="00063C9F" w:rsidRDefault="00063C9F" w:rsidP="00926F91">
      <w:pPr>
        <w:widowControl w:val="0"/>
        <w:spacing w:line="240" w:lineRule="auto"/>
        <w:ind w:firstLine="425"/>
        <w:jc w:val="both"/>
        <w:rPr>
          <w:b/>
          <w:sz w:val="28"/>
          <w:szCs w:val="28"/>
        </w:rPr>
      </w:pPr>
    </w:p>
    <w:p w:rsidR="00063C9F" w:rsidRDefault="00063C9F" w:rsidP="00F94C3E">
      <w:pPr>
        <w:widowControl w:val="0"/>
        <w:spacing w:line="240" w:lineRule="auto"/>
        <w:jc w:val="both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4. </w:t>
      </w:r>
      <w:r w:rsidRPr="00926F91">
        <w:rPr>
          <w:b/>
          <w:sz w:val="28"/>
          <w:szCs w:val="28"/>
        </w:rPr>
        <w:t>Требование к программной документации</w:t>
      </w:r>
    </w:p>
    <w:p w:rsidR="00063C9F" w:rsidRDefault="00063C9F" w:rsidP="00926F91">
      <w:pPr>
        <w:widowControl w:val="0"/>
        <w:spacing w:line="240" w:lineRule="auto"/>
        <w:ind w:firstLine="425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4.1. </w:t>
      </w:r>
      <w:r w:rsidRPr="00926F91">
        <w:rPr>
          <w:i/>
          <w:sz w:val="28"/>
          <w:szCs w:val="28"/>
        </w:rPr>
        <w:t>Программная документация должна содержать расчётно-пояс</w:t>
      </w:r>
      <w:r>
        <w:rPr>
          <w:i/>
          <w:sz w:val="28"/>
          <w:szCs w:val="28"/>
        </w:rPr>
        <w:t>нительную записку с содержанием</w:t>
      </w:r>
      <w:r w:rsidRPr="003912DF">
        <w:rPr>
          <w:i/>
          <w:sz w:val="28"/>
          <w:szCs w:val="28"/>
        </w:rPr>
        <w:t>: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Титульный лист</w:t>
      </w:r>
      <w:r w:rsidRPr="00926F91">
        <w:rPr>
          <w:color w:val="000000"/>
          <w:sz w:val="28"/>
          <w:szCs w:val="28"/>
        </w:rPr>
        <w:t>;</w:t>
      </w:r>
    </w:p>
    <w:p w:rsidR="00DF7C34" w:rsidRDefault="00063C9F" w:rsidP="00926F91">
      <w:pPr>
        <w:ind w:left="1416"/>
        <w:rPr>
          <w:color w:val="000000"/>
          <w:sz w:val="28"/>
          <w:szCs w:val="28"/>
        </w:rPr>
        <w:sectPr w:rsidR="00DF7C34" w:rsidSect="00672E36">
          <w:headerReference w:type="default" r:id="rId12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 w:rsidRPr="00C73640">
        <w:rPr>
          <w:color w:val="000000"/>
          <w:sz w:val="28"/>
          <w:szCs w:val="28"/>
        </w:rPr>
        <w:t>Оглавление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lastRenderedPageBreak/>
        <w:t>Введени</w:t>
      </w:r>
      <w:r>
        <w:rPr>
          <w:color w:val="000000"/>
          <w:sz w:val="28"/>
          <w:szCs w:val="28"/>
        </w:rPr>
        <w:t>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A0055">
        <w:rPr>
          <w:sz w:val="28"/>
          <w:szCs w:val="28"/>
        </w:rPr>
        <w:t>Описание деятельности организации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A0055">
        <w:rPr>
          <w:sz w:val="28"/>
          <w:szCs w:val="28"/>
        </w:rPr>
        <w:t>Схема размещения рабочих мест сотрудников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A0055">
        <w:rPr>
          <w:sz w:val="28"/>
          <w:szCs w:val="28"/>
        </w:rPr>
        <w:t>Подбор</w:t>
      </w:r>
      <w:r>
        <w:rPr>
          <w:sz w:val="28"/>
          <w:szCs w:val="28"/>
        </w:rPr>
        <w:t xml:space="preserve"> и </w:t>
      </w:r>
      <w:r w:rsidRPr="005A0055">
        <w:rPr>
          <w:sz w:val="28"/>
          <w:szCs w:val="28"/>
        </w:rPr>
        <w:t>описание параметров оборудования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4. Проектирование </w:t>
      </w:r>
      <w:r w:rsidRPr="005A0055">
        <w:rPr>
          <w:sz w:val="28"/>
          <w:szCs w:val="28"/>
        </w:rPr>
        <w:t>сети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A0055">
        <w:rPr>
          <w:sz w:val="28"/>
          <w:szCs w:val="28"/>
        </w:rPr>
        <w:t>Программные средства для организации сети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5A0055">
        <w:rPr>
          <w:sz w:val="28"/>
          <w:szCs w:val="28"/>
        </w:rPr>
        <w:t>Защита сети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5A0055">
        <w:rPr>
          <w:sz w:val="28"/>
          <w:szCs w:val="28"/>
        </w:rPr>
        <w:t>Отказоустойчивость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Заключение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3366FF"/>
        </w:rPr>
      </w:pPr>
      <w:r>
        <w:rPr>
          <w:color w:val="000000"/>
          <w:sz w:val="28"/>
          <w:szCs w:val="28"/>
        </w:rPr>
        <w:t>Источники</w:t>
      </w:r>
      <w:r w:rsidRPr="00926F91">
        <w:rPr>
          <w:color w:val="000000"/>
          <w:sz w:val="28"/>
          <w:szCs w:val="28"/>
        </w:rPr>
        <w:t>;</w:t>
      </w:r>
    </w:p>
    <w:p w:rsidR="00063C9F" w:rsidRPr="00360C8E" w:rsidRDefault="00063C9F" w:rsidP="00F67AA1">
      <w:pPr>
        <w:pStyle w:val="21"/>
        <w:ind w:left="1068" w:firstLine="3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FD2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r w:rsidRPr="00360C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63C9F" w:rsidRPr="00360C8E" w:rsidRDefault="00063C9F" w:rsidP="00F67AA1">
      <w:pPr>
        <w:pStyle w:val="2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63C9F" w:rsidRPr="00360C8E" w:rsidRDefault="00063C9F" w:rsidP="00FB4E81">
      <w:pPr>
        <w:pStyle w:val="21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B4E8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4.2. </w:t>
      </w:r>
      <w:r w:rsidRPr="00FB4E81">
        <w:rPr>
          <w:rFonts w:ascii="Times New Roman" w:hAnsi="Times New Roman" w:cs="Times New Roman"/>
          <w:i/>
          <w:sz w:val="28"/>
          <w:szCs w:val="28"/>
        </w:rPr>
        <w:t>Требования к оформлению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Документ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57C68">
        <w:rPr>
          <w:color w:val="000000"/>
          <w:sz w:val="28"/>
          <w:szCs w:val="28"/>
        </w:rPr>
        <w:t>ечать на отдельных листах формата А</w:t>
      </w:r>
      <w:proofErr w:type="gramStart"/>
      <w:r w:rsidRPr="00057C68">
        <w:rPr>
          <w:color w:val="000000"/>
          <w:sz w:val="28"/>
          <w:szCs w:val="28"/>
        </w:rPr>
        <w:t>4</w:t>
      </w:r>
      <w:proofErr w:type="gramEnd"/>
      <w:r w:rsidRPr="00057C68">
        <w:rPr>
          <w:color w:val="000000"/>
          <w:sz w:val="28"/>
          <w:szCs w:val="28"/>
        </w:rPr>
        <w:t xml:space="preserve"> (210х297 мм); оборотная сторона не заполняется; листы </w:t>
      </w:r>
      <w:r w:rsidRPr="00057C68">
        <w:rPr>
          <w:sz w:val="28"/>
          <w:szCs w:val="28"/>
        </w:rPr>
        <w:t xml:space="preserve">нумеруются. Печать возможна </w:t>
      </w:r>
      <w:proofErr w:type="gramStart"/>
      <w:r w:rsidRPr="00057C68">
        <w:rPr>
          <w:sz w:val="28"/>
          <w:szCs w:val="28"/>
        </w:rPr>
        <w:t>ч</w:t>
      </w:r>
      <w:proofErr w:type="gramEnd"/>
      <w:r w:rsidRPr="00057C68">
        <w:rPr>
          <w:sz w:val="28"/>
          <w:szCs w:val="28"/>
        </w:rPr>
        <w:t>/б.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57C68">
        <w:rPr>
          <w:sz w:val="28"/>
          <w:szCs w:val="28"/>
        </w:rPr>
        <w:t>айлы предъявляются на компакт-диске: РПЗ с ТЗ.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057C68">
        <w:rPr>
          <w:sz w:val="28"/>
          <w:szCs w:val="28"/>
        </w:rPr>
        <w:t>исты и диск в конверте вложены в пластиковую папку скоросшивателя.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Страницы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57C68">
        <w:rPr>
          <w:sz w:val="28"/>
          <w:szCs w:val="28"/>
        </w:rPr>
        <w:t>Ориентация – книжная; отдельные страницы, при необходимости, альбомная.</w:t>
      </w:r>
    </w:p>
    <w:p w:rsidR="00063C9F" w:rsidRPr="00057C68" w:rsidRDefault="00063C9F" w:rsidP="00057C6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57C68">
        <w:rPr>
          <w:sz w:val="28"/>
          <w:szCs w:val="28"/>
        </w:rPr>
        <w:t>Поля: верхнее, нижнее – по 2 см, левое – 3 см</w:t>
      </w:r>
      <w:proofErr w:type="gramStart"/>
      <w:r w:rsidRPr="00057C68">
        <w:rPr>
          <w:sz w:val="28"/>
          <w:szCs w:val="28"/>
        </w:rPr>
        <w:t xml:space="preserve"> ,</w:t>
      </w:r>
      <w:proofErr w:type="gramEnd"/>
      <w:r w:rsidRPr="00057C68">
        <w:rPr>
          <w:sz w:val="28"/>
          <w:szCs w:val="28"/>
        </w:rPr>
        <w:t xml:space="preserve"> правое – 1 см.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Абзацы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6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Межстрочный интервал – 1, перед и после абзаца – 0.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F67AA1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  <w:lang w:val="en-US"/>
        </w:rPr>
      </w:pPr>
      <w:r w:rsidRPr="005E5EA7">
        <w:rPr>
          <w:color w:val="000000"/>
          <w:sz w:val="28"/>
          <w:szCs w:val="28"/>
        </w:rPr>
        <w:t>Шрифты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6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>Гарнитура</w:t>
      </w:r>
      <w:r w:rsidRPr="00057C68">
        <w:rPr>
          <w:color w:val="000000"/>
          <w:sz w:val="28"/>
          <w:szCs w:val="28"/>
          <w:lang w:val="en-US"/>
        </w:rPr>
        <w:t xml:space="preserve"> </w:t>
      </w:r>
      <w:r w:rsidRPr="00057C68">
        <w:rPr>
          <w:sz w:val="28"/>
          <w:szCs w:val="28"/>
          <w:lang w:val="en-US"/>
        </w:rPr>
        <w:t xml:space="preserve">Times New Roman Cyr, </w:t>
      </w:r>
      <w:r w:rsidRPr="00057C68">
        <w:rPr>
          <w:sz w:val="28"/>
          <w:szCs w:val="28"/>
        </w:rPr>
        <w:t>к</w:t>
      </w:r>
      <w:r w:rsidRPr="00057C68">
        <w:rPr>
          <w:color w:val="000000"/>
          <w:sz w:val="28"/>
          <w:szCs w:val="28"/>
        </w:rPr>
        <w:t>егль</w:t>
      </w:r>
      <w:r w:rsidRPr="00057C68">
        <w:rPr>
          <w:color w:val="000000"/>
          <w:sz w:val="28"/>
          <w:szCs w:val="28"/>
          <w:lang w:val="en-US"/>
        </w:rPr>
        <w:t xml:space="preserve"> – 14. </w:t>
      </w:r>
      <w:r w:rsidRPr="00057C68">
        <w:rPr>
          <w:color w:val="000000"/>
          <w:sz w:val="28"/>
          <w:szCs w:val="28"/>
        </w:rPr>
        <w:t>В таблицах шрифт 12.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Рисунки</w:t>
      </w:r>
      <w:r>
        <w:rPr>
          <w:color w:val="000000"/>
          <w:sz w:val="28"/>
          <w:szCs w:val="28"/>
        </w:rPr>
        <w:t>:</w:t>
      </w:r>
    </w:p>
    <w:p w:rsidR="00063C9F" w:rsidRPr="005E5EA7" w:rsidRDefault="00063C9F" w:rsidP="00057C68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центру строки. </w:t>
      </w:r>
      <w:r w:rsidRPr="005E5EA7">
        <w:rPr>
          <w:color w:val="000000"/>
          <w:sz w:val="28"/>
          <w:szCs w:val="28"/>
        </w:rPr>
        <w:t>Подписывается под</w:t>
      </w:r>
      <w:r>
        <w:rPr>
          <w:color w:val="000000"/>
          <w:sz w:val="28"/>
          <w:szCs w:val="28"/>
        </w:rPr>
        <w:t xml:space="preserve"> ним по центру: Рис.Х. Название и в</w:t>
      </w:r>
      <w:r w:rsidRPr="005E5EA7">
        <w:rPr>
          <w:color w:val="000000"/>
          <w:sz w:val="28"/>
          <w:szCs w:val="28"/>
        </w:rPr>
        <w:t xml:space="preserve"> приложениях: Рис.П</w:t>
      </w:r>
      <w:proofErr w:type="gramStart"/>
      <w:r w:rsidRPr="005E5EA7">
        <w:rPr>
          <w:color w:val="000000"/>
          <w:sz w:val="28"/>
          <w:szCs w:val="28"/>
        </w:rPr>
        <w:t>1</w:t>
      </w:r>
      <w:proofErr w:type="gramEnd"/>
      <w:r w:rsidRPr="005E5EA7">
        <w:rPr>
          <w:color w:val="000000"/>
          <w:sz w:val="28"/>
          <w:szCs w:val="28"/>
        </w:rPr>
        <w:t>.3. Название</w:t>
      </w:r>
      <w:r>
        <w:rPr>
          <w:color w:val="000000"/>
          <w:sz w:val="28"/>
          <w:szCs w:val="28"/>
        </w:rPr>
        <w:t>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Таблицы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>Подписывается: над таблицей, выравнивание по правому: «Таблица Х». В следующей строке по центру Название</w:t>
      </w:r>
      <w:r>
        <w:rPr>
          <w:color w:val="000000"/>
          <w:sz w:val="28"/>
          <w:szCs w:val="28"/>
        </w:rPr>
        <w:t>.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Надписи в шапке (имена столбцов, полей) – по центру. 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В теле таблицы (записи) текстовые значения – выровнены по левому, числа, даты – по правому.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Общие требования к тексту</w:t>
      </w:r>
      <w:r>
        <w:rPr>
          <w:color w:val="000000"/>
          <w:sz w:val="28"/>
          <w:szCs w:val="28"/>
        </w:rPr>
        <w:t>:</w:t>
      </w:r>
    </w:p>
    <w:p w:rsidR="00DF7C34" w:rsidRDefault="00063C9F" w:rsidP="00057C68">
      <w:pPr>
        <w:pStyle w:val="ListParagraph"/>
        <w:numPr>
          <w:ilvl w:val="0"/>
          <w:numId w:val="17"/>
        </w:numPr>
        <w:jc w:val="both"/>
        <w:rPr>
          <w:color w:val="000000"/>
          <w:sz w:val="28"/>
          <w:szCs w:val="28"/>
        </w:rPr>
        <w:sectPr w:rsidR="00DF7C34" w:rsidSect="00672E36">
          <w:headerReference w:type="default" r:id="rId13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 w:rsidRPr="00057C68">
        <w:rPr>
          <w:color w:val="000000"/>
          <w:sz w:val="28"/>
          <w:szCs w:val="28"/>
        </w:rPr>
        <w:t>Красная строка</w:t>
      </w:r>
      <w:r>
        <w:rPr>
          <w:color w:val="000000"/>
          <w:sz w:val="28"/>
          <w:szCs w:val="28"/>
        </w:rPr>
        <w:t>.</w:t>
      </w:r>
    </w:p>
    <w:p w:rsidR="00063C9F" w:rsidRPr="00057C68" w:rsidRDefault="00063C9F" w:rsidP="00057C68">
      <w:pPr>
        <w:pStyle w:val="ListParagraph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lastRenderedPageBreak/>
        <w:t>Выравнивание по ширине, в т.ч. в таблицах.</w:t>
      </w:r>
    </w:p>
    <w:p w:rsidR="00063C9F" w:rsidRPr="00FB4E81" w:rsidRDefault="00063C9F" w:rsidP="00057C68">
      <w:pPr>
        <w:pStyle w:val="21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4C3E">
        <w:rPr>
          <w:rFonts w:ascii="Times New Roman" w:hAnsi="Times New Roman" w:cs="Times New Roman"/>
          <w:color w:val="000000"/>
          <w:sz w:val="28"/>
          <w:szCs w:val="28"/>
        </w:rPr>
        <w:t>Нумерация страниц. Титульная страница – первая, не нумеруется</w:t>
      </w:r>
      <w:r w:rsidRPr="005E5EA7">
        <w:rPr>
          <w:color w:val="000000"/>
          <w:sz w:val="28"/>
          <w:szCs w:val="28"/>
        </w:rPr>
        <w:t>.</w:t>
      </w:r>
    </w:p>
    <w:p w:rsidR="00063C9F" w:rsidRPr="00231F81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</w:p>
    <w:p w:rsidR="00063C9F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5. </w:t>
      </w:r>
      <w:r w:rsidRPr="00FC5AA5">
        <w:rPr>
          <w:b/>
          <w:sz w:val="28"/>
          <w:szCs w:val="28"/>
        </w:rPr>
        <w:t>Стадии и этапы разработки</w:t>
      </w:r>
    </w:p>
    <w:p w:rsidR="00063C9F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9D0636">
        <w:rPr>
          <w:sz w:val="28"/>
          <w:szCs w:val="28"/>
        </w:rPr>
        <w:t>Стадии</w:t>
      </w:r>
      <w:r w:rsidR="009D0636" w:rsidRPr="009D0636">
        <w:rPr>
          <w:sz w:val="28"/>
          <w:szCs w:val="28"/>
        </w:rPr>
        <w:t xml:space="preserve"> и</w:t>
      </w:r>
      <w:r w:rsidRPr="009D0636">
        <w:rPr>
          <w:sz w:val="28"/>
          <w:szCs w:val="28"/>
        </w:rPr>
        <w:t xml:space="preserve"> этапы</w:t>
      </w:r>
      <w:r>
        <w:rPr>
          <w:sz w:val="28"/>
          <w:szCs w:val="28"/>
        </w:rPr>
        <w:t xml:space="preserve"> разработки отражены в соответствующей табл.П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.1.</w:t>
      </w:r>
    </w:p>
    <w:p w:rsidR="00063C9F" w:rsidRDefault="00063C9F" w:rsidP="0075774E">
      <w:pPr>
        <w:widowControl w:val="0"/>
        <w:tabs>
          <w:tab w:val="left" w:pos="3390"/>
        </w:tabs>
        <w:spacing w:line="240" w:lineRule="auto"/>
        <w:jc w:val="right"/>
        <w:rPr>
          <w:sz w:val="28"/>
          <w:szCs w:val="28"/>
        </w:rPr>
      </w:pPr>
      <w:r w:rsidRPr="002D31C0">
        <w:rPr>
          <w:sz w:val="28"/>
          <w:szCs w:val="28"/>
        </w:rPr>
        <w:t>Таблица П</w:t>
      </w:r>
      <w:proofErr w:type="gramStart"/>
      <w:r w:rsidRPr="002D31C0">
        <w:rPr>
          <w:sz w:val="28"/>
          <w:szCs w:val="28"/>
        </w:rPr>
        <w:t>1</w:t>
      </w:r>
      <w:proofErr w:type="gramEnd"/>
      <w:r w:rsidRPr="002D31C0">
        <w:rPr>
          <w:sz w:val="28"/>
          <w:szCs w:val="28"/>
        </w:rPr>
        <w:t>.1</w:t>
      </w:r>
    </w:p>
    <w:p w:rsidR="00063C9F" w:rsidRDefault="00063C9F" w:rsidP="0075774E">
      <w:pPr>
        <w:widowControl w:val="0"/>
        <w:tabs>
          <w:tab w:val="left" w:pos="339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63"/>
        <w:gridCol w:w="2463"/>
        <w:gridCol w:w="2464"/>
        <w:gridCol w:w="2464"/>
      </w:tblGrid>
      <w:tr w:rsidR="00063C9F" w:rsidTr="00AA64C2">
        <w:tc>
          <w:tcPr>
            <w:tcW w:w="2463" w:type="dxa"/>
          </w:tcPr>
          <w:p w:rsidR="00063C9F" w:rsidRPr="00E304FE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E304FE">
              <w:rPr>
                <w:color w:val="000000"/>
              </w:rPr>
              <w:t>Наименование</w:t>
            </w:r>
          </w:p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этапа разработки</w:t>
            </w:r>
          </w:p>
        </w:tc>
        <w:tc>
          <w:tcPr>
            <w:tcW w:w="2463" w:type="dxa"/>
          </w:tcPr>
          <w:p w:rsidR="00063C9F" w:rsidRPr="00AA64C2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Сроки разработки</w:t>
            </w:r>
          </w:p>
        </w:tc>
        <w:tc>
          <w:tcPr>
            <w:tcW w:w="2464" w:type="dxa"/>
          </w:tcPr>
          <w:p w:rsidR="00063C9F" w:rsidRPr="00AA64C2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Результат выполнения</w:t>
            </w:r>
          </w:p>
        </w:tc>
        <w:tc>
          <w:tcPr>
            <w:tcW w:w="2464" w:type="dxa"/>
          </w:tcPr>
          <w:p w:rsidR="00063C9F" w:rsidRPr="00AA64C2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Отметка о выполнении</w:t>
            </w:r>
          </w:p>
        </w:tc>
      </w:tr>
      <w:tr w:rsidR="00063C9F" w:rsidTr="00AA64C2">
        <w:tc>
          <w:tcPr>
            <w:tcW w:w="2463" w:type="dxa"/>
          </w:tcPr>
          <w:p w:rsidR="00063C9F" w:rsidRPr="00AA64C2" w:rsidRDefault="00672E36" w:rsidP="002D6D3E">
            <w:pPr>
              <w:widowControl w:val="0"/>
              <w:tabs>
                <w:tab w:val="left" w:pos="3390"/>
              </w:tabs>
              <w:spacing w:line="360" w:lineRule="auto"/>
              <w:rPr>
                <w:sz w:val="28"/>
                <w:szCs w:val="28"/>
              </w:rPr>
            </w:pPr>
            <w:r>
              <w:t>Постановка задачи на проектирование</w:t>
            </w:r>
          </w:p>
        </w:tc>
        <w:tc>
          <w:tcPr>
            <w:tcW w:w="2463" w:type="dxa"/>
          </w:tcPr>
          <w:p w:rsidR="00672E36" w:rsidRDefault="00672E36" w:rsidP="00672E36">
            <w:pPr>
              <w:ind w:left="-58"/>
              <w:jc w:val="center"/>
            </w:pPr>
            <w:r>
              <w:t>2.03.2018</w:t>
            </w:r>
          </w:p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063C9F" w:rsidRPr="001D2E26" w:rsidRDefault="00672E36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lang w:eastAsia="en-US"/>
              </w:rPr>
              <w:t>Утверждена тема разработки</w:t>
            </w:r>
          </w:p>
        </w:tc>
        <w:tc>
          <w:tcPr>
            <w:tcW w:w="2464" w:type="dxa"/>
          </w:tcPr>
          <w:p w:rsidR="00672E36" w:rsidRDefault="00672E36" w:rsidP="00672E36">
            <w:pPr>
              <w:ind w:left="-58"/>
              <w:jc w:val="center"/>
            </w:pPr>
            <w:r>
              <w:rPr>
                <w:lang w:eastAsia="en-US"/>
              </w:rPr>
              <w:t>16.03.</w:t>
            </w:r>
            <w:r>
              <w:t>2018</w:t>
            </w:r>
          </w:p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E36" w:rsidTr="00AA64C2">
        <w:tc>
          <w:tcPr>
            <w:tcW w:w="2463" w:type="dxa"/>
          </w:tcPr>
          <w:p w:rsidR="00672E36" w:rsidRDefault="00672E36" w:rsidP="002D6D3E">
            <w:pPr>
              <w:widowControl w:val="0"/>
              <w:tabs>
                <w:tab w:val="left" w:pos="3390"/>
              </w:tabs>
              <w:spacing w:line="360" w:lineRule="auto"/>
            </w:pPr>
            <w:r>
              <w:t>Разработка технического задания</w:t>
            </w:r>
          </w:p>
        </w:tc>
        <w:tc>
          <w:tcPr>
            <w:tcW w:w="2463" w:type="dxa"/>
          </w:tcPr>
          <w:p w:rsidR="00672E36" w:rsidRPr="001D2E26" w:rsidRDefault="00672E3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lang w:eastAsia="en-US"/>
              </w:rPr>
              <w:t>27.03.2018</w:t>
            </w:r>
          </w:p>
        </w:tc>
        <w:tc>
          <w:tcPr>
            <w:tcW w:w="2464" w:type="dxa"/>
          </w:tcPr>
          <w:p w:rsidR="00672E36" w:rsidRPr="001D2E26" w:rsidRDefault="00672E36" w:rsidP="00672E36">
            <w:pPr>
              <w:widowControl w:val="0"/>
              <w:tabs>
                <w:tab w:val="left" w:pos="435"/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lang w:eastAsia="en-US"/>
              </w:rPr>
              <w:t>Описано Техническое задание</w:t>
            </w:r>
          </w:p>
        </w:tc>
        <w:tc>
          <w:tcPr>
            <w:tcW w:w="2464" w:type="dxa"/>
          </w:tcPr>
          <w:p w:rsidR="00672E36" w:rsidRPr="001D2E26" w:rsidRDefault="00672E3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AA64C2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rPr>
                <w:sz w:val="28"/>
                <w:szCs w:val="28"/>
              </w:rPr>
            </w:pPr>
            <w:r w:rsidRPr="00130648">
              <w:t>Описание деятельности организации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FC5AA5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Схема размещения рабочих мест сотрудников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FC5AA5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Подбор/описание параметров оборудования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Выбор сетевого оборудования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Структурная схема сети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Логическая организация сети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Программные средства для организации сети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Защита сети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bookmarkStart w:id="2" w:name="_GoBack"/>
            <w:bookmarkEnd w:id="2"/>
          </w:p>
        </w:tc>
      </w:tr>
      <w:tr w:rsidR="00063C9F" w:rsidTr="00AA64C2">
        <w:tc>
          <w:tcPr>
            <w:tcW w:w="2463" w:type="dxa"/>
          </w:tcPr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</w:pPr>
            <w:r w:rsidRPr="00130648">
              <w:t>Отказоустойчивость</w:t>
            </w:r>
          </w:p>
        </w:tc>
        <w:tc>
          <w:tcPr>
            <w:tcW w:w="2463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63C9F" w:rsidTr="00AA64C2">
        <w:tc>
          <w:tcPr>
            <w:tcW w:w="2463" w:type="dxa"/>
          </w:tcPr>
          <w:p w:rsidR="00063C9F" w:rsidRPr="00FC5AA5" w:rsidRDefault="00672E36" w:rsidP="002D6D3E">
            <w:pPr>
              <w:widowControl w:val="0"/>
              <w:tabs>
                <w:tab w:val="left" w:pos="3390"/>
              </w:tabs>
              <w:spacing w:line="360" w:lineRule="auto"/>
            </w:pPr>
            <w:r>
              <w:rPr>
                <w:lang w:eastAsia="en-US"/>
              </w:rPr>
              <w:t>Демонстрация проекта</w:t>
            </w:r>
          </w:p>
        </w:tc>
        <w:tc>
          <w:tcPr>
            <w:tcW w:w="2463" w:type="dxa"/>
          </w:tcPr>
          <w:p w:rsidR="00063C9F" w:rsidRPr="001D2E26" w:rsidRDefault="00672E3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t>4.05.2018</w:t>
            </w:r>
          </w:p>
        </w:tc>
        <w:tc>
          <w:tcPr>
            <w:tcW w:w="2464" w:type="dxa"/>
          </w:tcPr>
          <w:p w:rsidR="00063C9F" w:rsidRPr="001D2E26" w:rsidRDefault="00672E36" w:rsidP="00672E36">
            <w:pPr>
              <w:widowControl w:val="0"/>
              <w:tabs>
                <w:tab w:val="left" w:pos="339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lang w:eastAsia="en-US"/>
              </w:rPr>
              <w:t>Проект выполнен в соответствии с ТЗ</w:t>
            </w:r>
          </w:p>
        </w:tc>
        <w:tc>
          <w:tcPr>
            <w:tcW w:w="2464" w:type="dxa"/>
          </w:tcPr>
          <w:p w:rsidR="00063C9F" w:rsidRPr="001D2E26" w:rsidRDefault="00063C9F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F7C34" w:rsidRDefault="00DF7C34" w:rsidP="00F94C3E">
      <w:pPr>
        <w:pStyle w:val="Heading1"/>
        <w:spacing w:line="360" w:lineRule="auto"/>
        <w:ind w:left="1145"/>
        <w:rPr>
          <w:szCs w:val="28"/>
        </w:rPr>
        <w:sectPr w:rsidR="00DF7C34" w:rsidSect="00672E36">
          <w:headerReference w:type="default" r:id="rId14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DF7C34" w:rsidRPr="00973398" w:rsidRDefault="00DF7C34" w:rsidP="00F94C3E">
      <w:pPr>
        <w:pStyle w:val="NoSpacing"/>
        <w:rPr>
          <w:rFonts w:ascii="Times New Roman" w:hAnsi="Times New Roman" w:cs="Times New Roman"/>
          <w:b/>
          <w:sz w:val="28"/>
          <w:szCs w:val="28"/>
        </w:rPr>
        <w:sectPr w:rsidR="00DF7C34" w:rsidRPr="00973398" w:rsidSect="00672E36"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063C9F" w:rsidRPr="00E9714A" w:rsidRDefault="00063C9F" w:rsidP="00F94C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9714A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приемки</w:t>
      </w:r>
    </w:p>
    <w:p w:rsidR="009D0636" w:rsidRDefault="009D0636" w:rsidP="009D0636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9D0636">
        <w:rPr>
          <w:sz w:val="28"/>
          <w:szCs w:val="28"/>
        </w:rPr>
        <w:t>Порядок контроля и приемки</w:t>
      </w:r>
      <w:r>
        <w:rPr>
          <w:sz w:val="28"/>
          <w:szCs w:val="28"/>
        </w:rPr>
        <w:t xml:space="preserve"> отражен в соответствующей табл.П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.2.</w:t>
      </w:r>
    </w:p>
    <w:p w:rsidR="00063C9F" w:rsidRPr="00F94C3E" w:rsidRDefault="00063C9F" w:rsidP="00F94C3E">
      <w:pPr>
        <w:spacing w:line="240" w:lineRule="auto"/>
        <w:ind w:left="1778"/>
        <w:jc w:val="right"/>
        <w:rPr>
          <w:sz w:val="28"/>
          <w:szCs w:val="28"/>
        </w:rPr>
      </w:pPr>
      <w:r w:rsidRPr="00F94C3E">
        <w:rPr>
          <w:sz w:val="28"/>
          <w:szCs w:val="28"/>
        </w:rPr>
        <w:t>Таблица П</w:t>
      </w:r>
      <w:proofErr w:type="gramStart"/>
      <w:r w:rsidRPr="00F94C3E">
        <w:rPr>
          <w:sz w:val="28"/>
          <w:szCs w:val="28"/>
        </w:rPr>
        <w:t>1</w:t>
      </w:r>
      <w:proofErr w:type="gramEnd"/>
      <w:r w:rsidRPr="00F94C3E">
        <w:rPr>
          <w:sz w:val="28"/>
          <w:szCs w:val="28"/>
        </w:rPr>
        <w:t>.2</w:t>
      </w:r>
    </w:p>
    <w:p w:rsidR="00063C9F" w:rsidRPr="00F94C3E" w:rsidRDefault="00063C9F" w:rsidP="00F94C3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94C3E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8"/>
        <w:gridCol w:w="1800"/>
        <w:gridCol w:w="2937"/>
        <w:gridCol w:w="1841"/>
      </w:tblGrid>
      <w:tr w:rsidR="00063C9F" w:rsidRPr="00BB6F58" w:rsidTr="00672E36">
        <w:tc>
          <w:tcPr>
            <w:tcW w:w="3168" w:type="dxa"/>
          </w:tcPr>
          <w:p w:rsidR="00063C9F" w:rsidRPr="00457078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7078">
              <w:t>Наименование</w:t>
            </w:r>
          </w:p>
          <w:p w:rsidR="00063C9F" w:rsidRPr="00457078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7078">
              <w:t>контрольного этапа</w:t>
            </w:r>
          </w:p>
          <w:p w:rsidR="00063C9F" w:rsidRPr="00457078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7078">
              <w:t xml:space="preserve">выполнения </w:t>
            </w:r>
          </w:p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457078">
              <w:t>курсовой работы</w:t>
            </w:r>
          </w:p>
        </w:tc>
        <w:tc>
          <w:tcPr>
            <w:tcW w:w="1800" w:type="dxa"/>
          </w:tcPr>
          <w:p w:rsidR="00063C9F" w:rsidRPr="00457078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7078">
              <w:t>Сроки</w:t>
            </w:r>
          </w:p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457078">
              <w:t>контроля</w:t>
            </w:r>
          </w:p>
        </w:tc>
        <w:tc>
          <w:tcPr>
            <w:tcW w:w="2937" w:type="dxa"/>
          </w:tcPr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457078">
              <w:rPr>
                <w:color w:val="000000"/>
              </w:rPr>
              <w:t>Результат выполнения</w:t>
            </w:r>
          </w:p>
        </w:tc>
        <w:tc>
          <w:tcPr>
            <w:tcW w:w="1841" w:type="dxa"/>
          </w:tcPr>
          <w:p w:rsidR="00063C9F" w:rsidRPr="00457078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7078">
              <w:t>Отметка о приемке</w:t>
            </w:r>
          </w:p>
          <w:p w:rsidR="00063C9F" w:rsidRPr="00457078" w:rsidRDefault="00063C9F" w:rsidP="002D6D3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7078">
              <w:t>результата</w:t>
            </w:r>
          </w:p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457078">
              <w:t>контрольного этапа</w:t>
            </w:r>
          </w:p>
        </w:tc>
      </w:tr>
      <w:tr w:rsidR="00063C9F" w:rsidRPr="00BB6F58" w:rsidTr="00672E36">
        <w:trPr>
          <w:trHeight w:val="216"/>
        </w:trPr>
        <w:tc>
          <w:tcPr>
            <w:tcW w:w="3168" w:type="dxa"/>
          </w:tcPr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color w:val="000000"/>
              </w:rPr>
            </w:pPr>
            <w:r w:rsidRPr="00457078">
              <w:rPr>
                <w:color w:val="000000"/>
              </w:rPr>
              <w:t>Техническое задание</w:t>
            </w:r>
          </w:p>
        </w:tc>
        <w:tc>
          <w:tcPr>
            <w:tcW w:w="1800" w:type="dxa"/>
          </w:tcPr>
          <w:p w:rsidR="00063C9F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lang w:eastAsia="en-US"/>
              </w:rPr>
              <w:t>27.03.2018</w:t>
            </w:r>
          </w:p>
        </w:tc>
        <w:tc>
          <w:tcPr>
            <w:tcW w:w="2937" w:type="dxa"/>
          </w:tcPr>
          <w:p w:rsidR="00063C9F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 w:rsidRPr="00672E36">
              <w:rPr>
                <w:color w:val="000000"/>
              </w:rPr>
              <w:t>Документ «Техническое задание»</w:t>
            </w:r>
          </w:p>
        </w:tc>
        <w:tc>
          <w:tcPr>
            <w:tcW w:w="1841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color w:val="000000"/>
              </w:rPr>
            </w:pPr>
            <w:r w:rsidRPr="00457078">
              <w:t>Схема размещения рабочих мест сотрудников</w:t>
            </w:r>
          </w:p>
        </w:tc>
        <w:tc>
          <w:tcPr>
            <w:tcW w:w="1800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937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1841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457078">
              <w:t>Структурная схема сети</w:t>
            </w:r>
          </w:p>
        </w:tc>
        <w:tc>
          <w:tcPr>
            <w:tcW w:w="1800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937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1841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457078">
              <w:t>Логическая организация сети</w:t>
            </w:r>
          </w:p>
        </w:tc>
        <w:tc>
          <w:tcPr>
            <w:tcW w:w="1800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937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1841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457078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457078">
              <w:t>Программные средства для организации сети</w:t>
            </w:r>
          </w:p>
        </w:tc>
        <w:tc>
          <w:tcPr>
            <w:tcW w:w="1800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937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1841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457078" w:rsidRDefault="00672E36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>
              <w:rPr>
                <w:lang w:eastAsia="en-US"/>
              </w:rPr>
              <w:t>Написание документации</w:t>
            </w:r>
          </w:p>
        </w:tc>
        <w:tc>
          <w:tcPr>
            <w:tcW w:w="1800" w:type="dxa"/>
          </w:tcPr>
          <w:p w:rsidR="00063C9F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4.05.2018</w:t>
            </w:r>
          </w:p>
        </w:tc>
        <w:tc>
          <w:tcPr>
            <w:tcW w:w="2937" w:type="dxa"/>
          </w:tcPr>
          <w:p w:rsidR="00063C9F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>
              <w:rPr>
                <w:lang w:eastAsia="en-US"/>
              </w:rPr>
              <w:t>Подготовлена Расчетно-пояснительная записка</w:t>
            </w:r>
          </w:p>
        </w:tc>
        <w:tc>
          <w:tcPr>
            <w:tcW w:w="1841" w:type="dxa"/>
          </w:tcPr>
          <w:p w:rsidR="00063C9F" w:rsidRPr="00457078" w:rsidRDefault="00063C9F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672E36" w:rsidRPr="00BB6F58" w:rsidTr="00672E36">
        <w:trPr>
          <w:trHeight w:val="239"/>
        </w:trPr>
        <w:tc>
          <w:tcPr>
            <w:tcW w:w="3168" w:type="dxa"/>
          </w:tcPr>
          <w:p w:rsidR="00672E36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</w:pPr>
            <w:r w:rsidRPr="00672E36">
              <w:t>Защита курсовой работы</w:t>
            </w:r>
          </w:p>
        </w:tc>
        <w:tc>
          <w:tcPr>
            <w:tcW w:w="1800" w:type="dxa"/>
          </w:tcPr>
          <w:p w:rsidR="00672E36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>
              <w:t>18.05.2018</w:t>
            </w:r>
          </w:p>
        </w:tc>
        <w:tc>
          <w:tcPr>
            <w:tcW w:w="2937" w:type="dxa"/>
          </w:tcPr>
          <w:p w:rsidR="00672E36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  <w:r>
              <w:rPr>
                <w:lang w:eastAsia="en-US"/>
              </w:rPr>
              <w:t>Защита курсовой работы</w:t>
            </w:r>
          </w:p>
        </w:tc>
        <w:tc>
          <w:tcPr>
            <w:tcW w:w="1841" w:type="dxa"/>
          </w:tcPr>
          <w:p w:rsidR="00672E36" w:rsidRPr="00457078" w:rsidRDefault="00672E36" w:rsidP="00672E36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</w:tbl>
    <w:p w:rsidR="00063C9F" w:rsidRPr="00F94C3E" w:rsidRDefault="00063C9F" w:rsidP="00F94C3E">
      <w:pPr>
        <w:pStyle w:val="BodyText"/>
      </w:pPr>
    </w:p>
    <w:sectPr w:rsidR="00063C9F" w:rsidRPr="00F94C3E" w:rsidSect="00672E36">
      <w:headerReference w:type="default" r:id="rId15"/>
      <w:type w:val="continuous"/>
      <w:pgSz w:w="11906" w:h="16838"/>
      <w:pgMar w:top="1134" w:right="567" w:bottom="1134" w:left="1701" w:header="720" w:footer="709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F54" w:rsidRDefault="00FE4F54">
      <w:pPr>
        <w:spacing w:line="240" w:lineRule="auto"/>
      </w:pPr>
      <w:r>
        <w:separator/>
      </w:r>
    </w:p>
  </w:endnote>
  <w:endnote w:type="continuationSeparator" w:id="0">
    <w:p w:rsidR="00FE4F54" w:rsidRDefault="00FE4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580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9F" w:rsidRDefault="00063C9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F54" w:rsidRDefault="00FE4F54">
      <w:pPr>
        <w:spacing w:line="240" w:lineRule="auto"/>
      </w:pPr>
      <w:r>
        <w:separator/>
      </w:r>
    </w:p>
  </w:footnote>
  <w:footnote w:type="continuationSeparator" w:id="0">
    <w:p w:rsidR="00FE4F54" w:rsidRDefault="00FE4F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36" w:rsidRPr="00DF7C34" w:rsidRDefault="00672E36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 w:rsidR="00DF7C34">
      <w:rPr>
        <w:sz w:val="28"/>
        <w:szCs w:val="28"/>
        <w:lang w:val="en-US"/>
      </w:rPr>
      <w:t>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3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4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5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6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  <w:sz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  <w:sz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>
        <w:rFonts w:ascii="Symbol" w:eastAsia="Times New Roman" w:hAnsi="Symbol" w:cs="Symbol"/>
        <w:sz w:val="28"/>
        <w:szCs w:val="2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375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902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173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084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355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3266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5537" w:hanging="180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7808" w:hanging="2160"/>
      </w:pPr>
      <w:rPr>
        <w:rFonts w:ascii="Times New Roman" w:hAnsi="Times New Roman" w:cs="Times New Roman" w:hint="default"/>
        <w:b/>
        <w:i w:val="0"/>
        <w:sz w:val="28"/>
        <w:szCs w:val="2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eastAsia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95" w:hanging="375"/>
      </w:pPr>
      <w:rPr>
        <w:rFonts w:eastAsia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eastAsia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eastAsia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eastAsia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eastAsia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eastAsia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eastAsia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eastAsia="Times New Roman" w:cs="Times New Roman" w:hint="default"/>
        <w:sz w:val="2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hint="default"/>
        <w:color w:val="000000"/>
        <w:sz w:val="20"/>
      </w:rPr>
    </w:lvl>
  </w:abstractNum>
  <w:abstractNum w:abstractNumId="12">
    <w:nsid w:val="02FD6192"/>
    <w:multiLevelType w:val="hybridMultilevel"/>
    <w:tmpl w:val="EFFC46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1ABA7CC7"/>
    <w:multiLevelType w:val="hybridMultilevel"/>
    <w:tmpl w:val="41F835C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14">
    <w:nsid w:val="1AF43D1C"/>
    <w:multiLevelType w:val="hybridMultilevel"/>
    <w:tmpl w:val="4E7C7F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8D"/>
    <w:multiLevelType w:val="hybridMultilevel"/>
    <w:tmpl w:val="365A7CB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2FA2088B"/>
    <w:multiLevelType w:val="hybridMultilevel"/>
    <w:tmpl w:val="B5C258DC"/>
    <w:lvl w:ilvl="0" w:tplc="04190011">
      <w:start w:val="1"/>
      <w:numFmt w:val="decimal"/>
      <w:lvlText w:val="%1)"/>
      <w:lvlJc w:val="left"/>
      <w:pPr>
        <w:ind w:left="11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18">
    <w:nsid w:val="3511113D"/>
    <w:multiLevelType w:val="multilevel"/>
    <w:tmpl w:val="CC3A5E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cs="Times New Roman" w:hint="default"/>
      </w:rPr>
    </w:lvl>
  </w:abstractNum>
  <w:abstractNum w:abstractNumId="19">
    <w:nsid w:val="38956347"/>
    <w:multiLevelType w:val="hybridMultilevel"/>
    <w:tmpl w:val="CF70A78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42B8405F"/>
    <w:multiLevelType w:val="hybridMultilevel"/>
    <w:tmpl w:val="81B6A9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472E661E"/>
    <w:multiLevelType w:val="multilevel"/>
    <w:tmpl w:val="91F27BEC"/>
    <w:styleLink w:val="WW8Num39"/>
    <w:lvl w:ilvl="0">
      <w:start w:val="1"/>
      <w:numFmt w:val="decimal"/>
      <w:lvlText w:val="%1"/>
      <w:lvlJc w:val="left"/>
      <w:pPr>
        <w:ind w:left="375" w:hanging="375"/>
      </w:pPr>
      <w:rPr>
        <w:rFonts w:cs="Times New Roman"/>
        <w:sz w:val="28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cs="Times New Roman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  <w:sz w:val="28"/>
      </w:rPr>
    </w:lvl>
  </w:abstractNum>
  <w:abstractNum w:abstractNumId="22">
    <w:nsid w:val="4E060A7F"/>
    <w:multiLevelType w:val="hybridMultilevel"/>
    <w:tmpl w:val="D0CE137A"/>
    <w:lvl w:ilvl="0" w:tplc="04190011">
      <w:start w:val="1"/>
      <w:numFmt w:val="decimal"/>
      <w:lvlText w:val="%1)"/>
      <w:lvlJc w:val="left"/>
      <w:pPr>
        <w:ind w:left="11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23">
    <w:nsid w:val="541276AF"/>
    <w:multiLevelType w:val="hybridMultilevel"/>
    <w:tmpl w:val="CF36D17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5A36217D"/>
    <w:multiLevelType w:val="hybridMultilevel"/>
    <w:tmpl w:val="C2F825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5EB51C6D"/>
    <w:multiLevelType w:val="hybridMultilevel"/>
    <w:tmpl w:val="62B094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3CD71A8"/>
    <w:multiLevelType w:val="hybridMultilevel"/>
    <w:tmpl w:val="FEA4A80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70AE0AA0"/>
    <w:multiLevelType w:val="hybridMultilevel"/>
    <w:tmpl w:val="10781E4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7BD900A8"/>
    <w:multiLevelType w:val="hybridMultilevel"/>
    <w:tmpl w:val="A2C60D8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7E333AA4"/>
    <w:multiLevelType w:val="hybridMultilevel"/>
    <w:tmpl w:val="B9A6B8A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6"/>
  </w:num>
  <w:num w:numId="5">
    <w:abstractNumId w:val="25"/>
  </w:num>
  <w:num w:numId="6">
    <w:abstractNumId w:val="29"/>
  </w:num>
  <w:num w:numId="7">
    <w:abstractNumId w:val="23"/>
  </w:num>
  <w:num w:numId="8">
    <w:abstractNumId w:val="18"/>
  </w:num>
  <w:num w:numId="9">
    <w:abstractNumId w:val="24"/>
  </w:num>
  <w:num w:numId="10">
    <w:abstractNumId w:val="14"/>
  </w:num>
  <w:num w:numId="11">
    <w:abstractNumId w:val="12"/>
  </w:num>
  <w:num w:numId="12">
    <w:abstractNumId w:val="20"/>
  </w:num>
  <w:num w:numId="13">
    <w:abstractNumId w:val="22"/>
  </w:num>
  <w:num w:numId="14">
    <w:abstractNumId w:val="28"/>
  </w:num>
  <w:num w:numId="15">
    <w:abstractNumId w:val="19"/>
  </w:num>
  <w:num w:numId="16">
    <w:abstractNumId w:val="27"/>
  </w:num>
  <w:num w:numId="17">
    <w:abstractNumId w:val="26"/>
  </w:num>
  <w:num w:numId="18">
    <w:abstractNumId w:val="17"/>
  </w:num>
  <w:num w:numId="19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46334D"/>
    <w:rsid w:val="00002E49"/>
    <w:rsid w:val="00007345"/>
    <w:rsid w:val="0002142E"/>
    <w:rsid w:val="0002285F"/>
    <w:rsid w:val="0002429D"/>
    <w:rsid w:val="0002794C"/>
    <w:rsid w:val="0003062D"/>
    <w:rsid w:val="00030C2B"/>
    <w:rsid w:val="0003243E"/>
    <w:rsid w:val="000324BF"/>
    <w:rsid w:val="000328C5"/>
    <w:rsid w:val="00035016"/>
    <w:rsid w:val="00035B8A"/>
    <w:rsid w:val="00036DEC"/>
    <w:rsid w:val="000400ED"/>
    <w:rsid w:val="000426FD"/>
    <w:rsid w:val="00043C42"/>
    <w:rsid w:val="00044161"/>
    <w:rsid w:val="000470BC"/>
    <w:rsid w:val="00052E11"/>
    <w:rsid w:val="00053A82"/>
    <w:rsid w:val="00057C68"/>
    <w:rsid w:val="00063B45"/>
    <w:rsid w:val="00063C9F"/>
    <w:rsid w:val="000668F9"/>
    <w:rsid w:val="000678B6"/>
    <w:rsid w:val="00071F0F"/>
    <w:rsid w:val="000754E5"/>
    <w:rsid w:val="00075E56"/>
    <w:rsid w:val="00081502"/>
    <w:rsid w:val="00083BE4"/>
    <w:rsid w:val="000857A9"/>
    <w:rsid w:val="00086E77"/>
    <w:rsid w:val="00087275"/>
    <w:rsid w:val="00087E8E"/>
    <w:rsid w:val="00091D7D"/>
    <w:rsid w:val="00091E74"/>
    <w:rsid w:val="0009354C"/>
    <w:rsid w:val="00095E1E"/>
    <w:rsid w:val="00096790"/>
    <w:rsid w:val="0009694F"/>
    <w:rsid w:val="000A28AC"/>
    <w:rsid w:val="000A53F3"/>
    <w:rsid w:val="000B1182"/>
    <w:rsid w:val="000B3E03"/>
    <w:rsid w:val="000B5EE2"/>
    <w:rsid w:val="000C0C3F"/>
    <w:rsid w:val="000C368F"/>
    <w:rsid w:val="000C4441"/>
    <w:rsid w:val="000C4DAA"/>
    <w:rsid w:val="000C5760"/>
    <w:rsid w:val="000D00E8"/>
    <w:rsid w:val="000D2D5B"/>
    <w:rsid w:val="000D68DE"/>
    <w:rsid w:val="000E0DBF"/>
    <w:rsid w:val="000E13C4"/>
    <w:rsid w:val="000E38DE"/>
    <w:rsid w:val="000E46F5"/>
    <w:rsid w:val="000E55E6"/>
    <w:rsid w:val="000F0E56"/>
    <w:rsid w:val="000F1211"/>
    <w:rsid w:val="000F2BEB"/>
    <w:rsid w:val="000F7002"/>
    <w:rsid w:val="00102AF5"/>
    <w:rsid w:val="00104A42"/>
    <w:rsid w:val="0010591A"/>
    <w:rsid w:val="00107B3E"/>
    <w:rsid w:val="00107F98"/>
    <w:rsid w:val="00110BC9"/>
    <w:rsid w:val="001117D3"/>
    <w:rsid w:val="00112E65"/>
    <w:rsid w:val="00113700"/>
    <w:rsid w:val="001177F6"/>
    <w:rsid w:val="00121398"/>
    <w:rsid w:val="00124597"/>
    <w:rsid w:val="00125CB2"/>
    <w:rsid w:val="00130648"/>
    <w:rsid w:val="00131EC2"/>
    <w:rsid w:val="00133CF1"/>
    <w:rsid w:val="00134BBE"/>
    <w:rsid w:val="00135D0D"/>
    <w:rsid w:val="00142E9F"/>
    <w:rsid w:val="001448C1"/>
    <w:rsid w:val="00145DDD"/>
    <w:rsid w:val="00151D97"/>
    <w:rsid w:val="00152A51"/>
    <w:rsid w:val="00166CBE"/>
    <w:rsid w:val="00167391"/>
    <w:rsid w:val="00170035"/>
    <w:rsid w:val="0017254D"/>
    <w:rsid w:val="00172B1B"/>
    <w:rsid w:val="001766CD"/>
    <w:rsid w:val="0018036C"/>
    <w:rsid w:val="001805A9"/>
    <w:rsid w:val="00182D49"/>
    <w:rsid w:val="00183DE6"/>
    <w:rsid w:val="00191184"/>
    <w:rsid w:val="001A1F4B"/>
    <w:rsid w:val="001A2C09"/>
    <w:rsid w:val="001A55C0"/>
    <w:rsid w:val="001A6482"/>
    <w:rsid w:val="001A68E7"/>
    <w:rsid w:val="001A7034"/>
    <w:rsid w:val="001A774C"/>
    <w:rsid w:val="001B1BE0"/>
    <w:rsid w:val="001B4B2C"/>
    <w:rsid w:val="001C02C2"/>
    <w:rsid w:val="001C0F2B"/>
    <w:rsid w:val="001C1E4E"/>
    <w:rsid w:val="001C2EF1"/>
    <w:rsid w:val="001C41FD"/>
    <w:rsid w:val="001D1A81"/>
    <w:rsid w:val="001D2E26"/>
    <w:rsid w:val="001D45D9"/>
    <w:rsid w:val="001D4D7C"/>
    <w:rsid w:val="001D7592"/>
    <w:rsid w:val="001E37F7"/>
    <w:rsid w:val="001E607C"/>
    <w:rsid w:val="001E711A"/>
    <w:rsid w:val="001F147D"/>
    <w:rsid w:val="001F473F"/>
    <w:rsid w:val="00202B08"/>
    <w:rsid w:val="00207B66"/>
    <w:rsid w:val="00212390"/>
    <w:rsid w:val="00215FEF"/>
    <w:rsid w:val="00221118"/>
    <w:rsid w:val="002215ED"/>
    <w:rsid w:val="00221F30"/>
    <w:rsid w:val="00222627"/>
    <w:rsid w:val="00222B60"/>
    <w:rsid w:val="00224292"/>
    <w:rsid w:val="00224400"/>
    <w:rsid w:val="002258D7"/>
    <w:rsid w:val="002260FB"/>
    <w:rsid w:val="002266DC"/>
    <w:rsid w:val="00226CDC"/>
    <w:rsid w:val="00231F81"/>
    <w:rsid w:val="00237C29"/>
    <w:rsid w:val="00240D4B"/>
    <w:rsid w:val="00245E73"/>
    <w:rsid w:val="0024634F"/>
    <w:rsid w:val="00247B8A"/>
    <w:rsid w:val="00250404"/>
    <w:rsid w:val="00253CDB"/>
    <w:rsid w:val="002552F8"/>
    <w:rsid w:val="0025744D"/>
    <w:rsid w:val="002604D8"/>
    <w:rsid w:val="00261324"/>
    <w:rsid w:val="002647B1"/>
    <w:rsid w:val="00265C13"/>
    <w:rsid w:val="00266C4A"/>
    <w:rsid w:val="00270CF2"/>
    <w:rsid w:val="0027205D"/>
    <w:rsid w:val="00275BB9"/>
    <w:rsid w:val="00275E4B"/>
    <w:rsid w:val="0027616C"/>
    <w:rsid w:val="002804A5"/>
    <w:rsid w:val="002834BC"/>
    <w:rsid w:val="0028457B"/>
    <w:rsid w:val="00287DD9"/>
    <w:rsid w:val="0029337E"/>
    <w:rsid w:val="00294DC3"/>
    <w:rsid w:val="00295D10"/>
    <w:rsid w:val="002975E2"/>
    <w:rsid w:val="00297DCF"/>
    <w:rsid w:val="002A1DDB"/>
    <w:rsid w:val="002A26BD"/>
    <w:rsid w:val="002A42F5"/>
    <w:rsid w:val="002A46CC"/>
    <w:rsid w:val="002A4A70"/>
    <w:rsid w:val="002A4C3D"/>
    <w:rsid w:val="002A5605"/>
    <w:rsid w:val="002A575C"/>
    <w:rsid w:val="002B25BF"/>
    <w:rsid w:val="002B2DAF"/>
    <w:rsid w:val="002B5D91"/>
    <w:rsid w:val="002C2E4D"/>
    <w:rsid w:val="002C3063"/>
    <w:rsid w:val="002D0098"/>
    <w:rsid w:val="002D31C0"/>
    <w:rsid w:val="002D44C8"/>
    <w:rsid w:val="002D4A2D"/>
    <w:rsid w:val="002D4AE6"/>
    <w:rsid w:val="002D6D3E"/>
    <w:rsid w:val="002E28C5"/>
    <w:rsid w:val="002E3F79"/>
    <w:rsid w:val="002E71B1"/>
    <w:rsid w:val="002E7331"/>
    <w:rsid w:val="002F6521"/>
    <w:rsid w:val="002F7F43"/>
    <w:rsid w:val="00300041"/>
    <w:rsid w:val="00300CBB"/>
    <w:rsid w:val="00301977"/>
    <w:rsid w:val="00301BCA"/>
    <w:rsid w:val="00310B97"/>
    <w:rsid w:val="003151C1"/>
    <w:rsid w:val="00322554"/>
    <w:rsid w:val="003266B8"/>
    <w:rsid w:val="003266E6"/>
    <w:rsid w:val="00330B3E"/>
    <w:rsid w:val="00332179"/>
    <w:rsid w:val="00332459"/>
    <w:rsid w:val="0033367C"/>
    <w:rsid w:val="00333B4C"/>
    <w:rsid w:val="003415BA"/>
    <w:rsid w:val="003434F6"/>
    <w:rsid w:val="00343AB2"/>
    <w:rsid w:val="00344A53"/>
    <w:rsid w:val="00345AF1"/>
    <w:rsid w:val="00346A0A"/>
    <w:rsid w:val="003553EB"/>
    <w:rsid w:val="00360C8E"/>
    <w:rsid w:val="00363BC1"/>
    <w:rsid w:val="00365456"/>
    <w:rsid w:val="0036578E"/>
    <w:rsid w:val="00366630"/>
    <w:rsid w:val="0037484E"/>
    <w:rsid w:val="00375D86"/>
    <w:rsid w:val="00376208"/>
    <w:rsid w:val="00376D50"/>
    <w:rsid w:val="00381187"/>
    <w:rsid w:val="003829C2"/>
    <w:rsid w:val="003852FD"/>
    <w:rsid w:val="003874F2"/>
    <w:rsid w:val="003879BE"/>
    <w:rsid w:val="003912DF"/>
    <w:rsid w:val="00392BF9"/>
    <w:rsid w:val="003938DD"/>
    <w:rsid w:val="003A1576"/>
    <w:rsid w:val="003A2A4E"/>
    <w:rsid w:val="003C298A"/>
    <w:rsid w:val="003C36CE"/>
    <w:rsid w:val="003C7AD8"/>
    <w:rsid w:val="003D1E17"/>
    <w:rsid w:val="003D3185"/>
    <w:rsid w:val="003D3BC2"/>
    <w:rsid w:val="003D732E"/>
    <w:rsid w:val="003D7D04"/>
    <w:rsid w:val="003E02A2"/>
    <w:rsid w:val="003E2E03"/>
    <w:rsid w:val="003E33FA"/>
    <w:rsid w:val="003F0563"/>
    <w:rsid w:val="003F189E"/>
    <w:rsid w:val="003F62D6"/>
    <w:rsid w:val="0040103A"/>
    <w:rsid w:val="004046F6"/>
    <w:rsid w:val="00406A25"/>
    <w:rsid w:val="004107FB"/>
    <w:rsid w:val="004161B0"/>
    <w:rsid w:val="004169C5"/>
    <w:rsid w:val="00424412"/>
    <w:rsid w:val="00426862"/>
    <w:rsid w:val="00427094"/>
    <w:rsid w:val="00431B9B"/>
    <w:rsid w:val="00431CB2"/>
    <w:rsid w:val="004329A5"/>
    <w:rsid w:val="00437B93"/>
    <w:rsid w:val="0044149B"/>
    <w:rsid w:val="00444652"/>
    <w:rsid w:val="00444917"/>
    <w:rsid w:val="004457FE"/>
    <w:rsid w:val="0045197B"/>
    <w:rsid w:val="00452D23"/>
    <w:rsid w:val="004542DD"/>
    <w:rsid w:val="00457078"/>
    <w:rsid w:val="00461165"/>
    <w:rsid w:val="004620E9"/>
    <w:rsid w:val="0046334D"/>
    <w:rsid w:val="0046483C"/>
    <w:rsid w:val="00465C6C"/>
    <w:rsid w:val="0046772E"/>
    <w:rsid w:val="00470C34"/>
    <w:rsid w:val="004760FE"/>
    <w:rsid w:val="004927E5"/>
    <w:rsid w:val="0049318D"/>
    <w:rsid w:val="00495392"/>
    <w:rsid w:val="004A493A"/>
    <w:rsid w:val="004A4BA9"/>
    <w:rsid w:val="004B1747"/>
    <w:rsid w:val="004B48AA"/>
    <w:rsid w:val="004B549B"/>
    <w:rsid w:val="004B7480"/>
    <w:rsid w:val="004C2E9B"/>
    <w:rsid w:val="004C3D0D"/>
    <w:rsid w:val="004C6BF5"/>
    <w:rsid w:val="004C7E27"/>
    <w:rsid w:val="004D28A7"/>
    <w:rsid w:val="004D2F85"/>
    <w:rsid w:val="004D418E"/>
    <w:rsid w:val="004D65EB"/>
    <w:rsid w:val="004E3141"/>
    <w:rsid w:val="004E5D98"/>
    <w:rsid w:val="004E6949"/>
    <w:rsid w:val="004F0B96"/>
    <w:rsid w:val="004F3817"/>
    <w:rsid w:val="004F6E2E"/>
    <w:rsid w:val="004F6EF0"/>
    <w:rsid w:val="005056E1"/>
    <w:rsid w:val="005061A9"/>
    <w:rsid w:val="00513E44"/>
    <w:rsid w:val="005143E7"/>
    <w:rsid w:val="005300A6"/>
    <w:rsid w:val="0053241A"/>
    <w:rsid w:val="00532B3B"/>
    <w:rsid w:val="00537067"/>
    <w:rsid w:val="0054005A"/>
    <w:rsid w:val="00542148"/>
    <w:rsid w:val="0055098D"/>
    <w:rsid w:val="00550BE8"/>
    <w:rsid w:val="005515D9"/>
    <w:rsid w:val="005516C4"/>
    <w:rsid w:val="00552AA2"/>
    <w:rsid w:val="0055391F"/>
    <w:rsid w:val="00553DE8"/>
    <w:rsid w:val="005626EA"/>
    <w:rsid w:val="0056299A"/>
    <w:rsid w:val="005644D1"/>
    <w:rsid w:val="005702CB"/>
    <w:rsid w:val="00571888"/>
    <w:rsid w:val="00573B9A"/>
    <w:rsid w:val="0058001A"/>
    <w:rsid w:val="005801CD"/>
    <w:rsid w:val="005806A4"/>
    <w:rsid w:val="00583D68"/>
    <w:rsid w:val="00585151"/>
    <w:rsid w:val="0058534F"/>
    <w:rsid w:val="00587BCD"/>
    <w:rsid w:val="00590E2D"/>
    <w:rsid w:val="005932B7"/>
    <w:rsid w:val="005962B9"/>
    <w:rsid w:val="005A0055"/>
    <w:rsid w:val="005A1DC9"/>
    <w:rsid w:val="005A36DC"/>
    <w:rsid w:val="005A5F62"/>
    <w:rsid w:val="005B0B00"/>
    <w:rsid w:val="005B124C"/>
    <w:rsid w:val="005C0504"/>
    <w:rsid w:val="005C06E3"/>
    <w:rsid w:val="005C0D57"/>
    <w:rsid w:val="005C7D9C"/>
    <w:rsid w:val="005D00C7"/>
    <w:rsid w:val="005D1D40"/>
    <w:rsid w:val="005D6B46"/>
    <w:rsid w:val="005D7B7E"/>
    <w:rsid w:val="005E01A2"/>
    <w:rsid w:val="005E02DB"/>
    <w:rsid w:val="005E5220"/>
    <w:rsid w:val="005E5EA7"/>
    <w:rsid w:val="005E7AF4"/>
    <w:rsid w:val="005F1435"/>
    <w:rsid w:val="005F41F3"/>
    <w:rsid w:val="005F65A2"/>
    <w:rsid w:val="00616E70"/>
    <w:rsid w:val="00620434"/>
    <w:rsid w:val="00622987"/>
    <w:rsid w:val="006274C2"/>
    <w:rsid w:val="0063689E"/>
    <w:rsid w:val="0064027E"/>
    <w:rsid w:val="006447A9"/>
    <w:rsid w:val="0065223D"/>
    <w:rsid w:val="00653D08"/>
    <w:rsid w:val="00656C80"/>
    <w:rsid w:val="00660097"/>
    <w:rsid w:val="006658B8"/>
    <w:rsid w:val="006678DC"/>
    <w:rsid w:val="00670B85"/>
    <w:rsid w:val="00671C74"/>
    <w:rsid w:val="00672E36"/>
    <w:rsid w:val="00681A20"/>
    <w:rsid w:val="006849CA"/>
    <w:rsid w:val="00685569"/>
    <w:rsid w:val="00686B4B"/>
    <w:rsid w:val="00687A7E"/>
    <w:rsid w:val="00692C10"/>
    <w:rsid w:val="0069568F"/>
    <w:rsid w:val="00695BE5"/>
    <w:rsid w:val="006A0442"/>
    <w:rsid w:val="006A26E1"/>
    <w:rsid w:val="006A330F"/>
    <w:rsid w:val="006A45AC"/>
    <w:rsid w:val="006A7493"/>
    <w:rsid w:val="006A78EA"/>
    <w:rsid w:val="006B0C7F"/>
    <w:rsid w:val="006B18EB"/>
    <w:rsid w:val="006B1C03"/>
    <w:rsid w:val="006B42A0"/>
    <w:rsid w:val="006B58FE"/>
    <w:rsid w:val="006B7C01"/>
    <w:rsid w:val="006C315A"/>
    <w:rsid w:val="006D165E"/>
    <w:rsid w:val="006D1C95"/>
    <w:rsid w:val="006D2428"/>
    <w:rsid w:val="006D44DD"/>
    <w:rsid w:val="006E144C"/>
    <w:rsid w:val="006E5B2D"/>
    <w:rsid w:val="006E7D1B"/>
    <w:rsid w:val="006E7F2C"/>
    <w:rsid w:val="006F13FC"/>
    <w:rsid w:val="006F2F0B"/>
    <w:rsid w:val="006F50D0"/>
    <w:rsid w:val="006F6BA7"/>
    <w:rsid w:val="0070107B"/>
    <w:rsid w:val="00704FC4"/>
    <w:rsid w:val="007166C9"/>
    <w:rsid w:val="007166FA"/>
    <w:rsid w:val="007175A6"/>
    <w:rsid w:val="00722879"/>
    <w:rsid w:val="00722B17"/>
    <w:rsid w:val="00723BF9"/>
    <w:rsid w:val="0072757D"/>
    <w:rsid w:val="0072758E"/>
    <w:rsid w:val="0073211E"/>
    <w:rsid w:val="007331FE"/>
    <w:rsid w:val="00735500"/>
    <w:rsid w:val="007358B0"/>
    <w:rsid w:val="00742E5A"/>
    <w:rsid w:val="007433FE"/>
    <w:rsid w:val="00743E46"/>
    <w:rsid w:val="007471EE"/>
    <w:rsid w:val="00750228"/>
    <w:rsid w:val="00750D7C"/>
    <w:rsid w:val="00750EC4"/>
    <w:rsid w:val="0075717F"/>
    <w:rsid w:val="007573DA"/>
    <w:rsid w:val="0075774E"/>
    <w:rsid w:val="007655C8"/>
    <w:rsid w:val="00767352"/>
    <w:rsid w:val="00772792"/>
    <w:rsid w:val="00772FA8"/>
    <w:rsid w:val="007744ED"/>
    <w:rsid w:val="007754A7"/>
    <w:rsid w:val="00777975"/>
    <w:rsid w:val="0078572C"/>
    <w:rsid w:val="00791CAD"/>
    <w:rsid w:val="00793FD7"/>
    <w:rsid w:val="0079405C"/>
    <w:rsid w:val="00794737"/>
    <w:rsid w:val="00795F60"/>
    <w:rsid w:val="007A0B55"/>
    <w:rsid w:val="007A26DB"/>
    <w:rsid w:val="007A4D9C"/>
    <w:rsid w:val="007A6D53"/>
    <w:rsid w:val="007A6E37"/>
    <w:rsid w:val="007B4B86"/>
    <w:rsid w:val="007B7621"/>
    <w:rsid w:val="007B7947"/>
    <w:rsid w:val="007B7BCD"/>
    <w:rsid w:val="007C1F11"/>
    <w:rsid w:val="007C2FD6"/>
    <w:rsid w:val="007C4210"/>
    <w:rsid w:val="007C7555"/>
    <w:rsid w:val="007D375E"/>
    <w:rsid w:val="007D4093"/>
    <w:rsid w:val="007E0474"/>
    <w:rsid w:val="007E1877"/>
    <w:rsid w:val="007E598C"/>
    <w:rsid w:val="007E7623"/>
    <w:rsid w:val="007F01DF"/>
    <w:rsid w:val="007F1016"/>
    <w:rsid w:val="007F1469"/>
    <w:rsid w:val="007F15EE"/>
    <w:rsid w:val="007F7B4E"/>
    <w:rsid w:val="0080031B"/>
    <w:rsid w:val="00803E22"/>
    <w:rsid w:val="00806D93"/>
    <w:rsid w:val="008074ED"/>
    <w:rsid w:val="00812639"/>
    <w:rsid w:val="00812868"/>
    <w:rsid w:val="0081476F"/>
    <w:rsid w:val="0081510B"/>
    <w:rsid w:val="00815A37"/>
    <w:rsid w:val="00815F01"/>
    <w:rsid w:val="00816472"/>
    <w:rsid w:val="0082216B"/>
    <w:rsid w:val="00823201"/>
    <w:rsid w:val="00823CEF"/>
    <w:rsid w:val="00823F42"/>
    <w:rsid w:val="008257D3"/>
    <w:rsid w:val="0083047B"/>
    <w:rsid w:val="0083218A"/>
    <w:rsid w:val="008354A3"/>
    <w:rsid w:val="00851A52"/>
    <w:rsid w:val="00853ED8"/>
    <w:rsid w:val="0085666F"/>
    <w:rsid w:val="00856CCD"/>
    <w:rsid w:val="00862417"/>
    <w:rsid w:val="00875A2A"/>
    <w:rsid w:val="008821F5"/>
    <w:rsid w:val="00886487"/>
    <w:rsid w:val="00887BB7"/>
    <w:rsid w:val="00892248"/>
    <w:rsid w:val="0089363D"/>
    <w:rsid w:val="00895F2E"/>
    <w:rsid w:val="00896CAB"/>
    <w:rsid w:val="008A052C"/>
    <w:rsid w:val="008A2FC1"/>
    <w:rsid w:val="008A31F4"/>
    <w:rsid w:val="008A648B"/>
    <w:rsid w:val="008A6612"/>
    <w:rsid w:val="008B3779"/>
    <w:rsid w:val="008C0ADC"/>
    <w:rsid w:val="008C0CFB"/>
    <w:rsid w:val="008C1413"/>
    <w:rsid w:val="008C1A22"/>
    <w:rsid w:val="008C2836"/>
    <w:rsid w:val="008C3586"/>
    <w:rsid w:val="008D2C4E"/>
    <w:rsid w:val="008D6242"/>
    <w:rsid w:val="008E261E"/>
    <w:rsid w:val="008E5288"/>
    <w:rsid w:val="008F1000"/>
    <w:rsid w:val="0090224F"/>
    <w:rsid w:val="00902D86"/>
    <w:rsid w:val="009037ED"/>
    <w:rsid w:val="00911F08"/>
    <w:rsid w:val="009144AB"/>
    <w:rsid w:val="009161D3"/>
    <w:rsid w:val="009223B0"/>
    <w:rsid w:val="0092362F"/>
    <w:rsid w:val="0092593E"/>
    <w:rsid w:val="00925A14"/>
    <w:rsid w:val="0092670F"/>
    <w:rsid w:val="00926A59"/>
    <w:rsid w:val="00926D96"/>
    <w:rsid w:val="00926F91"/>
    <w:rsid w:val="00932198"/>
    <w:rsid w:val="00936393"/>
    <w:rsid w:val="00937EEE"/>
    <w:rsid w:val="00940D54"/>
    <w:rsid w:val="00941F88"/>
    <w:rsid w:val="0094613B"/>
    <w:rsid w:val="00946280"/>
    <w:rsid w:val="00954694"/>
    <w:rsid w:val="00954C94"/>
    <w:rsid w:val="00957BDB"/>
    <w:rsid w:val="00962C9F"/>
    <w:rsid w:val="00964CFC"/>
    <w:rsid w:val="009663FA"/>
    <w:rsid w:val="00967CBF"/>
    <w:rsid w:val="009700F7"/>
    <w:rsid w:val="009709DB"/>
    <w:rsid w:val="00970AFE"/>
    <w:rsid w:val="00973398"/>
    <w:rsid w:val="0097408D"/>
    <w:rsid w:val="0097420C"/>
    <w:rsid w:val="009756D2"/>
    <w:rsid w:val="00976762"/>
    <w:rsid w:val="0097678D"/>
    <w:rsid w:val="00980A5B"/>
    <w:rsid w:val="00981CF6"/>
    <w:rsid w:val="0098206A"/>
    <w:rsid w:val="00982626"/>
    <w:rsid w:val="00986C46"/>
    <w:rsid w:val="00990946"/>
    <w:rsid w:val="00996D73"/>
    <w:rsid w:val="009A5071"/>
    <w:rsid w:val="009A5BC6"/>
    <w:rsid w:val="009A7205"/>
    <w:rsid w:val="009B1289"/>
    <w:rsid w:val="009B1EE5"/>
    <w:rsid w:val="009B329D"/>
    <w:rsid w:val="009B4C13"/>
    <w:rsid w:val="009B75CD"/>
    <w:rsid w:val="009B7DB5"/>
    <w:rsid w:val="009C14DC"/>
    <w:rsid w:val="009C79C2"/>
    <w:rsid w:val="009D05EC"/>
    <w:rsid w:val="009D0636"/>
    <w:rsid w:val="009D0884"/>
    <w:rsid w:val="009D4ECB"/>
    <w:rsid w:val="009D71B4"/>
    <w:rsid w:val="009E56DB"/>
    <w:rsid w:val="009E5FDC"/>
    <w:rsid w:val="009E6FDA"/>
    <w:rsid w:val="009E7DFA"/>
    <w:rsid w:val="009F29DD"/>
    <w:rsid w:val="009F39B9"/>
    <w:rsid w:val="009F5AC9"/>
    <w:rsid w:val="00A04095"/>
    <w:rsid w:val="00A201A2"/>
    <w:rsid w:val="00A21813"/>
    <w:rsid w:val="00A25FA9"/>
    <w:rsid w:val="00A262C1"/>
    <w:rsid w:val="00A2639B"/>
    <w:rsid w:val="00A2678A"/>
    <w:rsid w:val="00A33A7B"/>
    <w:rsid w:val="00A427AD"/>
    <w:rsid w:val="00A42882"/>
    <w:rsid w:val="00A43E95"/>
    <w:rsid w:val="00A45E48"/>
    <w:rsid w:val="00A47CD8"/>
    <w:rsid w:val="00A5017F"/>
    <w:rsid w:val="00A51C4E"/>
    <w:rsid w:val="00A5254D"/>
    <w:rsid w:val="00A53707"/>
    <w:rsid w:val="00A55772"/>
    <w:rsid w:val="00A60B5C"/>
    <w:rsid w:val="00A60D80"/>
    <w:rsid w:val="00A6639B"/>
    <w:rsid w:val="00A7138A"/>
    <w:rsid w:val="00A738E0"/>
    <w:rsid w:val="00A73A00"/>
    <w:rsid w:val="00A73EB3"/>
    <w:rsid w:val="00A7597E"/>
    <w:rsid w:val="00A800D2"/>
    <w:rsid w:val="00A818BD"/>
    <w:rsid w:val="00A870F8"/>
    <w:rsid w:val="00A90122"/>
    <w:rsid w:val="00A920C1"/>
    <w:rsid w:val="00A92611"/>
    <w:rsid w:val="00A928AD"/>
    <w:rsid w:val="00A95622"/>
    <w:rsid w:val="00A95691"/>
    <w:rsid w:val="00A96F54"/>
    <w:rsid w:val="00A97D1A"/>
    <w:rsid w:val="00AA04D7"/>
    <w:rsid w:val="00AA3014"/>
    <w:rsid w:val="00AA64C2"/>
    <w:rsid w:val="00AA6FD2"/>
    <w:rsid w:val="00AA71EA"/>
    <w:rsid w:val="00AA775D"/>
    <w:rsid w:val="00AB18D9"/>
    <w:rsid w:val="00AB4743"/>
    <w:rsid w:val="00AB5AB1"/>
    <w:rsid w:val="00AB67E9"/>
    <w:rsid w:val="00AC450F"/>
    <w:rsid w:val="00AD0B21"/>
    <w:rsid w:val="00AD0D93"/>
    <w:rsid w:val="00AD72C7"/>
    <w:rsid w:val="00AD7D92"/>
    <w:rsid w:val="00AE466B"/>
    <w:rsid w:val="00AE6A7D"/>
    <w:rsid w:val="00AE7243"/>
    <w:rsid w:val="00AF1511"/>
    <w:rsid w:val="00AF2E93"/>
    <w:rsid w:val="00AF420A"/>
    <w:rsid w:val="00AF6709"/>
    <w:rsid w:val="00B10717"/>
    <w:rsid w:val="00B11DD0"/>
    <w:rsid w:val="00B143CC"/>
    <w:rsid w:val="00B15371"/>
    <w:rsid w:val="00B16815"/>
    <w:rsid w:val="00B2377F"/>
    <w:rsid w:val="00B23D51"/>
    <w:rsid w:val="00B27C2A"/>
    <w:rsid w:val="00B3478D"/>
    <w:rsid w:val="00B362B2"/>
    <w:rsid w:val="00B41710"/>
    <w:rsid w:val="00B437C6"/>
    <w:rsid w:val="00B44C1C"/>
    <w:rsid w:val="00B5173D"/>
    <w:rsid w:val="00B52028"/>
    <w:rsid w:val="00B52781"/>
    <w:rsid w:val="00B52C71"/>
    <w:rsid w:val="00B5588A"/>
    <w:rsid w:val="00B6009E"/>
    <w:rsid w:val="00B610A2"/>
    <w:rsid w:val="00B645BE"/>
    <w:rsid w:val="00B67BBD"/>
    <w:rsid w:val="00B760CF"/>
    <w:rsid w:val="00B806EE"/>
    <w:rsid w:val="00B833AA"/>
    <w:rsid w:val="00B83852"/>
    <w:rsid w:val="00B950FC"/>
    <w:rsid w:val="00B970C5"/>
    <w:rsid w:val="00B97985"/>
    <w:rsid w:val="00BA2A39"/>
    <w:rsid w:val="00BA3F91"/>
    <w:rsid w:val="00BA4841"/>
    <w:rsid w:val="00BA4A39"/>
    <w:rsid w:val="00BB07DF"/>
    <w:rsid w:val="00BB4AF2"/>
    <w:rsid w:val="00BB6F58"/>
    <w:rsid w:val="00BC2571"/>
    <w:rsid w:val="00BC41CD"/>
    <w:rsid w:val="00BC56C4"/>
    <w:rsid w:val="00BC669E"/>
    <w:rsid w:val="00BD6D64"/>
    <w:rsid w:val="00BE1491"/>
    <w:rsid w:val="00BE25E8"/>
    <w:rsid w:val="00BE3ADD"/>
    <w:rsid w:val="00BE3D8A"/>
    <w:rsid w:val="00BE4806"/>
    <w:rsid w:val="00BE64F1"/>
    <w:rsid w:val="00BF3AE4"/>
    <w:rsid w:val="00BF4721"/>
    <w:rsid w:val="00BF7568"/>
    <w:rsid w:val="00BF7ECD"/>
    <w:rsid w:val="00BF7FCC"/>
    <w:rsid w:val="00C002D9"/>
    <w:rsid w:val="00C019D4"/>
    <w:rsid w:val="00C10A1B"/>
    <w:rsid w:val="00C130C0"/>
    <w:rsid w:val="00C21F19"/>
    <w:rsid w:val="00C2240D"/>
    <w:rsid w:val="00C23CB7"/>
    <w:rsid w:val="00C256D9"/>
    <w:rsid w:val="00C25FBA"/>
    <w:rsid w:val="00C27D23"/>
    <w:rsid w:val="00C31399"/>
    <w:rsid w:val="00C36E44"/>
    <w:rsid w:val="00C4206E"/>
    <w:rsid w:val="00C421A5"/>
    <w:rsid w:val="00C443E2"/>
    <w:rsid w:val="00C44AFA"/>
    <w:rsid w:val="00C46567"/>
    <w:rsid w:val="00C4716E"/>
    <w:rsid w:val="00C5073D"/>
    <w:rsid w:val="00C52874"/>
    <w:rsid w:val="00C54AAE"/>
    <w:rsid w:val="00C56BAF"/>
    <w:rsid w:val="00C621C7"/>
    <w:rsid w:val="00C65337"/>
    <w:rsid w:val="00C73640"/>
    <w:rsid w:val="00C7535C"/>
    <w:rsid w:val="00C81158"/>
    <w:rsid w:val="00C81A67"/>
    <w:rsid w:val="00C95A43"/>
    <w:rsid w:val="00C95FBE"/>
    <w:rsid w:val="00C97883"/>
    <w:rsid w:val="00CA46D5"/>
    <w:rsid w:val="00CA6626"/>
    <w:rsid w:val="00CA6ED1"/>
    <w:rsid w:val="00CB1FE9"/>
    <w:rsid w:val="00CB271B"/>
    <w:rsid w:val="00CB2AFE"/>
    <w:rsid w:val="00CB486F"/>
    <w:rsid w:val="00CB4E61"/>
    <w:rsid w:val="00CB562E"/>
    <w:rsid w:val="00CB57E8"/>
    <w:rsid w:val="00CB5EDB"/>
    <w:rsid w:val="00CB65A8"/>
    <w:rsid w:val="00CB6D47"/>
    <w:rsid w:val="00CC02E0"/>
    <w:rsid w:val="00CC0F63"/>
    <w:rsid w:val="00CC1B11"/>
    <w:rsid w:val="00CC1C38"/>
    <w:rsid w:val="00CC31D5"/>
    <w:rsid w:val="00CC5AAF"/>
    <w:rsid w:val="00CC7A8B"/>
    <w:rsid w:val="00CD0F9D"/>
    <w:rsid w:val="00CD7B86"/>
    <w:rsid w:val="00CE607E"/>
    <w:rsid w:val="00CF2F9D"/>
    <w:rsid w:val="00CF449C"/>
    <w:rsid w:val="00CF532E"/>
    <w:rsid w:val="00D00C0D"/>
    <w:rsid w:val="00D016CF"/>
    <w:rsid w:val="00D04CE8"/>
    <w:rsid w:val="00D05AF2"/>
    <w:rsid w:val="00D070C2"/>
    <w:rsid w:val="00D159C4"/>
    <w:rsid w:val="00D20FC5"/>
    <w:rsid w:val="00D2213C"/>
    <w:rsid w:val="00D22AF1"/>
    <w:rsid w:val="00D271DA"/>
    <w:rsid w:val="00D31625"/>
    <w:rsid w:val="00D33A9B"/>
    <w:rsid w:val="00D3654E"/>
    <w:rsid w:val="00D371E9"/>
    <w:rsid w:val="00D41B15"/>
    <w:rsid w:val="00D4244E"/>
    <w:rsid w:val="00D4393A"/>
    <w:rsid w:val="00D527F1"/>
    <w:rsid w:val="00D5562A"/>
    <w:rsid w:val="00D5636B"/>
    <w:rsid w:val="00D60887"/>
    <w:rsid w:val="00D623A9"/>
    <w:rsid w:val="00D6351A"/>
    <w:rsid w:val="00D664B9"/>
    <w:rsid w:val="00D66961"/>
    <w:rsid w:val="00D6744E"/>
    <w:rsid w:val="00D7096B"/>
    <w:rsid w:val="00D70D79"/>
    <w:rsid w:val="00D712A7"/>
    <w:rsid w:val="00D81189"/>
    <w:rsid w:val="00D842DA"/>
    <w:rsid w:val="00D85E4E"/>
    <w:rsid w:val="00D93442"/>
    <w:rsid w:val="00D938A6"/>
    <w:rsid w:val="00D95ECD"/>
    <w:rsid w:val="00D9751D"/>
    <w:rsid w:val="00DA25BA"/>
    <w:rsid w:val="00DA389A"/>
    <w:rsid w:val="00DA7645"/>
    <w:rsid w:val="00DA7945"/>
    <w:rsid w:val="00DB11B7"/>
    <w:rsid w:val="00DC1167"/>
    <w:rsid w:val="00DC13A4"/>
    <w:rsid w:val="00DC5731"/>
    <w:rsid w:val="00DC7F7C"/>
    <w:rsid w:val="00DD0478"/>
    <w:rsid w:val="00DD0823"/>
    <w:rsid w:val="00DD68CA"/>
    <w:rsid w:val="00DD7269"/>
    <w:rsid w:val="00DD75DC"/>
    <w:rsid w:val="00DE44F2"/>
    <w:rsid w:val="00DE477D"/>
    <w:rsid w:val="00DE4AAA"/>
    <w:rsid w:val="00DF2AF8"/>
    <w:rsid w:val="00DF31C1"/>
    <w:rsid w:val="00DF7979"/>
    <w:rsid w:val="00DF7C34"/>
    <w:rsid w:val="00E03601"/>
    <w:rsid w:val="00E05266"/>
    <w:rsid w:val="00E11600"/>
    <w:rsid w:val="00E153CA"/>
    <w:rsid w:val="00E1613F"/>
    <w:rsid w:val="00E237CD"/>
    <w:rsid w:val="00E26DEA"/>
    <w:rsid w:val="00E276C3"/>
    <w:rsid w:val="00E3020C"/>
    <w:rsid w:val="00E304FE"/>
    <w:rsid w:val="00E352E7"/>
    <w:rsid w:val="00E35D81"/>
    <w:rsid w:val="00E36473"/>
    <w:rsid w:val="00E41DD0"/>
    <w:rsid w:val="00E42662"/>
    <w:rsid w:val="00E43989"/>
    <w:rsid w:val="00E44AC2"/>
    <w:rsid w:val="00E46876"/>
    <w:rsid w:val="00E47410"/>
    <w:rsid w:val="00E50C78"/>
    <w:rsid w:val="00E51174"/>
    <w:rsid w:val="00E55785"/>
    <w:rsid w:val="00E57EED"/>
    <w:rsid w:val="00E6086C"/>
    <w:rsid w:val="00E61602"/>
    <w:rsid w:val="00E62DAB"/>
    <w:rsid w:val="00E6334B"/>
    <w:rsid w:val="00E7199C"/>
    <w:rsid w:val="00E760B7"/>
    <w:rsid w:val="00E76AF6"/>
    <w:rsid w:val="00E80F1B"/>
    <w:rsid w:val="00E8183A"/>
    <w:rsid w:val="00E848DF"/>
    <w:rsid w:val="00E84D2A"/>
    <w:rsid w:val="00E96CCE"/>
    <w:rsid w:val="00E9714A"/>
    <w:rsid w:val="00EA7CD7"/>
    <w:rsid w:val="00EB0E25"/>
    <w:rsid w:val="00EB24F9"/>
    <w:rsid w:val="00EB3DC5"/>
    <w:rsid w:val="00EB6AFA"/>
    <w:rsid w:val="00EC00C8"/>
    <w:rsid w:val="00EC159A"/>
    <w:rsid w:val="00EC19E0"/>
    <w:rsid w:val="00EC7D08"/>
    <w:rsid w:val="00EC7EA3"/>
    <w:rsid w:val="00ED4117"/>
    <w:rsid w:val="00EE079E"/>
    <w:rsid w:val="00EE27B4"/>
    <w:rsid w:val="00EE35D2"/>
    <w:rsid w:val="00EE5FE6"/>
    <w:rsid w:val="00EE6E4F"/>
    <w:rsid w:val="00EF1B6C"/>
    <w:rsid w:val="00EF208C"/>
    <w:rsid w:val="00EF2DE5"/>
    <w:rsid w:val="00EF35A3"/>
    <w:rsid w:val="00EF3A12"/>
    <w:rsid w:val="00EF488E"/>
    <w:rsid w:val="00F0173E"/>
    <w:rsid w:val="00F03C36"/>
    <w:rsid w:val="00F10451"/>
    <w:rsid w:val="00F1347A"/>
    <w:rsid w:val="00F143F6"/>
    <w:rsid w:val="00F14EEF"/>
    <w:rsid w:val="00F17C06"/>
    <w:rsid w:val="00F20794"/>
    <w:rsid w:val="00F2097B"/>
    <w:rsid w:val="00F24042"/>
    <w:rsid w:val="00F32BC4"/>
    <w:rsid w:val="00F36367"/>
    <w:rsid w:val="00F40818"/>
    <w:rsid w:val="00F409A7"/>
    <w:rsid w:val="00F44400"/>
    <w:rsid w:val="00F46821"/>
    <w:rsid w:val="00F55323"/>
    <w:rsid w:val="00F56B6D"/>
    <w:rsid w:val="00F61EA1"/>
    <w:rsid w:val="00F63FD7"/>
    <w:rsid w:val="00F67AA1"/>
    <w:rsid w:val="00F706DA"/>
    <w:rsid w:val="00F71EDA"/>
    <w:rsid w:val="00F71FB1"/>
    <w:rsid w:val="00F72A6C"/>
    <w:rsid w:val="00F760C8"/>
    <w:rsid w:val="00F77BBC"/>
    <w:rsid w:val="00F809F9"/>
    <w:rsid w:val="00F82C03"/>
    <w:rsid w:val="00F85239"/>
    <w:rsid w:val="00F85A02"/>
    <w:rsid w:val="00F91966"/>
    <w:rsid w:val="00F94BD1"/>
    <w:rsid w:val="00F94C3E"/>
    <w:rsid w:val="00F95F0E"/>
    <w:rsid w:val="00F96120"/>
    <w:rsid w:val="00F964B0"/>
    <w:rsid w:val="00FA0CE2"/>
    <w:rsid w:val="00FA2ED8"/>
    <w:rsid w:val="00FA7358"/>
    <w:rsid w:val="00FB462A"/>
    <w:rsid w:val="00FB4E81"/>
    <w:rsid w:val="00FB619E"/>
    <w:rsid w:val="00FC1AFF"/>
    <w:rsid w:val="00FC48A9"/>
    <w:rsid w:val="00FC5AA5"/>
    <w:rsid w:val="00FC71AA"/>
    <w:rsid w:val="00FD1D83"/>
    <w:rsid w:val="00FD38B0"/>
    <w:rsid w:val="00FD3F82"/>
    <w:rsid w:val="00FD52C0"/>
    <w:rsid w:val="00FD6782"/>
    <w:rsid w:val="00FE1EBA"/>
    <w:rsid w:val="00FE4F54"/>
    <w:rsid w:val="00FF3E8B"/>
    <w:rsid w:val="00FF58FD"/>
    <w:rsid w:val="00FF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46280"/>
    <w:pPr>
      <w:suppressAutoHyphens/>
      <w:spacing w:line="100" w:lineRule="atLeast"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431CB2"/>
    <w:pPr>
      <w:keepNext/>
      <w:numPr>
        <w:numId w:val="1"/>
      </w:numPr>
      <w:tabs>
        <w:tab w:val="left" w:pos="432"/>
      </w:tabs>
      <w:spacing w:line="480" w:lineRule="auto"/>
      <w:ind w:left="0" w:firstLine="425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45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946280"/>
    <w:pPr>
      <w:keepNext/>
      <w:keepLines/>
      <w:numPr>
        <w:ilvl w:val="5"/>
        <w:numId w:val="1"/>
      </w:numPr>
      <w:tabs>
        <w:tab w:val="left" w:pos="1152"/>
      </w:tabs>
      <w:spacing w:before="40"/>
      <w:outlineLvl w:val="5"/>
    </w:pPr>
    <w:rPr>
      <w:rFonts w:ascii="Calibri Light" w:hAnsi="Calibri Light" w:cs="font580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28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C450F"/>
    <w:rPr>
      <w:rFonts w:ascii="Cambria" w:hAnsi="Cambria"/>
      <w:b/>
      <w:i/>
      <w:sz w:val="28"/>
      <w:lang w:eastAsia="ar-SA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28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WW8Num1z0">
    <w:name w:val="WW8Num1z0"/>
    <w:uiPriority w:val="99"/>
    <w:rsid w:val="00946280"/>
  </w:style>
  <w:style w:type="character" w:customStyle="1" w:styleId="WW8Num1z1">
    <w:name w:val="WW8Num1z1"/>
    <w:uiPriority w:val="99"/>
    <w:rsid w:val="00946280"/>
  </w:style>
  <w:style w:type="character" w:customStyle="1" w:styleId="WW8Num1z2">
    <w:name w:val="WW8Num1z2"/>
    <w:uiPriority w:val="99"/>
    <w:rsid w:val="00946280"/>
  </w:style>
  <w:style w:type="character" w:customStyle="1" w:styleId="WW8Num1z3">
    <w:name w:val="WW8Num1z3"/>
    <w:uiPriority w:val="99"/>
    <w:rsid w:val="00946280"/>
  </w:style>
  <w:style w:type="character" w:customStyle="1" w:styleId="WW8Num1z4">
    <w:name w:val="WW8Num1z4"/>
    <w:uiPriority w:val="99"/>
    <w:rsid w:val="00946280"/>
  </w:style>
  <w:style w:type="character" w:customStyle="1" w:styleId="WW8Num1z5">
    <w:name w:val="WW8Num1z5"/>
    <w:uiPriority w:val="99"/>
    <w:rsid w:val="00946280"/>
  </w:style>
  <w:style w:type="character" w:customStyle="1" w:styleId="WW8Num1z6">
    <w:name w:val="WW8Num1z6"/>
    <w:uiPriority w:val="99"/>
    <w:rsid w:val="00946280"/>
  </w:style>
  <w:style w:type="character" w:customStyle="1" w:styleId="WW8Num1z7">
    <w:name w:val="WW8Num1z7"/>
    <w:uiPriority w:val="99"/>
    <w:rsid w:val="00946280"/>
  </w:style>
  <w:style w:type="character" w:customStyle="1" w:styleId="WW8Num1z8">
    <w:name w:val="WW8Num1z8"/>
    <w:uiPriority w:val="99"/>
    <w:rsid w:val="00946280"/>
  </w:style>
  <w:style w:type="character" w:customStyle="1" w:styleId="WW8Num2z0">
    <w:name w:val="WW8Num2z0"/>
    <w:uiPriority w:val="99"/>
    <w:rsid w:val="00946280"/>
    <w:rPr>
      <w:rFonts w:ascii="Symbol" w:hAnsi="Symbol"/>
    </w:rPr>
  </w:style>
  <w:style w:type="character" w:customStyle="1" w:styleId="WW8Num2z1">
    <w:name w:val="WW8Num2z1"/>
    <w:uiPriority w:val="99"/>
    <w:rsid w:val="00946280"/>
    <w:rPr>
      <w:rFonts w:ascii="Courier New" w:hAnsi="Courier New"/>
    </w:rPr>
  </w:style>
  <w:style w:type="character" w:customStyle="1" w:styleId="WW8Num2z2">
    <w:name w:val="WW8Num2z2"/>
    <w:uiPriority w:val="99"/>
    <w:rsid w:val="00946280"/>
    <w:rPr>
      <w:rFonts w:ascii="Wingdings" w:hAnsi="Wingdings"/>
    </w:rPr>
  </w:style>
  <w:style w:type="character" w:customStyle="1" w:styleId="WW8Num2z3">
    <w:name w:val="WW8Num2z3"/>
    <w:uiPriority w:val="99"/>
    <w:rsid w:val="00946280"/>
  </w:style>
  <w:style w:type="character" w:customStyle="1" w:styleId="WW8Num2z4">
    <w:name w:val="WW8Num2z4"/>
    <w:uiPriority w:val="99"/>
    <w:rsid w:val="00946280"/>
  </w:style>
  <w:style w:type="character" w:customStyle="1" w:styleId="WW8Num2z5">
    <w:name w:val="WW8Num2z5"/>
    <w:uiPriority w:val="99"/>
    <w:rsid w:val="00946280"/>
  </w:style>
  <w:style w:type="character" w:customStyle="1" w:styleId="WW8Num2z6">
    <w:name w:val="WW8Num2z6"/>
    <w:uiPriority w:val="99"/>
    <w:rsid w:val="00946280"/>
  </w:style>
  <w:style w:type="character" w:customStyle="1" w:styleId="WW8Num2z7">
    <w:name w:val="WW8Num2z7"/>
    <w:uiPriority w:val="99"/>
    <w:rsid w:val="00946280"/>
  </w:style>
  <w:style w:type="character" w:customStyle="1" w:styleId="WW8Num2z8">
    <w:name w:val="WW8Num2z8"/>
    <w:uiPriority w:val="99"/>
    <w:rsid w:val="00946280"/>
  </w:style>
  <w:style w:type="character" w:customStyle="1" w:styleId="WW8Num3z0">
    <w:name w:val="WW8Num3z0"/>
    <w:uiPriority w:val="99"/>
    <w:rsid w:val="00946280"/>
    <w:rPr>
      <w:rFonts w:ascii="Symbol" w:hAnsi="Symbol"/>
    </w:rPr>
  </w:style>
  <w:style w:type="character" w:customStyle="1" w:styleId="WW8Num3z1">
    <w:name w:val="WW8Num3z1"/>
    <w:uiPriority w:val="99"/>
    <w:rsid w:val="00946280"/>
    <w:rPr>
      <w:rFonts w:ascii="Courier New" w:hAnsi="Courier New"/>
    </w:rPr>
  </w:style>
  <w:style w:type="character" w:customStyle="1" w:styleId="WW8Num3z2">
    <w:name w:val="WW8Num3z2"/>
    <w:uiPriority w:val="99"/>
    <w:rsid w:val="00946280"/>
    <w:rPr>
      <w:rFonts w:ascii="Wingdings" w:hAnsi="Wingdings"/>
    </w:rPr>
  </w:style>
  <w:style w:type="character" w:customStyle="1" w:styleId="WW8Num4z0">
    <w:name w:val="WW8Num4z0"/>
    <w:uiPriority w:val="99"/>
    <w:rsid w:val="00946280"/>
    <w:rPr>
      <w:rFonts w:ascii="Symbol" w:hAnsi="Symbol"/>
      <w:color w:val="000000"/>
      <w:sz w:val="20"/>
      <w:lang w:val="en-US"/>
    </w:rPr>
  </w:style>
  <w:style w:type="character" w:customStyle="1" w:styleId="WW8Num5z0">
    <w:name w:val="WW8Num5z0"/>
    <w:uiPriority w:val="99"/>
    <w:rsid w:val="00946280"/>
    <w:rPr>
      <w:rFonts w:ascii="Symbol" w:hAnsi="Symbol"/>
      <w:sz w:val="28"/>
    </w:rPr>
  </w:style>
  <w:style w:type="character" w:customStyle="1" w:styleId="WW8Num6z0">
    <w:name w:val="WW8Num6z0"/>
    <w:uiPriority w:val="99"/>
    <w:rsid w:val="00946280"/>
    <w:rPr>
      <w:rFonts w:ascii="Symbol" w:hAnsi="Symbol"/>
    </w:rPr>
  </w:style>
  <w:style w:type="character" w:customStyle="1" w:styleId="WW8Num7z0">
    <w:name w:val="WW8Num7z0"/>
    <w:uiPriority w:val="99"/>
    <w:rsid w:val="00946280"/>
    <w:rPr>
      <w:rFonts w:ascii="Symbol" w:eastAsia="Times New Roman" w:hAnsi="Symbol"/>
      <w:sz w:val="28"/>
    </w:rPr>
  </w:style>
  <w:style w:type="character" w:customStyle="1" w:styleId="WW8Num8z0">
    <w:name w:val="WW8Num8z0"/>
    <w:uiPriority w:val="99"/>
    <w:rsid w:val="00946280"/>
    <w:rPr>
      <w:rFonts w:ascii="Times New Roman" w:hAnsi="Times New Roman"/>
      <w:b/>
      <w:sz w:val="28"/>
    </w:rPr>
  </w:style>
  <w:style w:type="character" w:customStyle="1" w:styleId="WW8Num9z0">
    <w:name w:val="WW8Num9z0"/>
    <w:uiPriority w:val="99"/>
    <w:rsid w:val="00946280"/>
    <w:rPr>
      <w:rFonts w:eastAsia="Times New Roman"/>
      <w:sz w:val="28"/>
      <w:lang w:val="en-US"/>
    </w:rPr>
  </w:style>
  <w:style w:type="character" w:customStyle="1" w:styleId="WW8Num10z0">
    <w:name w:val="WW8Num10z0"/>
    <w:uiPriority w:val="99"/>
    <w:rsid w:val="00946280"/>
  </w:style>
  <w:style w:type="character" w:customStyle="1" w:styleId="WW8Num10z1">
    <w:name w:val="WW8Num10z1"/>
    <w:uiPriority w:val="99"/>
    <w:rsid w:val="00946280"/>
  </w:style>
  <w:style w:type="character" w:customStyle="1" w:styleId="WW8Num11z0">
    <w:name w:val="WW8Num11z0"/>
    <w:uiPriority w:val="99"/>
    <w:rsid w:val="00946280"/>
  </w:style>
  <w:style w:type="character" w:customStyle="1" w:styleId="WW8Num12z0">
    <w:name w:val="WW8Num12z0"/>
    <w:uiPriority w:val="99"/>
    <w:rsid w:val="00946280"/>
    <w:rPr>
      <w:rFonts w:ascii="Symbol" w:eastAsia="Times New Roman" w:hAnsi="Symbol"/>
      <w:color w:val="000000"/>
      <w:sz w:val="20"/>
      <w:lang w:val="en-US"/>
    </w:rPr>
  </w:style>
  <w:style w:type="character" w:customStyle="1" w:styleId="WW8Num4z1">
    <w:name w:val="WW8Num4z1"/>
    <w:uiPriority w:val="99"/>
    <w:rsid w:val="00946280"/>
    <w:rPr>
      <w:rFonts w:ascii="Courier New" w:hAnsi="Courier New"/>
    </w:rPr>
  </w:style>
  <w:style w:type="character" w:customStyle="1" w:styleId="WW8Num4z2">
    <w:name w:val="WW8Num4z2"/>
    <w:uiPriority w:val="99"/>
    <w:rsid w:val="00946280"/>
    <w:rPr>
      <w:rFonts w:ascii="Wingdings" w:hAnsi="Wingdings"/>
    </w:rPr>
  </w:style>
  <w:style w:type="character" w:customStyle="1" w:styleId="WW8Num5z1">
    <w:name w:val="WW8Num5z1"/>
    <w:uiPriority w:val="99"/>
    <w:rsid w:val="00946280"/>
    <w:rPr>
      <w:rFonts w:ascii="Courier New" w:hAnsi="Courier New"/>
    </w:rPr>
  </w:style>
  <w:style w:type="character" w:customStyle="1" w:styleId="WW8Num5z2">
    <w:name w:val="WW8Num5z2"/>
    <w:uiPriority w:val="99"/>
    <w:rsid w:val="00946280"/>
    <w:rPr>
      <w:rFonts w:ascii="Wingdings" w:hAnsi="Wingdings"/>
    </w:rPr>
  </w:style>
  <w:style w:type="character" w:customStyle="1" w:styleId="WW8Num6z1">
    <w:name w:val="WW8Num6z1"/>
    <w:uiPriority w:val="99"/>
    <w:rsid w:val="00946280"/>
    <w:rPr>
      <w:rFonts w:ascii="Courier New" w:hAnsi="Courier New"/>
    </w:rPr>
  </w:style>
  <w:style w:type="character" w:customStyle="1" w:styleId="WW8Num6z2">
    <w:name w:val="WW8Num6z2"/>
    <w:uiPriority w:val="99"/>
    <w:rsid w:val="00946280"/>
    <w:rPr>
      <w:rFonts w:ascii="Wingdings" w:hAnsi="Wingdings"/>
    </w:rPr>
  </w:style>
  <w:style w:type="character" w:customStyle="1" w:styleId="WW8Num7z1">
    <w:name w:val="WW8Num7z1"/>
    <w:uiPriority w:val="99"/>
    <w:rsid w:val="00946280"/>
    <w:rPr>
      <w:rFonts w:ascii="Courier New" w:hAnsi="Courier New"/>
    </w:rPr>
  </w:style>
  <w:style w:type="character" w:customStyle="1" w:styleId="WW8Num7z2">
    <w:name w:val="WW8Num7z2"/>
    <w:uiPriority w:val="99"/>
    <w:rsid w:val="00946280"/>
    <w:rPr>
      <w:rFonts w:ascii="Wingdings" w:hAnsi="Wingdings"/>
    </w:rPr>
  </w:style>
  <w:style w:type="character" w:customStyle="1" w:styleId="WW8Num8z1">
    <w:name w:val="WW8Num8z1"/>
    <w:uiPriority w:val="99"/>
    <w:rsid w:val="00946280"/>
  </w:style>
  <w:style w:type="character" w:customStyle="1" w:styleId="WW8Num8z2">
    <w:name w:val="WW8Num8z2"/>
    <w:uiPriority w:val="99"/>
    <w:rsid w:val="00946280"/>
  </w:style>
  <w:style w:type="character" w:customStyle="1" w:styleId="WW8Num8z3">
    <w:name w:val="WW8Num8z3"/>
    <w:uiPriority w:val="99"/>
    <w:rsid w:val="00946280"/>
  </w:style>
  <w:style w:type="character" w:customStyle="1" w:styleId="WW8Num8z4">
    <w:name w:val="WW8Num8z4"/>
    <w:uiPriority w:val="99"/>
    <w:rsid w:val="00946280"/>
  </w:style>
  <w:style w:type="character" w:customStyle="1" w:styleId="WW8Num8z5">
    <w:name w:val="WW8Num8z5"/>
    <w:uiPriority w:val="99"/>
    <w:rsid w:val="00946280"/>
  </w:style>
  <w:style w:type="character" w:customStyle="1" w:styleId="WW8Num8z6">
    <w:name w:val="WW8Num8z6"/>
    <w:uiPriority w:val="99"/>
    <w:rsid w:val="00946280"/>
  </w:style>
  <w:style w:type="character" w:customStyle="1" w:styleId="WW8Num8z7">
    <w:name w:val="WW8Num8z7"/>
    <w:uiPriority w:val="99"/>
    <w:rsid w:val="00946280"/>
  </w:style>
  <w:style w:type="character" w:customStyle="1" w:styleId="WW8Num8z8">
    <w:name w:val="WW8Num8z8"/>
    <w:uiPriority w:val="99"/>
    <w:rsid w:val="00946280"/>
  </w:style>
  <w:style w:type="character" w:customStyle="1" w:styleId="WW8Num9z2">
    <w:name w:val="WW8Num9z2"/>
    <w:uiPriority w:val="99"/>
    <w:rsid w:val="00946280"/>
  </w:style>
  <w:style w:type="character" w:customStyle="1" w:styleId="WW8Num9z3">
    <w:name w:val="WW8Num9z3"/>
    <w:uiPriority w:val="99"/>
    <w:rsid w:val="00946280"/>
  </w:style>
  <w:style w:type="character" w:customStyle="1" w:styleId="WW8Num9z4">
    <w:name w:val="WW8Num9z4"/>
    <w:uiPriority w:val="99"/>
    <w:rsid w:val="00946280"/>
  </w:style>
  <w:style w:type="character" w:customStyle="1" w:styleId="WW8Num9z5">
    <w:name w:val="WW8Num9z5"/>
    <w:uiPriority w:val="99"/>
    <w:rsid w:val="00946280"/>
  </w:style>
  <w:style w:type="character" w:customStyle="1" w:styleId="WW8Num9z6">
    <w:name w:val="WW8Num9z6"/>
    <w:uiPriority w:val="99"/>
    <w:rsid w:val="00946280"/>
  </w:style>
  <w:style w:type="character" w:customStyle="1" w:styleId="WW8Num9z7">
    <w:name w:val="WW8Num9z7"/>
    <w:uiPriority w:val="99"/>
    <w:rsid w:val="00946280"/>
  </w:style>
  <w:style w:type="character" w:customStyle="1" w:styleId="WW8Num9z8">
    <w:name w:val="WW8Num9z8"/>
    <w:uiPriority w:val="99"/>
    <w:rsid w:val="00946280"/>
  </w:style>
  <w:style w:type="character" w:customStyle="1" w:styleId="WW8Num10z2">
    <w:name w:val="WW8Num10z2"/>
    <w:uiPriority w:val="99"/>
    <w:rsid w:val="00946280"/>
  </w:style>
  <w:style w:type="character" w:customStyle="1" w:styleId="WW8Num10z3">
    <w:name w:val="WW8Num10z3"/>
    <w:uiPriority w:val="99"/>
    <w:rsid w:val="00946280"/>
  </w:style>
  <w:style w:type="character" w:customStyle="1" w:styleId="WW8Num10z4">
    <w:name w:val="WW8Num10z4"/>
    <w:uiPriority w:val="99"/>
    <w:rsid w:val="00946280"/>
  </w:style>
  <w:style w:type="character" w:customStyle="1" w:styleId="WW8Num10z5">
    <w:name w:val="WW8Num10z5"/>
    <w:uiPriority w:val="99"/>
    <w:rsid w:val="00946280"/>
  </w:style>
  <w:style w:type="character" w:customStyle="1" w:styleId="WW8Num10z6">
    <w:name w:val="WW8Num10z6"/>
    <w:uiPriority w:val="99"/>
    <w:rsid w:val="00946280"/>
  </w:style>
  <w:style w:type="character" w:customStyle="1" w:styleId="WW8Num10z7">
    <w:name w:val="WW8Num10z7"/>
    <w:uiPriority w:val="99"/>
    <w:rsid w:val="00946280"/>
  </w:style>
  <w:style w:type="character" w:customStyle="1" w:styleId="WW8Num10z8">
    <w:name w:val="WW8Num10z8"/>
    <w:uiPriority w:val="99"/>
    <w:rsid w:val="00946280"/>
  </w:style>
  <w:style w:type="character" w:customStyle="1" w:styleId="WW8Num11z2">
    <w:name w:val="WW8Num11z2"/>
    <w:uiPriority w:val="99"/>
    <w:rsid w:val="00946280"/>
  </w:style>
  <w:style w:type="character" w:customStyle="1" w:styleId="WW8Num11z3">
    <w:name w:val="WW8Num11z3"/>
    <w:uiPriority w:val="99"/>
    <w:rsid w:val="00946280"/>
  </w:style>
  <w:style w:type="character" w:customStyle="1" w:styleId="WW8Num11z4">
    <w:name w:val="WW8Num11z4"/>
    <w:uiPriority w:val="99"/>
    <w:rsid w:val="00946280"/>
  </w:style>
  <w:style w:type="character" w:customStyle="1" w:styleId="WW8Num11z5">
    <w:name w:val="WW8Num11z5"/>
    <w:uiPriority w:val="99"/>
    <w:rsid w:val="00946280"/>
  </w:style>
  <w:style w:type="character" w:customStyle="1" w:styleId="WW8Num11z6">
    <w:name w:val="WW8Num11z6"/>
    <w:uiPriority w:val="99"/>
    <w:rsid w:val="00946280"/>
  </w:style>
  <w:style w:type="character" w:customStyle="1" w:styleId="WW8Num11z7">
    <w:name w:val="WW8Num11z7"/>
    <w:uiPriority w:val="99"/>
    <w:rsid w:val="00946280"/>
  </w:style>
  <w:style w:type="character" w:customStyle="1" w:styleId="WW8Num11z8">
    <w:name w:val="WW8Num11z8"/>
    <w:uiPriority w:val="99"/>
    <w:rsid w:val="00946280"/>
  </w:style>
  <w:style w:type="character" w:customStyle="1" w:styleId="WW8Num12z1">
    <w:name w:val="WW8Num12z1"/>
    <w:uiPriority w:val="99"/>
    <w:rsid w:val="00946280"/>
    <w:rPr>
      <w:rFonts w:ascii="Courier New" w:hAnsi="Courier New"/>
    </w:rPr>
  </w:style>
  <w:style w:type="character" w:customStyle="1" w:styleId="WW8Num12z2">
    <w:name w:val="WW8Num12z2"/>
    <w:uiPriority w:val="99"/>
    <w:rsid w:val="00946280"/>
    <w:rPr>
      <w:rFonts w:ascii="Wingdings" w:hAnsi="Wingdings"/>
    </w:rPr>
  </w:style>
  <w:style w:type="character" w:customStyle="1" w:styleId="WW8Num13z0">
    <w:name w:val="WW8Num13z0"/>
    <w:uiPriority w:val="99"/>
    <w:rsid w:val="00946280"/>
    <w:rPr>
      <w:rFonts w:ascii="Symbol" w:hAnsi="Symbol"/>
    </w:rPr>
  </w:style>
  <w:style w:type="character" w:customStyle="1" w:styleId="WW8Num13z1">
    <w:name w:val="WW8Num13z1"/>
    <w:uiPriority w:val="99"/>
    <w:rsid w:val="00946280"/>
    <w:rPr>
      <w:rFonts w:ascii="Courier New" w:hAnsi="Courier New"/>
    </w:rPr>
  </w:style>
  <w:style w:type="character" w:customStyle="1" w:styleId="WW8Num13z2">
    <w:name w:val="WW8Num13z2"/>
    <w:uiPriority w:val="99"/>
    <w:rsid w:val="00946280"/>
    <w:rPr>
      <w:rFonts w:ascii="Wingdings" w:hAnsi="Wingdings"/>
    </w:rPr>
  </w:style>
  <w:style w:type="character" w:customStyle="1" w:styleId="WW8Num14z0">
    <w:name w:val="WW8Num14z0"/>
    <w:uiPriority w:val="99"/>
    <w:rsid w:val="00946280"/>
  </w:style>
  <w:style w:type="character" w:customStyle="1" w:styleId="WW8Num14z1">
    <w:name w:val="WW8Num14z1"/>
    <w:uiPriority w:val="99"/>
    <w:rsid w:val="00946280"/>
  </w:style>
  <w:style w:type="character" w:customStyle="1" w:styleId="WW8Num14z2">
    <w:name w:val="WW8Num14z2"/>
    <w:uiPriority w:val="99"/>
    <w:rsid w:val="00946280"/>
  </w:style>
  <w:style w:type="character" w:customStyle="1" w:styleId="WW8Num14z3">
    <w:name w:val="WW8Num14z3"/>
    <w:uiPriority w:val="99"/>
    <w:rsid w:val="00946280"/>
  </w:style>
  <w:style w:type="character" w:customStyle="1" w:styleId="WW8Num14z4">
    <w:name w:val="WW8Num14z4"/>
    <w:uiPriority w:val="99"/>
    <w:rsid w:val="00946280"/>
  </w:style>
  <w:style w:type="character" w:customStyle="1" w:styleId="WW8Num14z5">
    <w:name w:val="WW8Num14z5"/>
    <w:uiPriority w:val="99"/>
    <w:rsid w:val="00946280"/>
  </w:style>
  <w:style w:type="character" w:customStyle="1" w:styleId="WW8Num14z6">
    <w:name w:val="WW8Num14z6"/>
    <w:uiPriority w:val="99"/>
    <w:rsid w:val="00946280"/>
  </w:style>
  <w:style w:type="character" w:customStyle="1" w:styleId="WW8Num14z7">
    <w:name w:val="WW8Num14z7"/>
    <w:uiPriority w:val="99"/>
    <w:rsid w:val="00946280"/>
  </w:style>
  <w:style w:type="character" w:customStyle="1" w:styleId="WW8Num14z8">
    <w:name w:val="WW8Num14z8"/>
    <w:uiPriority w:val="99"/>
    <w:rsid w:val="00946280"/>
  </w:style>
  <w:style w:type="character" w:customStyle="1" w:styleId="WW8Num15z0">
    <w:name w:val="WW8Num15z0"/>
    <w:uiPriority w:val="99"/>
    <w:rsid w:val="00946280"/>
  </w:style>
  <w:style w:type="character" w:customStyle="1" w:styleId="WW8Num15z1">
    <w:name w:val="WW8Num15z1"/>
    <w:uiPriority w:val="99"/>
    <w:rsid w:val="00946280"/>
  </w:style>
  <w:style w:type="character" w:customStyle="1" w:styleId="WW8Num15z2">
    <w:name w:val="WW8Num15z2"/>
    <w:uiPriority w:val="99"/>
    <w:rsid w:val="00946280"/>
  </w:style>
  <w:style w:type="character" w:customStyle="1" w:styleId="WW8Num15z3">
    <w:name w:val="WW8Num15z3"/>
    <w:uiPriority w:val="99"/>
    <w:rsid w:val="00946280"/>
  </w:style>
  <w:style w:type="character" w:customStyle="1" w:styleId="WW8Num15z4">
    <w:name w:val="WW8Num15z4"/>
    <w:uiPriority w:val="99"/>
    <w:rsid w:val="00946280"/>
  </w:style>
  <w:style w:type="character" w:customStyle="1" w:styleId="WW8Num15z5">
    <w:name w:val="WW8Num15z5"/>
    <w:uiPriority w:val="99"/>
    <w:rsid w:val="00946280"/>
  </w:style>
  <w:style w:type="character" w:customStyle="1" w:styleId="WW8Num15z6">
    <w:name w:val="WW8Num15z6"/>
    <w:uiPriority w:val="99"/>
    <w:rsid w:val="00946280"/>
  </w:style>
  <w:style w:type="character" w:customStyle="1" w:styleId="WW8Num15z7">
    <w:name w:val="WW8Num15z7"/>
    <w:uiPriority w:val="99"/>
    <w:rsid w:val="00946280"/>
  </w:style>
  <w:style w:type="character" w:customStyle="1" w:styleId="WW8Num15z8">
    <w:name w:val="WW8Num15z8"/>
    <w:uiPriority w:val="99"/>
    <w:rsid w:val="00946280"/>
  </w:style>
  <w:style w:type="character" w:customStyle="1" w:styleId="WW8Num16z0">
    <w:name w:val="WW8Num16z0"/>
    <w:uiPriority w:val="99"/>
    <w:rsid w:val="00946280"/>
    <w:rPr>
      <w:rFonts w:ascii="Symbol" w:hAnsi="Symbol"/>
    </w:rPr>
  </w:style>
  <w:style w:type="character" w:customStyle="1" w:styleId="WW8Num16z1">
    <w:name w:val="WW8Num16z1"/>
    <w:uiPriority w:val="99"/>
    <w:rsid w:val="00946280"/>
    <w:rPr>
      <w:rFonts w:ascii="Courier New" w:hAnsi="Courier New"/>
    </w:rPr>
  </w:style>
  <w:style w:type="character" w:customStyle="1" w:styleId="WW8Num16z2">
    <w:name w:val="WW8Num16z2"/>
    <w:uiPriority w:val="99"/>
    <w:rsid w:val="00946280"/>
    <w:rPr>
      <w:rFonts w:ascii="Wingdings" w:hAnsi="Wingdings"/>
    </w:rPr>
  </w:style>
  <w:style w:type="character" w:customStyle="1" w:styleId="WW8Num17z0">
    <w:name w:val="WW8Num17z0"/>
    <w:uiPriority w:val="99"/>
    <w:rsid w:val="00946280"/>
  </w:style>
  <w:style w:type="character" w:customStyle="1" w:styleId="WW8Num17z1">
    <w:name w:val="WW8Num17z1"/>
    <w:uiPriority w:val="99"/>
    <w:rsid w:val="00946280"/>
  </w:style>
  <w:style w:type="character" w:customStyle="1" w:styleId="WW8Num17z2">
    <w:name w:val="WW8Num17z2"/>
    <w:uiPriority w:val="99"/>
    <w:rsid w:val="00946280"/>
  </w:style>
  <w:style w:type="character" w:customStyle="1" w:styleId="WW8Num17z3">
    <w:name w:val="WW8Num17z3"/>
    <w:uiPriority w:val="99"/>
    <w:rsid w:val="00946280"/>
  </w:style>
  <w:style w:type="character" w:customStyle="1" w:styleId="WW8Num17z4">
    <w:name w:val="WW8Num17z4"/>
    <w:uiPriority w:val="99"/>
    <w:rsid w:val="00946280"/>
  </w:style>
  <w:style w:type="character" w:customStyle="1" w:styleId="WW8Num17z5">
    <w:name w:val="WW8Num17z5"/>
    <w:uiPriority w:val="99"/>
    <w:rsid w:val="00946280"/>
  </w:style>
  <w:style w:type="character" w:customStyle="1" w:styleId="WW8Num17z6">
    <w:name w:val="WW8Num17z6"/>
    <w:uiPriority w:val="99"/>
    <w:rsid w:val="00946280"/>
  </w:style>
  <w:style w:type="character" w:customStyle="1" w:styleId="WW8Num17z7">
    <w:name w:val="WW8Num17z7"/>
    <w:uiPriority w:val="99"/>
    <w:rsid w:val="00946280"/>
  </w:style>
  <w:style w:type="character" w:customStyle="1" w:styleId="WW8Num17z8">
    <w:name w:val="WW8Num17z8"/>
    <w:uiPriority w:val="99"/>
    <w:rsid w:val="00946280"/>
  </w:style>
  <w:style w:type="character" w:customStyle="1" w:styleId="WW8Num18z0">
    <w:name w:val="WW8Num18z0"/>
    <w:uiPriority w:val="99"/>
    <w:rsid w:val="00946280"/>
  </w:style>
  <w:style w:type="character" w:customStyle="1" w:styleId="WW8Num18z2">
    <w:name w:val="WW8Num18z2"/>
    <w:uiPriority w:val="99"/>
    <w:rsid w:val="00946280"/>
  </w:style>
  <w:style w:type="character" w:customStyle="1" w:styleId="WW8Num18z3">
    <w:name w:val="WW8Num18z3"/>
    <w:uiPriority w:val="99"/>
    <w:rsid w:val="00946280"/>
  </w:style>
  <w:style w:type="character" w:customStyle="1" w:styleId="WW8Num18z4">
    <w:name w:val="WW8Num18z4"/>
    <w:uiPriority w:val="99"/>
    <w:rsid w:val="00946280"/>
  </w:style>
  <w:style w:type="character" w:customStyle="1" w:styleId="WW8Num18z5">
    <w:name w:val="WW8Num18z5"/>
    <w:uiPriority w:val="99"/>
    <w:rsid w:val="00946280"/>
  </w:style>
  <w:style w:type="character" w:customStyle="1" w:styleId="WW8Num18z6">
    <w:name w:val="WW8Num18z6"/>
    <w:uiPriority w:val="99"/>
    <w:rsid w:val="00946280"/>
  </w:style>
  <w:style w:type="character" w:customStyle="1" w:styleId="WW8Num18z7">
    <w:name w:val="WW8Num18z7"/>
    <w:uiPriority w:val="99"/>
    <w:rsid w:val="00946280"/>
  </w:style>
  <w:style w:type="character" w:customStyle="1" w:styleId="WW8Num18z8">
    <w:name w:val="WW8Num18z8"/>
    <w:uiPriority w:val="99"/>
    <w:rsid w:val="00946280"/>
  </w:style>
  <w:style w:type="character" w:customStyle="1" w:styleId="WW8Num19z0">
    <w:name w:val="WW8Num19z0"/>
    <w:uiPriority w:val="99"/>
    <w:rsid w:val="00946280"/>
  </w:style>
  <w:style w:type="character" w:customStyle="1" w:styleId="WW8Num20z0">
    <w:name w:val="WW8Num20z0"/>
    <w:uiPriority w:val="99"/>
    <w:rsid w:val="00946280"/>
  </w:style>
  <w:style w:type="character" w:customStyle="1" w:styleId="WW8Num20z1">
    <w:name w:val="WW8Num20z1"/>
    <w:uiPriority w:val="99"/>
    <w:rsid w:val="00946280"/>
  </w:style>
  <w:style w:type="character" w:customStyle="1" w:styleId="WW8Num20z2">
    <w:name w:val="WW8Num20z2"/>
    <w:uiPriority w:val="99"/>
    <w:rsid w:val="00946280"/>
  </w:style>
  <w:style w:type="character" w:customStyle="1" w:styleId="WW8Num20z3">
    <w:name w:val="WW8Num20z3"/>
    <w:uiPriority w:val="99"/>
    <w:rsid w:val="00946280"/>
  </w:style>
  <w:style w:type="character" w:customStyle="1" w:styleId="WW8Num20z4">
    <w:name w:val="WW8Num20z4"/>
    <w:uiPriority w:val="99"/>
    <w:rsid w:val="00946280"/>
  </w:style>
  <w:style w:type="character" w:customStyle="1" w:styleId="WW8Num20z5">
    <w:name w:val="WW8Num20z5"/>
    <w:uiPriority w:val="99"/>
    <w:rsid w:val="00946280"/>
  </w:style>
  <w:style w:type="character" w:customStyle="1" w:styleId="WW8Num20z6">
    <w:name w:val="WW8Num20z6"/>
    <w:uiPriority w:val="99"/>
    <w:rsid w:val="00946280"/>
  </w:style>
  <w:style w:type="character" w:customStyle="1" w:styleId="WW8Num20z7">
    <w:name w:val="WW8Num20z7"/>
    <w:uiPriority w:val="99"/>
    <w:rsid w:val="00946280"/>
  </w:style>
  <w:style w:type="character" w:customStyle="1" w:styleId="WW8Num20z8">
    <w:name w:val="WW8Num20z8"/>
    <w:uiPriority w:val="99"/>
    <w:rsid w:val="00946280"/>
  </w:style>
  <w:style w:type="character" w:customStyle="1" w:styleId="WW8Num21z0">
    <w:name w:val="WW8Num21z0"/>
    <w:uiPriority w:val="99"/>
    <w:rsid w:val="00946280"/>
    <w:rPr>
      <w:rFonts w:ascii="Symbol" w:hAnsi="Symbol"/>
      <w:sz w:val="28"/>
    </w:rPr>
  </w:style>
  <w:style w:type="character" w:customStyle="1" w:styleId="WW8Num21z1">
    <w:name w:val="WW8Num21z1"/>
    <w:uiPriority w:val="99"/>
    <w:rsid w:val="00946280"/>
    <w:rPr>
      <w:rFonts w:ascii="Courier New" w:hAnsi="Courier New"/>
    </w:rPr>
  </w:style>
  <w:style w:type="character" w:customStyle="1" w:styleId="WW8Num21z2">
    <w:name w:val="WW8Num21z2"/>
    <w:uiPriority w:val="99"/>
    <w:rsid w:val="00946280"/>
    <w:rPr>
      <w:rFonts w:ascii="Wingdings" w:hAnsi="Wingdings"/>
    </w:rPr>
  </w:style>
  <w:style w:type="character" w:customStyle="1" w:styleId="WW8Num22z0">
    <w:name w:val="WW8Num22z0"/>
    <w:uiPriority w:val="99"/>
    <w:rsid w:val="00946280"/>
  </w:style>
  <w:style w:type="character" w:customStyle="1" w:styleId="WW8Num23z0">
    <w:name w:val="WW8Num23z0"/>
    <w:uiPriority w:val="99"/>
    <w:rsid w:val="00946280"/>
    <w:rPr>
      <w:sz w:val="28"/>
    </w:rPr>
  </w:style>
  <w:style w:type="character" w:customStyle="1" w:styleId="WW8Num23z1">
    <w:name w:val="WW8Num23z1"/>
    <w:uiPriority w:val="99"/>
    <w:rsid w:val="00946280"/>
  </w:style>
  <w:style w:type="character" w:customStyle="1" w:styleId="WW8Num23z2">
    <w:name w:val="WW8Num23z2"/>
    <w:uiPriority w:val="99"/>
    <w:rsid w:val="00946280"/>
  </w:style>
  <w:style w:type="character" w:customStyle="1" w:styleId="WW8Num23z3">
    <w:name w:val="WW8Num23z3"/>
    <w:uiPriority w:val="99"/>
    <w:rsid w:val="00946280"/>
  </w:style>
  <w:style w:type="character" w:customStyle="1" w:styleId="WW8Num23z4">
    <w:name w:val="WW8Num23z4"/>
    <w:uiPriority w:val="99"/>
    <w:rsid w:val="00946280"/>
  </w:style>
  <w:style w:type="character" w:customStyle="1" w:styleId="WW8Num23z5">
    <w:name w:val="WW8Num23z5"/>
    <w:uiPriority w:val="99"/>
    <w:rsid w:val="00946280"/>
  </w:style>
  <w:style w:type="character" w:customStyle="1" w:styleId="WW8Num23z6">
    <w:name w:val="WW8Num23z6"/>
    <w:uiPriority w:val="99"/>
    <w:rsid w:val="00946280"/>
  </w:style>
  <w:style w:type="character" w:customStyle="1" w:styleId="WW8Num23z7">
    <w:name w:val="WW8Num23z7"/>
    <w:uiPriority w:val="99"/>
    <w:rsid w:val="00946280"/>
  </w:style>
  <w:style w:type="character" w:customStyle="1" w:styleId="WW8Num23z8">
    <w:name w:val="WW8Num23z8"/>
    <w:uiPriority w:val="99"/>
    <w:rsid w:val="00946280"/>
  </w:style>
  <w:style w:type="character" w:customStyle="1" w:styleId="WW8Num24z0">
    <w:name w:val="WW8Num24z0"/>
    <w:uiPriority w:val="99"/>
    <w:rsid w:val="00946280"/>
    <w:rPr>
      <w:rFonts w:ascii="Wingdings" w:hAnsi="Wingdings"/>
    </w:rPr>
  </w:style>
  <w:style w:type="character" w:customStyle="1" w:styleId="WW8Num24z1">
    <w:name w:val="WW8Num24z1"/>
    <w:uiPriority w:val="99"/>
    <w:rsid w:val="00946280"/>
    <w:rPr>
      <w:rFonts w:ascii="Courier New" w:hAnsi="Courier New"/>
    </w:rPr>
  </w:style>
  <w:style w:type="character" w:customStyle="1" w:styleId="WW8Num24z3">
    <w:name w:val="WW8Num24z3"/>
    <w:uiPriority w:val="99"/>
    <w:rsid w:val="00946280"/>
    <w:rPr>
      <w:rFonts w:ascii="Symbol" w:hAnsi="Symbol"/>
    </w:rPr>
  </w:style>
  <w:style w:type="character" w:customStyle="1" w:styleId="WW8Num25z0">
    <w:name w:val="WW8Num25z0"/>
    <w:uiPriority w:val="99"/>
    <w:rsid w:val="00946280"/>
    <w:rPr>
      <w:sz w:val="28"/>
    </w:rPr>
  </w:style>
  <w:style w:type="character" w:customStyle="1" w:styleId="WW8Num25z1">
    <w:name w:val="WW8Num25z1"/>
    <w:uiPriority w:val="99"/>
    <w:rsid w:val="00946280"/>
  </w:style>
  <w:style w:type="character" w:customStyle="1" w:styleId="WW8Num25z2">
    <w:name w:val="WW8Num25z2"/>
    <w:uiPriority w:val="99"/>
    <w:rsid w:val="00946280"/>
  </w:style>
  <w:style w:type="character" w:customStyle="1" w:styleId="WW8Num25z3">
    <w:name w:val="WW8Num25z3"/>
    <w:uiPriority w:val="99"/>
    <w:rsid w:val="00946280"/>
  </w:style>
  <w:style w:type="character" w:customStyle="1" w:styleId="WW8Num25z4">
    <w:name w:val="WW8Num25z4"/>
    <w:uiPriority w:val="99"/>
    <w:rsid w:val="00946280"/>
  </w:style>
  <w:style w:type="character" w:customStyle="1" w:styleId="WW8Num25z5">
    <w:name w:val="WW8Num25z5"/>
    <w:uiPriority w:val="99"/>
    <w:rsid w:val="00946280"/>
  </w:style>
  <w:style w:type="character" w:customStyle="1" w:styleId="WW8Num25z6">
    <w:name w:val="WW8Num25z6"/>
    <w:uiPriority w:val="99"/>
    <w:rsid w:val="00946280"/>
  </w:style>
  <w:style w:type="character" w:customStyle="1" w:styleId="WW8Num25z7">
    <w:name w:val="WW8Num25z7"/>
    <w:uiPriority w:val="99"/>
    <w:rsid w:val="00946280"/>
  </w:style>
  <w:style w:type="character" w:customStyle="1" w:styleId="WW8Num25z8">
    <w:name w:val="WW8Num25z8"/>
    <w:uiPriority w:val="99"/>
    <w:rsid w:val="00946280"/>
  </w:style>
  <w:style w:type="character" w:customStyle="1" w:styleId="WW8Num26z0">
    <w:name w:val="WW8Num26z0"/>
    <w:uiPriority w:val="99"/>
    <w:rsid w:val="00946280"/>
  </w:style>
  <w:style w:type="character" w:customStyle="1" w:styleId="WW8Num27z0">
    <w:name w:val="WW8Num27z0"/>
    <w:uiPriority w:val="99"/>
    <w:rsid w:val="00946280"/>
  </w:style>
  <w:style w:type="character" w:customStyle="1" w:styleId="WW8Num27z1">
    <w:name w:val="WW8Num27z1"/>
    <w:uiPriority w:val="99"/>
    <w:rsid w:val="00946280"/>
  </w:style>
  <w:style w:type="character" w:customStyle="1" w:styleId="WW8Num27z2">
    <w:name w:val="WW8Num27z2"/>
    <w:uiPriority w:val="99"/>
    <w:rsid w:val="00946280"/>
  </w:style>
  <w:style w:type="character" w:customStyle="1" w:styleId="WW8Num27z3">
    <w:name w:val="WW8Num27z3"/>
    <w:uiPriority w:val="99"/>
    <w:rsid w:val="00946280"/>
  </w:style>
  <w:style w:type="character" w:customStyle="1" w:styleId="WW8Num27z4">
    <w:name w:val="WW8Num27z4"/>
    <w:uiPriority w:val="99"/>
    <w:rsid w:val="00946280"/>
  </w:style>
  <w:style w:type="character" w:customStyle="1" w:styleId="WW8Num27z5">
    <w:name w:val="WW8Num27z5"/>
    <w:uiPriority w:val="99"/>
    <w:rsid w:val="00946280"/>
  </w:style>
  <w:style w:type="character" w:customStyle="1" w:styleId="WW8Num27z6">
    <w:name w:val="WW8Num27z6"/>
    <w:uiPriority w:val="99"/>
    <w:rsid w:val="00946280"/>
  </w:style>
  <w:style w:type="character" w:customStyle="1" w:styleId="WW8Num27z7">
    <w:name w:val="WW8Num27z7"/>
    <w:uiPriority w:val="99"/>
    <w:rsid w:val="00946280"/>
  </w:style>
  <w:style w:type="character" w:customStyle="1" w:styleId="WW8Num27z8">
    <w:name w:val="WW8Num27z8"/>
    <w:uiPriority w:val="99"/>
    <w:rsid w:val="00946280"/>
  </w:style>
  <w:style w:type="character" w:customStyle="1" w:styleId="WW8Num28z0">
    <w:name w:val="WW8Num28z0"/>
    <w:uiPriority w:val="99"/>
    <w:rsid w:val="00946280"/>
    <w:rPr>
      <w:rFonts w:eastAsia="Times New Roman"/>
      <w:sz w:val="28"/>
    </w:rPr>
  </w:style>
  <w:style w:type="character" w:customStyle="1" w:styleId="WW8Num28z1">
    <w:name w:val="WW8Num28z1"/>
    <w:uiPriority w:val="99"/>
    <w:rsid w:val="00946280"/>
  </w:style>
  <w:style w:type="character" w:customStyle="1" w:styleId="WW8Num28z2">
    <w:name w:val="WW8Num28z2"/>
    <w:uiPriority w:val="99"/>
    <w:rsid w:val="00946280"/>
  </w:style>
  <w:style w:type="character" w:customStyle="1" w:styleId="WW8Num28z3">
    <w:name w:val="WW8Num28z3"/>
    <w:uiPriority w:val="99"/>
    <w:rsid w:val="00946280"/>
  </w:style>
  <w:style w:type="character" w:customStyle="1" w:styleId="WW8Num28z4">
    <w:name w:val="WW8Num28z4"/>
    <w:uiPriority w:val="99"/>
    <w:rsid w:val="00946280"/>
  </w:style>
  <w:style w:type="character" w:customStyle="1" w:styleId="WW8Num28z5">
    <w:name w:val="WW8Num28z5"/>
    <w:uiPriority w:val="99"/>
    <w:rsid w:val="00946280"/>
  </w:style>
  <w:style w:type="character" w:customStyle="1" w:styleId="WW8Num28z6">
    <w:name w:val="WW8Num28z6"/>
    <w:uiPriority w:val="99"/>
    <w:rsid w:val="00946280"/>
  </w:style>
  <w:style w:type="character" w:customStyle="1" w:styleId="WW8Num28z7">
    <w:name w:val="WW8Num28z7"/>
    <w:uiPriority w:val="99"/>
    <w:rsid w:val="00946280"/>
  </w:style>
  <w:style w:type="character" w:customStyle="1" w:styleId="WW8Num28z8">
    <w:name w:val="WW8Num28z8"/>
    <w:uiPriority w:val="99"/>
    <w:rsid w:val="00946280"/>
  </w:style>
  <w:style w:type="character" w:customStyle="1" w:styleId="WW8Num29z0">
    <w:name w:val="WW8Num29z0"/>
    <w:uiPriority w:val="99"/>
    <w:rsid w:val="00946280"/>
    <w:rPr>
      <w:rFonts w:ascii="Symbol" w:hAnsi="Symbol"/>
    </w:rPr>
  </w:style>
  <w:style w:type="character" w:customStyle="1" w:styleId="WW8Num29z1">
    <w:name w:val="WW8Num29z1"/>
    <w:uiPriority w:val="99"/>
    <w:rsid w:val="00946280"/>
    <w:rPr>
      <w:rFonts w:ascii="Courier New" w:hAnsi="Courier New"/>
    </w:rPr>
  </w:style>
  <w:style w:type="character" w:customStyle="1" w:styleId="WW8Num29z2">
    <w:name w:val="WW8Num29z2"/>
    <w:uiPriority w:val="99"/>
    <w:rsid w:val="00946280"/>
    <w:rPr>
      <w:rFonts w:ascii="Wingdings" w:hAnsi="Wingdings"/>
    </w:rPr>
  </w:style>
  <w:style w:type="character" w:customStyle="1" w:styleId="WW8Num30z0">
    <w:name w:val="WW8Num30z0"/>
    <w:uiPriority w:val="99"/>
    <w:rsid w:val="00946280"/>
    <w:rPr>
      <w:sz w:val="28"/>
    </w:rPr>
  </w:style>
  <w:style w:type="character" w:customStyle="1" w:styleId="WW8Num30z1">
    <w:name w:val="WW8Num30z1"/>
    <w:uiPriority w:val="99"/>
    <w:rsid w:val="00946280"/>
  </w:style>
  <w:style w:type="character" w:customStyle="1" w:styleId="WW8Num30z2">
    <w:name w:val="WW8Num30z2"/>
    <w:uiPriority w:val="99"/>
    <w:rsid w:val="00946280"/>
  </w:style>
  <w:style w:type="character" w:customStyle="1" w:styleId="WW8Num30z3">
    <w:name w:val="WW8Num30z3"/>
    <w:uiPriority w:val="99"/>
    <w:rsid w:val="00946280"/>
  </w:style>
  <w:style w:type="character" w:customStyle="1" w:styleId="WW8Num30z4">
    <w:name w:val="WW8Num30z4"/>
    <w:uiPriority w:val="99"/>
    <w:rsid w:val="00946280"/>
  </w:style>
  <w:style w:type="character" w:customStyle="1" w:styleId="WW8Num30z5">
    <w:name w:val="WW8Num30z5"/>
    <w:uiPriority w:val="99"/>
    <w:rsid w:val="00946280"/>
  </w:style>
  <w:style w:type="character" w:customStyle="1" w:styleId="WW8Num30z6">
    <w:name w:val="WW8Num30z6"/>
    <w:uiPriority w:val="99"/>
    <w:rsid w:val="00946280"/>
  </w:style>
  <w:style w:type="character" w:customStyle="1" w:styleId="WW8Num30z7">
    <w:name w:val="WW8Num30z7"/>
    <w:uiPriority w:val="99"/>
    <w:rsid w:val="00946280"/>
  </w:style>
  <w:style w:type="character" w:customStyle="1" w:styleId="WW8Num30z8">
    <w:name w:val="WW8Num30z8"/>
    <w:uiPriority w:val="99"/>
    <w:rsid w:val="00946280"/>
  </w:style>
  <w:style w:type="character" w:customStyle="1" w:styleId="WW8Num31z0">
    <w:name w:val="WW8Num31z0"/>
    <w:uiPriority w:val="99"/>
    <w:rsid w:val="00946280"/>
  </w:style>
  <w:style w:type="character" w:customStyle="1" w:styleId="WW8Num32z0">
    <w:name w:val="WW8Num32z0"/>
    <w:uiPriority w:val="99"/>
    <w:rsid w:val="00946280"/>
  </w:style>
  <w:style w:type="character" w:customStyle="1" w:styleId="WW8Num32z1">
    <w:name w:val="WW8Num32z1"/>
    <w:uiPriority w:val="99"/>
    <w:rsid w:val="00946280"/>
  </w:style>
  <w:style w:type="character" w:customStyle="1" w:styleId="WW8Num32z2">
    <w:name w:val="WW8Num32z2"/>
    <w:uiPriority w:val="99"/>
    <w:rsid w:val="00946280"/>
  </w:style>
  <w:style w:type="character" w:customStyle="1" w:styleId="WW8Num32z3">
    <w:name w:val="WW8Num32z3"/>
    <w:uiPriority w:val="99"/>
    <w:rsid w:val="00946280"/>
  </w:style>
  <w:style w:type="character" w:customStyle="1" w:styleId="WW8Num32z4">
    <w:name w:val="WW8Num32z4"/>
    <w:uiPriority w:val="99"/>
    <w:rsid w:val="00946280"/>
  </w:style>
  <w:style w:type="character" w:customStyle="1" w:styleId="WW8Num32z5">
    <w:name w:val="WW8Num32z5"/>
    <w:uiPriority w:val="99"/>
    <w:rsid w:val="00946280"/>
  </w:style>
  <w:style w:type="character" w:customStyle="1" w:styleId="WW8Num32z6">
    <w:name w:val="WW8Num32z6"/>
    <w:uiPriority w:val="99"/>
    <w:rsid w:val="00946280"/>
  </w:style>
  <w:style w:type="character" w:customStyle="1" w:styleId="WW8Num32z7">
    <w:name w:val="WW8Num32z7"/>
    <w:uiPriority w:val="99"/>
    <w:rsid w:val="00946280"/>
  </w:style>
  <w:style w:type="character" w:customStyle="1" w:styleId="WW8Num32z8">
    <w:name w:val="WW8Num32z8"/>
    <w:uiPriority w:val="99"/>
    <w:rsid w:val="00946280"/>
  </w:style>
  <w:style w:type="character" w:customStyle="1" w:styleId="WW8Num33z0">
    <w:name w:val="WW8Num33z0"/>
    <w:uiPriority w:val="99"/>
    <w:rsid w:val="00946280"/>
  </w:style>
  <w:style w:type="character" w:customStyle="1" w:styleId="WW8Num34z0">
    <w:name w:val="WW8Num34z0"/>
    <w:uiPriority w:val="99"/>
    <w:rsid w:val="00946280"/>
    <w:rPr>
      <w:sz w:val="28"/>
    </w:rPr>
  </w:style>
  <w:style w:type="character" w:customStyle="1" w:styleId="WW8Num34z1">
    <w:name w:val="WW8Num34z1"/>
    <w:uiPriority w:val="99"/>
    <w:rsid w:val="00946280"/>
  </w:style>
  <w:style w:type="character" w:customStyle="1" w:styleId="WW8Num34z2">
    <w:name w:val="WW8Num34z2"/>
    <w:uiPriority w:val="99"/>
    <w:rsid w:val="00946280"/>
  </w:style>
  <w:style w:type="character" w:customStyle="1" w:styleId="WW8Num34z3">
    <w:name w:val="WW8Num34z3"/>
    <w:uiPriority w:val="99"/>
    <w:rsid w:val="00946280"/>
  </w:style>
  <w:style w:type="character" w:customStyle="1" w:styleId="WW8Num34z4">
    <w:name w:val="WW8Num34z4"/>
    <w:uiPriority w:val="99"/>
    <w:rsid w:val="00946280"/>
  </w:style>
  <w:style w:type="character" w:customStyle="1" w:styleId="WW8Num34z5">
    <w:name w:val="WW8Num34z5"/>
    <w:uiPriority w:val="99"/>
    <w:rsid w:val="00946280"/>
  </w:style>
  <w:style w:type="character" w:customStyle="1" w:styleId="WW8Num34z6">
    <w:name w:val="WW8Num34z6"/>
    <w:uiPriority w:val="99"/>
    <w:rsid w:val="00946280"/>
  </w:style>
  <w:style w:type="character" w:customStyle="1" w:styleId="WW8Num34z7">
    <w:name w:val="WW8Num34z7"/>
    <w:uiPriority w:val="99"/>
    <w:rsid w:val="00946280"/>
  </w:style>
  <w:style w:type="character" w:customStyle="1" w:styleId="WW8Num34z8">
    <w:name w:val="WW8Num34z8"/>
    <w:uiPriority w:val="99"/>
    <w:rsid w:val="00946280"/>
  </w:style>
  <w:style w:type="character" w:customStyle="1" w:styleId="WW8Num35z0">
    <w:name w:val="WW8Num35z0"/>
    <w:uiPriority w:val="99"/>
    <w:rsid w:val="00946280"/>
    <w:rPr>
      <w:b/>
      <w:sz w:val="28"/>
    </w:rPr>
  </w:style>
  <w:style w:type="character" w:customStyle="1" w:styleId="WW8Num35z1">
    <w:name w:val="WW8Num35z1"/>
    <w:uiPriority w:val="99"/>
    <w:rsid w:val="00946280"/>
  </w:style>
  <w:style w:type="character" w:customStyle="1" w:styleId="WW8Num35z2">
    <w:name w:val="WW8Num35z2"/>
    <w:uiPriority w:val="99"/>
    <w:rsid w:val="00946280"/>
  </w:style>
  <w:style w:type="character" w:customStyle="1" w:styleId="WW8Num35z3">
    <w:name w:val="WW8Num35z3"/>
    <w:uiPriority w:val="99"/>
    <w:rsid w:val="00946280"/>
  </w:style>
  <w:style w:type="character" w:customStyle="1" w:styleId="WW8Num35z4">
    <w:name w:val="WW8Num35z4"/>
    <w:uiPriority w:val="99"/>
    <w:rsid w:val="00946280"/>
  </w:style>
  <w:style w:type="character" w:customStyle="1" w:styleId="WW8Num35z5">
    <w:name w:val="WW8Num35z5"/>
    <w:uiPriority w:val="99"/>
    <w:rsid w:val="00946280"/>
  </w:style>
  <w:style w:type="character" w:customStyle="1" w:styleId="WW8Num35z6">
    <w:name w:val="WW8Num35z6"/>
    <w:uiPriority w:val="99"/>
    <w:rsid w:val="00946280"/>
  </w:style>
  <w:style w:type="character" w:customStyle="1" w:styleId="WW8Num35z7">
    <w:name w:val="WW8Num35z7"/>
    <w:uiPriority w:val="99"/>
    <w:rsid w:val="00946280"/>
  </w:style>
  <w:style w:type="character" w:customStyle="1" w:styleId="WW8Num35z8">
    <w:name w:val="WW8Num35z8"/>
    <w:uiPriority w:val="99"/>
    <w:rsid w:val="00946280"/>
  </w:style>
  <w:style w:type="character" w:customStyle="1" w:styleId="WW8Num36z0">
    <w:name w:val="WW8Num36z0"/>
    <w:uiPriority w:val="99"/>
    <w:rsid w:val="00946280"/>
  </w:style>
  <w:style w:type="character" w:customStyle="1" w:styleId="WW8Num36z1">
    <w:name w:val="WW8Num36z1"/>
    <w:uiPriority w:val="99"/>
    <w:rsid w:val="00946280"/>
  </w:style>
  <w:style w:type="character" w:customStyle="1" w:styleId="WW8Num36z2">
    <w:name w:val="WW8Num36z2"/>
    <w:uiPriority w:val="99"/>
    <w:rsid w:val="00946280"/>
  </w:style>
  <w:style w:type="character" w:customStyle="1" w:styleId="WW8Num36z3">
    <w:name w:val="WW8Num36z3"/>
    <w:uiPriority w:val="99"/>
    <w:rsid w:val="00946280"/>
  </w:style>
  <w:style w:type="character" w:customStyle="1" w:styleId="WW8Num36z4">
    <w:name w:val="WW8Num36z4"/>
    <w:uiPriority w:val="99"/>
    <w:rsid w:val="00946280"/>
  </w:style>
  <w:style w:type="character" w:customStyle="1" w:styleId="WW8Num36z5">
    <w:name w:val="WW8Num36z5"/>
    <w:uiPriority w:val="99"/>
    <w:rsid w:val="00946280"/>
  </w:style>
  <w:style w:type="character" w:customStyle="1" w:styleId="WW8Num36z6">
    <w:name w:val="WW8Num36z6"/>
    <w:uiPriority w:val="99"/>
    <w:rsid w:val="00946280"/>
  </w:style>
  <w:style w:type="character" w:customStyle="1" w:styleId="WW8Num36z7">
    <w:name w:val="WW8Num36z7"/>
    <w:uiPriority w:val="99"/>
    <w:rsid w:val="00946280"/>
  </w:style>
  <w:style w:type="character" w:customStyle="1" w:styleId="WW8Num36z8">
    <w:name w:val="WW8Num36z8"/>
    <w:uiPriority w:val="99"/>
    <w:rsid w:val="00946280"/>
  </w:style>
  <w:style w:type="character" w:customStyle="1" w:styleId="WW8Num37z0">
    <w:name w:val="WW8Num37z0"/>
    <w:uiPriority w:val="99"/>
    <w:rsid w:val="00946280"/>
    <w:rPr>
      <w:rFonts w:ascii="Times New Roman" w:hAnsi="Times New Roman"/>
    </w:rPr>
  </w:style>
  <w:style w:type="character" w:customStyle="1" w:styleId="WW8Num37z1">
    <w:name w:val="WW8Num37z1"/>
    <w:uiPriority w:val="99"/>
    <w:rsid w:val="00946280"/>
  </w:style>
  <w:style w:type="character" w:customStyle="1" w:styleId="WW8Num37z2">
    <w:name w:val="WW8Num37z2"/>
    <w:uiPriority w:val="99"/>
    <w:rsid w:val="00946280"/>
  </w:style>
  <w:style w:type="character" w:customStyle="1" w:styleId="WW8Num37z3">
    <w:name w:val="WW8Num37z3"/>
    <w:uiPriority w:val="99"/>
    <w:rsid w:val="00946280"/>
  </w:style>
  <w:style w:type="character" w:customStyle="1" w:styleId="WW8Num37z4">
    <w:name w:val="WW8Num37z4"/>
    <w:uiPriority w:val="99"/>
    <w:rsid w:val="00946280"/>
  </w:style>
  <w:style w:type="character" w:customStyle="1" w:styleId="WW8Num37z5">
    <w:name w:val="WW8Num37z5"/>
    <w:uiPriority w:val="99"/>
    <w:rsid w:val="00946280"/>
  </w:style>
  <w:style w:type="character" w:customStyle="1" w:styleId="WW8Num37z6">
    <w:name w:val="WW8Num37z6"/>
    <w:uiPriority w:val="99"/>
    <w:rsid w:val="00946280"/>
  </w:style>
  <w:style w:type="character" w:customStyle="1" w:styleId="WW8Num37z7">
    <w:name w:val="WW8Num37z7"/>
    <w:uiPriority w:val="99"/>
    <w:rsid w:val="00946280"/>
  </w:style>
  <w:style w:type="character" w:customStyle="1" w:styleId="WW8Num37z8">
    <w:name w:val="WW8Num37z8"/>
    <w:uiPriority w:val="99"/>
    <w:rsid w:val="00946280"/>
  </w:style>
  <w:style w:type="character" w:customStyle="1" w:styleId="WW8Num38z0">
    <w:name w:val="WW8Num38z0"/>
    <w:uiPriority w:val="99"/>
    <w:rsid w:val="00946280"/>
  </w:style>
  <w:style w:type="character" w:customStyle="1" w:styleId="WW8Num38z1">
    <w:name w:val="WW8Num38z1"/>
    <w:uiPriority w:val="99"/>
    <w:rsid w:val="00946280"/>
  </w:style>
  <w:style w:type="character" w:customStyle="1" w:styleId="WW8Num38z2">
    <w:name w:val="WW8Num38z2"/>
    <w:uiPriority w:val="99"/>
    <w:rsid w:val="00946280"/>
  </w:style>
  <w:style w:type="character" w:customStyle="1" w:styleId="WW8Num38z3">
    <w:name w:val="WW8Num38z3"/>
    <w:uiPriority w:val="99"/>
    <w:rsid w:val="00946280"/>
  </w:style>
  <w:style w:type="character" w:customStyle="1" w:styleId="WW8Num38z4">
    <w:name w:val="WW8Num38z4"/>
    <w:uiPriority w:val="99"/>
    <w:rsid w:val="00946280"/>
  </w:style>
  <w:style w:type="character" w:customStyle="1" w:styleId="WW8Num38z5">
    <w:name w:val="WW8Num38z5"/>
    <w:uiPriority w:val="99"/>
    <w:rsid w:val="00946280"/>
  </w:style>
  <w:style w:type="character" w:customStyle="1" w:styleId="WW8Num38z6">
    <w:name w:val="WW8Num38z6"/>
    <w:uiPriority w:val="99"/>
    <w:rsid w:val="00946280"/>
  </w:style>
  <w:style w:type="character" w:customStyle="1" w:styleId="WW8Num38z7">
    <w:name w:val="WW8Num38z7"/>
    <w:uiPriority w:val="99"/>
    <w:rsid w:val="00946280"/>
  </w:style>
  <w:style w:type="character" w:customStyle="1" w:styleId="WW8Num38z8">
    <w:name w:val="WW8Num38z8"/>
    <w:uiPriority w:val="99"/>
    <w:rsid w:val="00946280"/>
  </w:style>
  <w:style w:type="character" w:customStyle="1" w:styleId="WW8Num39z0">
    <w:name w:val="WW8Num39z0"/>
    <w:uiPriority w:val="99"/>
    <w:rsid w:val="00946280"/>
    <w:rPr>
      <w:sz w:val="28"/>
      <w:lang w:val="en-US"/>
    </w:rPr>
  </w:style>
  <w:style w:type="character" w:customStyle="1" w:styleId="WW8Num40z0">
    <w:name w:val="WW8Num40z0"/>
    <w:uiPriority w:val="99"/>
    <w:rsid w:val="00946280"/>
  </w:style>
  <w:style w:type="character" w:customStyle="1" w:styleId="WW8Num40z1">
    <w:name w:val="WW8Num40z1"/>
    <w:uiPriority w:val="99"/>
    <w:rsid w:val="00946280"/>
  </w:style>
  <w:style w:type="character" w:customStyle="1" w:styleId="WW8Num41z0">
    <w:name w:val="WW8Num41z0"/>
    <w:uiPriority w:val="99"/>
    <w:rsid w:val="00946280"/>
    <w:rPr>
      <w:sz w:val="32"/>
    </w:rPr>
  </w:style>
  <w:style w:type="character" w:customStyle="1" w:styleId="WW8Num41z1">
    <w:name w:val="WW8Num41z1"/>
    <w:uiPriority w:val="99"/>
    <w:rsid w:val="00946280"/>
    <w:rPr>
      <w:sz w:val="28"/>
    </w:rPr>
  </w:style>
  <w:style w:type="character" w:customStyle="1" w:styleId="WW8Num41z2">
    <w:name w:val="WW8Num41z2"/>
    <w:uiPriority w:val="99"/>
    <w:rsid w:val="00946280"/>
  </w:style>
  <w:style w:type="character" w:customStyle="1" w:styleId="WW8Num41z3">
    <w:name w:val="WW8Num41z3"/>
    <w:uiPriority w:val="99"/>
    <w:rsid w:val="00946280"/>
  </w:style>
  <w:style w:type="character" w:customStyle="1" w:styleId="WW8Num41z4">
    <w:name w:val="WW8Num41z4"/>
    <w:uiPriority w:val="99"/>
    <w:rsid w:val="00946280"/>
  </w:style>
  <w:style w:type="character" w:customStyle="1" w:styleId="WW8Num41z5">
    <w:name w:val="WW8Num41z5"/>
    <w:uiPriority w:val="99"/>
    <w:rsid w:val="00946280"/>
  </w:style>
  <w:style w:type="character" w:customStyle="1" w:styleId="WW8Num41z6">
    <w:name w:val="WW8Num41z6"/>
    <w:uiPriority w:val="99"/>
    <w:rsid w:val="00946280"/>
  </w:style>
  <w:style w:type="character" w:customStyle="1" w:styleId="WW8Num41z7">
    <w:name w:val="WW8Num41z7"/>
    <w:uiPriority w:val="99"/>
    <w:rsid w:val="00946280"/>
  </w:style>
  <w:style w:type="character" w:customStyle="1" w:styleId="WW8Num41z8">
    <w:name w:val="WW8Num41z8"/>
    <w:uiPriority w:val="99"/>
    <w:rsid w:val="00946280"/>
  </w:style>
  <w:style w:type="character" w:customStyle="1" w:styleId="WW8Num42z0">
    <w:name w:val="WW8Num42z0"/>
    <w:uiPriority w:val="99"/>
    <w:rsid w:val="00946280"/>
  </w:style>
  <w:style w:type="character" w:customStyle="1" w:styleId="WW8Num42z2">
    <w:name w:val="WW8Num42z2"/>
    <w:uiPriority w:val="99"/>
    <w:rsid w:val="00946280"/>
  </w:style>
  <w:style w:type="character" w:customStyle="1" w:styleId="WW8Num42z3">
    <w:name w:val="WW8Num42z3"/>
    <w:uiPriority w:val="99"/>
    <w:rsid w:val="00946280"/>
  </w:style>
  <w:style w:type="character" w:customStyle="1" w:styleId="WW8Num42z4">
    <w:name w:val="WW8Num42z4"/>
    <w:uiPriority w:val="99"/>
    <w:rsid w:val="00946280"/>
  </w:style>
  <w:style w:type="character" w:customStyle="1" w:styleId="WW8Num42z5">
    <w:name w:val="WW8Num42z5"/>
    <w:uiPriority w:val="99"/>
    <w:rsid w:val="00946280"/>
  </w:style>
  <w:style w:type="character" w:customStyle="1" w:styleId="WW8Num42z6">
    <w:name w:val="WW8Num42z6"/>
    <w:uiPriority w:val="99"/>
    <w:rsid w:val="00946280"/>
  </w:style>
  <w:style w:type="character" w:customStyle="1" w:styleId="WW8Num42z7">
    <w:name w:val="WW8Num42z7"/>
    <w:uiPriority w:val="99"/>
    <w:rsid w:val="00946280"/>
  </w:style>
  <w:style w:type="character" w:customStyle="1" w:styleId="WW8Num42z8">
    <w:name w:val="WW8Num42z8"/>
    <w:uiPriority w:val="99"/>
    <w:rsid w:val="00946280"/>
  </w:style>
  <w:style w:type="character" w:customStyle="1" w:styleId="WW8Num43z0">
    <w:name w:val="WW8Num43z0"/>
    <w:uiPriority w:val="99"/>
    <w:rsid w:val="00946280"/>
  </w:style>
  <w:style w:type="character" w:customStyle="1" w:styleId="WW8Num43z1">
    <w:name w:val="WW8Num43z1"/>
    <w:uiPriority w:val="99"/>
    <w:rsid w:val="00946280"/>
  </w:style>
  <w:style w:type="character" w:customStyle="1" w:styleId="WW8Num43z2">
    <w:name w:val="WW8Num43z2"/>
    <w:uiPriority w:val="99"/>
    <w:rsid w:val="00946280"/>
  </w:style>
  <w:style w:type="character" w:customStyle="1" w:styleId="WW8Num43z3">
    <w:name w:val="WW8Num43z3"/>
    <w:uiPriority w:val="99"/>
    <w:rsid w:val="00946280"/>
  </w:style>
  <w:style w:type="character" w:customStyle="1" w:styleId="WW8Num43z4">
    <w:name w:val="WW8Num43z4"/>
    <w:uiPriority w:val="99"/>
    <w:rsid w:val="00946280"/>
  </w:style>
  <w:style w:type="character" w:customStyle="1" w:styleId="WW8Num43z5">
    <w:name w:val="WW8Num43z5"/>
    <w:uiPriority w:val="99"/>
    <w:rsid w:val="00946280"/>
  </w:style>
  <w:style w:type="character" w:customStyle="1" w:styleId="WW8Num43z6">
    <w:name w:val="WW8Num43z6"/>
    <w:uiPriority w:val="99"/>
    <w:rsid w:val="00946280"/>
  </w:style>
  <w:style w:type="character" w:customStyle="1" w:styleId="WW8Num43z7">
    <w:name w:val="WW8Num43z7"/>
    <w:uiPriority w:val="99"/>
    <w:rsid w:val="00946280"/>
  </w:style>
  <w:style w:type="character" w:customStyle="1" w:styleId="WW8Num43z8">
    <w:name w:val="WW8Num43z8"/>
    <w:uiPriority w:val="99"/>
    <w:rsid w:val="00946280"/>
  </w:style>
  <w:style w:type="character" w:customStyle="1" w:styleId="WW8Num44z0">
    <w:name w:val="WW8Num44z0"/>
    <w:uiPriority w:val="99"/>
    <w:rsid w:val="00946280"/>
  </w:style>
  <w:style w:type="character" w:customStyle="1" w:styleId="WW8Num44z1">
    <w:name w:val="WW8Num44z1"/>
    <w:uiPriority w:val="99"/>
    <w:rsid w:val="00946280"/>
  </w:style>
  <w:style w:type="character" w:customStyle="1" w:styleId="WW8Num44z2">
    <w:name w:val="WW8Num44z2"/>
    <w:uiPriority w:val="99"/>
    <w:rsid w:val="00946280"/>
  </w:style>
  <w:style w:type="character" w:customStyle="1" w:styleId="WW8Num44z3">
    <w:name w:val="WW8Num44z3"/>
    <w:uiPriority w:val="99"/>
    <w:rsid w:val="00946280"/>
  </w:style>
  <w:style w:type="character" w:customStyle="1" w:styleId="WW8Num44z4">
    <w:name w:val="WW8Num44z4"/>
    <w:uiPriority w:val="99"/>
    <w:rsid w:val="00946280"/>
  </w:style>
  <w:style w:type="character" w:customStyle="1" w:styleId="WW8Num44z5">
    <w:name w:val="WW8Num44z5"/>
    <w:uiPriority w:val="99"/>
    <w:rsid w:val="00946280"/>
  </w:style>
  <w:style w:type="character" w:customStyle="1" w:styleId="WW8Num44z6">
    <w:name w:val="WW8Num44z6"/>
    <w:uiPriority w:val="99"/>
    <w:rsid w:val="00946280"/>
  </w:style>
  <w:style w:type="character" w:customStyle="1" w:styleId="WW8Num44z7">
    <w:name w:val="WW8Num44z7"/>
    <w:uiPriority w:val="99"/>
    <w:rsid w:val="00946280"/>
  </w:style>
  <w:style w:type="character" w:customStyle="1" w:styleId="WW8Num44z8">
    <w:name w:val="WW8Num44z8"/>
    <w:uiPriority w:val="99"/>
    <w:rsid w:val="00946280"/>
  </w:style>
  <w:style w:type="character" w:customStyle="1" w:styleId="WW8Num45z0">
    <w:name w:val="WW8Num45z0"/>
    <w:uiPriority w:val="99"/>
    <w:rsid w:val="00946280"/>
    <w:rPr>
      <w:rFonts w:ascii="Symbol" w:hAnsi="Symbol"/>
      <w:sz w:val="28"/>
    </w:rPr>
  </w:style>
  <w:style w:type="character" w:customStyle="1" w:styleId="WW8Num45z1">
    <w:name w:val="WW8Num45z1"/>
    <w:uiPriority w:val="99"/>
    <w:rsid w:val="00946280"/>
  </w:style>
  <w:style w:type="character" w:customStyle="1" w:styleId="WW8Num45z2">
    <w:name w:val="WW8Num45z2"/>
    <w:uiPriority w:val="99"/>
    <w:rsid w:val="00946280"/>
  </w:style>
  <w:style w:type="character" w:customStyle="1" w:styleId="WW8Num45z3">
    <w:name w:val="WW8Num45z3"/>
    <w:uiPriority w:val="99"/>
    <w:rsid w:val="00946280"/>
  </w:style>
  <w:style w:type="character" w:customStyle="1" w:styleId="WW8Num45z4">
    <w:name w:val="WW8Num45z4"/>
    <w:uiPriority w:val="99"/>
    <w:rsid w:val="00946280"/>
  </w:style>
  <w:style w:type="character" w:customStyle="1" w:styleId="WW8Num45z5">
    <w:name w:val="WW8Num45z5"/>
    <w:uiPriority w:val="99"/>
    <w:rsid w:val="00946280"/>
  </w:style>
  <w:style w:type="character" w:customStyle="1" w:styleId="WW8Num45z6">
    <w:name w:val="WW8Num45z6"/>
    <w:uiPriority w:val="99"/>
    <w:rsid w:val="00946280"/>
  </w:style>
  <w:style w:type="character" w:customStyle="1" w:styleId="WW8Num45z7">
    <w:name w:val="WW8Num45z7"/>
    <w:uiPriority w:val="99"/>
    <w:rsid w:val="00946280"/>
  </w:style>
  <w:style w:type="character" w:customStyle="1" w:styleId="WW8Num45z8">
    <w:name w:val="WW8Num45z8"/>
    <w:uiPriority w:val="99"/>
    <w:rsid w:val="00946280"/>
  </w:style>
  <w:style w:type="character" w:customStyle="1" w:styleId="WW8Num46z0">
    <w:name w:val="WW8Num46z0"/>
    <w:uiPriority w:val="99"/>
    <w:rsid w:val="00946280"/>
    <w:rPr>
      <w:rFonts w:ascii="Times New Roman" w:hAnsi="Times New Roman"/>
    </w:rPr>
  </w:style>
  <w:style w:type="character" w:customStyle="1" w:styleId="WW8Num46z1">
    <w:name w:val="WW8Num46z1"/>
    <w:uiPriority w:val="99"/>
    <w:rsid w:val="00946280"/>
  </w:style>
  <w:style w:type="character" w:customStyle="1" w:styleId="WW8Num47z0">
    <w:name w:val="WW8Num47z0"/>
    <w:uiPriority w:val="99"/>
    <w:rsid w:val="00946280"/>
    <w:rPr>
      <w:rFonts w:ascii="Symbol" w:eastAsia="Times New Roman" w:hAnsi="Symbol"/>
      <w:sz w:val="28"/>
    </w:rPr>
  </w:style>
  <w:style w:type="character" w:customStyle="1" w:styleId="WW8Num47z1">
    <w:name w:val="WW8Num47z1"/>
    <w:uiPriority w:val="99"/>
    <w:rsid w:val="00946280"/>
    <w:rPr>
      <w:rFonts w:ascii="Courier New" w:hAnsi="Courier New"/>
    </w:rPr>
  </w:style>
  <w:style w:type="character" w:customStyle="1" w:styleId="WW8Num47z2">
    <w:name w:val="WW8Num47z2"/>
    <w:uiPriority w:val="99"/>
    <w:rsid w:val="00946280"/>
    <w:rPr>
      <w:rFonts w:ascii="Wingdings" w:hAnsi="Wingdings"/>
    </w:rPr>
  </w:style>
  <w:style w:type="character" w:customStyle="1" w:styleId="WW8Num48z0">
    <w:name w:val="WW8Num48z0"/>
    <w:uiPriority w:val="99"/>
    <w:rsid w:val="00946280"/>
  </w:style>
  <w:style w:type="character" w:customStyle="1" w:styleId="WW8Num48z1">
    <w:name w:val="WW8Num48z1"/>
    <w:uiPriority w:val="99"/>
    <w:rsid w:val="00946280"/>
  </w:style>
  <w:style w:type="character" w:customStyle="1" w:styleId="WW8Num48z2">
    <w:name w:val="WW8Num48z2"/>
    <w:uiPriority w:val="99"/>
    <w:rsid w:val="00946280"/>
  </w:style>
  <w:style w:type="character" w:customStyle="1" w:styleId="WW8Num48z3">
    <w:name w:val="WW8Num48z3"/>
    <w:uiPriority w:val="99"/>
    <w:rsid w:val="00946280"/>
  </w:style>
  <w:style w:type="character" w:customStyle="1" w:styleId="WW8Num48z4">
    <w:name w:val="WW8Num48z4"/>
    <w:uiPriority w:val="99"/>
    <w:rsid w:val="00946280"/>
  </w:style>
  <w:style w:type="character" w:customStyle="1" w:styleId="WW8Num48z5">
    <w:name w:val="WW8Num48z5"/>
    <w:uiPriority w:val="99"/>
    <w:rsid w:val="00946280"/>
  </w:style>
  <w:style w:type="character" w:customStyle="1" w:styleId="WW8Num48z6">
    <w:name w:val="WW8Num48z6"/>
    <w:uiPriority w:val="99"/>
    <w:rsid w:val="00946280"/>
  </w:style>
  <w:style w:type="character" w:customStyle="1" w:styleId="WW8Num48z7">
    <w:name w:val="WW8Num48z7"/>
    <w:uiPriority w:val="99"/>
    <w:rsid w:val="00946280"/>
  </w:style>
  <w:style w:type="character" w:customStyle="1" w:styleId="WW8Num48z8">
    <w:name w:val="WW8Num48z8"/>
    <w:uiPriority w:val="99"/>
    <w:rsid w:val="00946280"/>
  </w:style>
  <w:style w:type="character" w:customStyle="1" w:styleId="1">
    <w:name w:val="Основной шрифт абзаца1"/>
    <w:uiPriority w:val="99"/>
    <w:rsid w:val="00946280"/>
  </w:style>
  <w:style w:type="character" w:customStyle="1" w:styleId="DefaultParagraphFont1">
    <w:name w:val="Default Paragraph Font1"/>
    <w:uiPriority w:val="99"/>
    <w:rsid w:val="00946280"/>
  </w:style>
  <w:style w:type="character" w:customStyle="1" w:styleId="10">
    <w:name w:val="Заголовок 1 Знак"/>
    <w:uiPriority w:val="99"/>
    <w:rsid w:val="00946280"/>
    <w:rPr>
      <w:rFonts w:ascii="Arial" w:hAnsi="Arial"/>
      <w:b/>
      <w:kern w:val="1"/>
      <w:sz w:val="32"/>
    </w:rPr>
  </w:style>
  <w:style w:type="character" w:customStyle="1" w:styleId="a">
    <w:name w:val="Верх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0">
    <w:name w:val="Ниж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1">
    <w:name w:val="Название Знак"/>
    <w:uiPriority w:val="99"/>
    <w:rsid w:val="00946280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1"/>
    <w:uiPriority w:val="99"/>
    <w:rsid w:val="00946280"/>
    <w:rPr>
      <w:rFonts w:cs="Times New Roman"/>
    </w:rPr>
  </w:style>
  <w:style w:type="character" w:styleId="Hyperlink">
    <w:name w:val="Hyperlink"/>
    <w:basedOn w:val="DefaultParagraphFont"/>
    <w:uiPriority w:val="99"/>
    <w:rsid w:val="00946280"/>
    <w:rPr>
      <w:rFonts w:cs="Times New Roman"/>
      <w:color w:val="0000FF"/>
      <w:u w:val="single"/>
    </w:rPr>
  </w:style>
  <w:style w:type="character" w:customStyle="1" w:styleId="PlaceholderText1">
    <w:name w:val="Placeholder Text1"/>
    <w:uiPriority w:val="99"/>
    <w:rsid w:val="00946280"/>
    <w:rPr>
      <w:color w:val="808080"/>
    </w:rPr>
  </w:style>
  <w:style w:type="character" w:customStyle="1" w:styleId="6">
    <w:name w:val="Заголовок 6 Знак"/>
    <w:uiPriority w:val="99"/>
    <w:rsid w:val="00946280"/>
    <w:rPr>
      <w:rFonts w:ascii="Calibri Light" w:hAnsi="Calibri Light"/>
      <w:color w:val="1F4D78"/>
      <w:sz w:val="24"/>
    </w:rPr>
  </w:style>
  <w:style w:type="character" w:customStyle="1" w:styleId="LineNumber1">
    <w:name w:val="Line Number1"/>
    <w:basedOn w:val="DefaultParagraphFont1"/>
    <w:uiPriority w:val="99"/>
    <w:rsid w:val="00946280"/>
    <w:rPr>
      <w:rFonts w:cs="Times New Roman"/>
    </w:rPr>
  </w:style>
  <w:style w:type="character" w:customStyle="1" w:styleId="ListLabel1">
    <w:name w:val="ListLabel 1"/>
    <w:uiPriority w:val="99"/>
    <w:rsid w:val="00946280"/>
  </w:style>
  <w:style w:type="character" w:customStyle="1" w:styleId="a2">
    <w:name w:val="Текст выноски Знак"/>
    <w:uiPriority w:val="99"/>
    <w:rsid w:val="00946280"/>
    <w:rPr>
      <w:rFonts w:ascii="Tahoma" w:hAnsi="Tahoma"/>
      <w:sz w:val="16"/>
    </w:rPr>
  </w:style>
  <w:style w:type="character" w:customStyle="1" w:styleId="Style1Char">
    <w:name w:val="Style1 Char"/>
    <w:uiPriority w:val="99"/>
    <w:rsid w:val="00946280"/>
    <w:rPr>
      <w:sz w:val="28"/>
    </w:rPr>
  </w:style>
  <w:style w:type="character" w:customStyle="1" w:styleId="RTFNum21">
    <w:name w:val="RTF_Num 2 1"/>
    <w:uiPriority w:val="99"/>
    <w:rsid w:val="00946280"/>
    <w:rPr>
      <w:rFonts w:ascii="Symbol" w:hAnsi="Symbol"/>
    </w:rPr>
  </w:style>
  <w:style w:type="character" w:customStyle="1" w:styleId="a3">
    <w:name w:val="Символ нумерации"/>
    <w:uiPriority w:val="99"/>
    <w:rsid w:val="00946280"/>
  </w:style>
  <w:style w:type="paragraph" w:customStyle="1" w:styleId="11">
    <w:name w:val="Заголовок1"/>
    <w:basedOn w:val="Normal"/>
    <w:next w:val="BodyText"/>
    <w:uiPriority w:val="99"/>
    <w:rsid w:val="0094628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462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4128"/>
    <w:rPr>
      <w:sz w:val="24"/>
      <w:szCs w:val="24"/>
      <w:lang w:eastAsia="ar-SA"/>
    </w:rPr>
  </w:style>
  <w:style w:type="paragraph" w:styleId="List">
    <w:name w:val="List"/>
    <w:basedOn w:val="BodyText"/>
    <w:uiPriority w:val="99"/>
    <w:rsid w:val="00946280"/>
    <w:rPr>
      <w:rFonts w:cs="Mangal"/>
    </w:rPr>
  </w:style>
  <w:style w:type="paragraph" w:customStyle="1" w:styleId="2">
    <w:name w:val="Название2"/>
    <w:basedOn w:val="Normal"/>
    <w:uiPriority w:val="99"/>
    <w:rsid w:val="00946280"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Normal"/>
    <w:uiPriority w:val="99"/>
    <w:rsid w:val="00946280"/>
    <w:pPr>
      <w:suppressLineNumbers/>
    </w:pPr>
    <w:rPr>
      <w:rFonts w:cs="Arial Unicode MS"/>
    </w:rPr>
  </w:style>
  <w:style w:type="paragraph" w:customStyle="1" w:styleId="12">
    <w:name w:val="Название1"/>
    <w:basedOn w:val="Normal"/>
    <w:uiPriority w:val="99"/>
    <w:rsid w:val="00946280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Normal"/>
    <w:uiPriority w:val="99"/>
    <w:rsid w:val="00946280"/>
    <w:pPr>
      <w:suppressLineNumbers/>
    </w:pPr>
    <w:rPr>
      <w:rFonts w:cs="Mangal"/>
    </w:rPr>
  </w:style>
  <w:style w:type="paragraph" w:customStyle="1" w:styleId="NoSpacing1">
    <w:name w:val="No Spacing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customStyle="1" w:styleId="ListParagraph1">
    <w:name w:val="List Paragraph1"/>
    <w:basedOn w:val="Normal"/>
    <w:uiPriority w:val="99"/>
    <w:rsid w:val="00946280"/>
    <w:pPr>
      <w:ind w:left="720"/>
    </w:pPr>
  </w:style>
  <w:style w:type="paragraph" w:styleId="Header">
    <w:name w:val="header"/>
    <w:basedOn w:val="Normal"/>
    <w:link w:val="HeaderChar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12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128"/>
    <w:rPr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946280"/>
    <w:pPr>
      <w:jc w:val="center"/>
    </w:pPr>
    <w:rPr>
      <w:b/>
      <w:bCs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94128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Subtitle">
    <w:name w:val="Subtitle"/>
    <w:basedOn w:val="11"/>
    <w:next w:val="BodyText"/>
    <w:link w:val="SubtitleChar"/>
    <w:uiPriority w:val="99"/>
    <w:qFormat/>
    <w:rsid w:val="00946280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94128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TOC1">
    <w:name w:val="toc 1"/>
    <w:basedOn w:val="Normal"/>
    <w:uiPriority w:val="99"/>
    <w:rsid w:val="00946280"/>
    <w:pPr>
      <w:tabs>
        <w:tab w:val="right" w:leader="dot" w:pos="9638"/>
      </w:tabs>
    </w:pPr>
  </w:style>
  <w:style w:type="paragraph" w:styleId="NoSpacing">
    <w:name w:val="No Spacing"/>
    <w:uiPriority w:val="99"/>
    <w:qFormat/>
    <w:rsid w:val="00946280"/>
    <w:pPr>
      <w:suppressAutoHyphens/>
    </w:pPr>
    <w:rPr>
      <w:rFonts w:ascii="Calibri" w:hAnsi="Calibri" w:cs="Calibri"/>
      <w:lang w:eastAsia="ar-SA"/>
    </w:rPr>
  </w:style>
  <w:style w:type="paragraph" w:styleId="ListParagraph">
    <w:name w:val="List Paragraph"/>
    <w:basedOn w:val="Normal"/>
    <w:uiPriority w:val="99"/>
    <w:qFormat/>
    <w:rsid w:val="00946280"/>
    <w:pPr>
      <w:suppressAutoHyphens w:val="0"/>
      <w:spacing w:line="240" w:lineRule="auto"/>
      <w:ind w:left="720"/>
    </w:pPr>
  </w:style>
  <w:style w:type="paragraph" w:customStyle="1" w:styleId="14">
    <w:name w:val="Без интервала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946280"/>
    <w:pPr>
      <w:keepLines/>
      <w:numPr>
        <w:numId w:val="0"/>
      </w:numPr>
      <w:suppressAutoHyphens w:val="0"/>
      <w:spacing w:before="480" w:line="276" w:lineRule="auto"/>
    </w:pPr>
    <w:rPr>
      <w:rFonts w:ascii="Cambria" w:hAnsi="Cambria" w:cs="Times New Roman"/>
      <w:color w:val="365F91"/>
      <w:szCs w:val="28"/>
    </w:rPr>
  </w:style>
  <w:style w:type="paragraph" w:styleId="TOC2">
    <w:name w:val="toc 2"/>
    <w:basedOn w:val="Normal"/>
    <w:next w:val="Normal"/>
    <w:uiPriority w:val="99"/>
    <w:rsid w:val="00946280"/>
    <w:pPr>
      <w:suppressAutoHyphens w:val="0"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99"/>
    <w:rsid w:val="00946280"/>
    <w:pPr>
      <w:suppressAutoHyphens w:val="0"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946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28"/>
    <w:rPr>
      <w:sz w:val="0"/>
      <w:szCs w:val="0"/>
      <w:lang w:eastAsia="ar-SA"/>
    </w:rPr>
  </w:style>
  <w:style w:type="paragraph" w:customStyle="1" w:styleId="Style1">
    <w:name w:val="Style1"/>
    <w:basedOn w:val="Normal"/>
    <w:uiPriority w:val="99"/>
    <w:rsid w:val="00946280"/>
    <w:pPr>
      <w:suppressAutoHyphens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a4">
    <w:name w:val="Содержимое таблицы"/>
    <w:basedOn w:val="Normal"/>
    <w:uiPriority w:val="99"/>
    <w:rsid w:val="00946280"/>
    <w:pPr>
      <w:suppressLineNumbers/>
    </w:pPr>
  </w:style>
  <w:style w:type="paragraph" w:customStyle="1" w:styleId="a5">
    <w:name w:val="Заголовок таблицы"/>
    <w:basedOn w:val="a4"/>
    <w:uiPriority w:val="99"/>
    <w:rsid w:val="00946280"/>
    <w:pPr>
      <w:jc w:val="center"/>
    </w:pPr>
    <w:rPr>
      <w:b/>
      <w:bCs/>
    </w:rPr>
  </w:style>
  <w:style w:type="paragraph" w:styleId="TOC4">
    <w:name w:val="toc 4"/>
    <w:basedOn w:val="20"/>
    <w:uiPriority w:val="99"/>
    <w:rsid w:val="00946280"/>
    <w:pPr>
      <w:tabs>
        <w:tab w:val="right" w:leader="dot" w:pos="8789"/>
      </w:tabs>
      <w:ind w:left="849"/>
    </w:pPr>
  </w:style>
  <w:style w:type="paragraph" w:styleId="TOC5">
    <w:name w:val="toc 5"/>
    <w:basedOn w:val="20"/>
    <w:uiPriority w:val="99"/>
    <w:rsid w:val="00946280"/>
    <w:pPr>
      <w:tabs>
        <w:tab w:val="right" w:leader="dot" w:pos="8506"/>
      </w:tabs>
      <w:ind w:left="1132"/>
    </w:pPr>
  </w:style>
  <w:style w:type="paragraph" w:styleId="TOC6">
    <w:name w:val="toc 6"/>
    <w:basedOn w:val="20"/>
    <w:uiPriority w:val="99"/>
    <w:rsid w:val="00946280"/>
    <w:pPr>
      <w:tabs>
        <w:tab w:val="right" w:leader="dot" w:pos="8223"/>
      </w:tabs>
      <w:ind w:left="1415"/>
    </w:pPr>
  </w:style>
  <w:style w:type="paragraph" w:styleId="TOC7">
    <w:name w:val="toc 7"/>
    <w:basedOn w:val="20"/>
    <w:uiPriority w:val="99"/>
    <w:rsid w:val="00946280"/>
    <w:pPr>
      <w:tabs>
        <w:tab w:val="right" w:leader="dot" w:pos="7940"/>
      </w:tabs>
      <w:ind w:left="1698"/>
    </w:pPr>
  </w:style>
  <w:style w:type="paragraph" w:styleId="TOC8">
    <w:name w:val="toc 8"/>
    <w:basedOn w:val="20"/>
    <w:uiPriority w:val="99"/>
    <w:rsid w:val="00946280"/>
    <w:pPr>
      <w:tabs>
        <w:tab w:val="right" w:leader="dot" w:pos="7657"/>
      </w:tabs>
      <w:ind w:left="1981"/>
    </w:pPr>
  </w:style>
  <w:style w:type="paragraph" w:styleId="TOC9">
    <w:name w:val="toc 9"/>
    <w:basedOn w:val="20"/>
    <w:uiPriority w:val="99"/>
    <w:rsid w:val="00946280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20"/>
    <w:uiPriority w:val="99"/>
    <w:rsid w:val="00946280"/>
    <w:pPr>
      <w:tabs>
        <w:tab w:val="right" w:leader="dot" w:pos="7091"/>
      </w:tabs>
      <w:ind w:left="2547"/>
    </w:pPr>
  </w:style>
  <w:style w:type="paragraph" w:styleId="NormalWeb">
    <w:name w:val="Normal (Web)"/>
    <w:basedOn w:val="Normal"/>
    <w:uiPriority w:val="99"/>
    <w:rsid w:val="00902D86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paragraph" w:customStyle="1" w:styleId="Standard">
    <w:name w:val="Standard"/>
    <w:uiPriority w:val="99"/>
    <w:rsid w:val="00B950FC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uiPriority w:val="99"/>
    <w:rsid w:val="00B950FC"/>
    <w:pPr>
      <w:suppressLineNumbers/>
    </w:pPr>
  </w:style>
  <w:style w:type="table" w:styleId="TableGrid">
    <w:name w:val="Table Grid"/>
    <w:basedOn w:val="TableNormal"/>
    <w:uiPriority w:val="99"/>
    <w:rsid w:val="00D9751D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66C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6">
    <w:name w:val="ЗАГОЛОВОК"/>
    <w:basedOn w:val="Heading1"/>
    <w:link w:val="a7"/>
    <w:uiPriority w:val="99"/>
    <w:rsid w:val="001C0F2B"/>
    <w:pPr>
      <w:numPr>
        <w:numId w:val="0"/>
      </w:numPr>
      <w:tabs>
        <w:tab w:val="clear" w:pos="432"/>
      </w:tabs>
      <w:suppressAutoHyphens w:val="0"/>
      <w:spacing w:before="240" w:after="60" w:line="360" w:lineRule="auto"/>
      <w:ind w:firstLine="708"/>
      <w:jc w:val="center"/>
    </w:pPr>
    <w:rPr>
      <w:rFonts w:cs="Times New Roman"/>
      <w:kern w:val="32"/>
      <w:lang w:eastAsia="en-US"/>
    </w:rPr>
  </w:style>
  <w:style w:type="character" w:customStyle="1" w:styleId="a7">
    <w:name w:val="ЗАГОЛОВОК Знак"/>
    <w:link w:val="a6"/>
    <w:uiPriority w:val="99"/>
    <w:locked/>
    <w:rsid w:val="001C0F2B"/>
    <w:rPr>
      <w:b/>
      <w:kern w:val="32"/>
      <w:sz w:val="32"/>
      <w:lang w:eastAsia="en-US"/>
    </w:rPr>
  </w:style>
  <w:style w:type="character" w:customStyle="1" w:styleId="st">
    <w:name w:val="st"/>
    <w:basedOn w:val="DefaultParagraphFont"/>
    <w:uiPriority w:val="99"/>
    <w:rsid w:val="00AC450F"/>
    <w:rPr>
      <w:rFonts w:cs="Times New Roman"/>
    </w:rPr>
  </w:style>
  <w:style w:type="paragraph" w:customStyle="1" w:styleId="21">
    <w:name w:val="Без интервала2"/>
    <w:uiPriority w:val="99"/>
    <w:rsid w:val="00926F91"/>
    <w:pPr>
      <w:suppressAutoHyphens/>
    </w:pPr>
    <w:rPr>
      <w:rFonts w:ascii="Calibri" w:hAnsi="Calibri" w:cs="Calibri"/>
      <w:lang w:eastAsia="ar-SA"/>
    </w:rPr>
  </w:style>
  <w:style w:type="numbering" w:customStyle="1" w:styleId="WW8Num39">
    <w:name w:val="WW8Num39"/>
    <w:rsid w:val="00394128"/>
    <w:pPr>
      <w:numPr>
        <w:numId w:val="2"/>
      </w:numPr>
    </w:pPr>
  </w:style>
  <w:style w:type="paragraph" w:customStyle="1" w:styleId="3">
    <w:name w:val="Без интервала3"/>
    <w:rsid w:val="004C7E27"/>
    <w:pPr>
      <w:spacing w:line="360" w:lineRule="auto"/>
      <w:ind w:firstLine="709"/>
      <w:jc w:val="both"/>
    </w:pPr>
    <w:rPr>
      <w:rFonts w:eastAsia="Calibri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46280"/>
    <w:pPr>
      <w:suppressAutoHyphens/>
      <w:spacing w:line="100" w:lineRule="atLeast"/>
    </w:pPr>
    <w:rPr>
      <w:sz w:val="24"/>
      <w:szCs w:val="24"/>
      <w:lang w:eastAsia="ar-SA"/>
    </w:rPr>
  </w:style>
  <w:style w:type="paragraph" w:styleId="1">
    <w:name w:val="heading 1"/>
    <w:basedOn w:val="a"/>
    <w:next w:val="a0"/>
    <w:link w:val="11"/>
    <w:uiPriority w:val="99"/>
    <w:qFormat/>
    <w:rsid w:val="00431CB2"/>
    <w:pPr>
      <w:keepNext/>
      <w:numPr>
        <w:numId w:val="1"/>
      </w:numPr>
      <w:tabs>
        <w:tab w:val="left" w:pos="432"/>
      </w:tabs>
      <w:spacing w:line="480" w:lineRule="auto"/>
      <w:ind w:left="0" w:firstLine="425"/>
      <w:outlineLvl w:val="0"/>
    </w:pPr>
    <w:rPr>
      <w:rFonts w:cs="Arial"/>
      <w:b/>
      <w:bCs/>
      <w:kern w:val="1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C45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0"/>
    <w:link w:val="61"/>
    <w:uiPriority w:val="99"/>
    <w:qFormat/>
    <w:rsid w:val="00946280"/>
    <w:pPr>
      <w:keepNext/>
      <w:keepLines/>
      <w:numPr>
        <w:ilvl w:val="5"/>
        <w:numId w:val="1"/>
      </w:numPr>
      <w:tabs>
        <w:tab w:val="left" w:pos="1152"/>
      </w:tabs>
      <w:spacing w:before="40"/>
      <w:outlineLvl w:val="5"/>
    </w:pPr>
    <w:rPr>
      <w:rFonts w:ascii="Calibri Light" w:hAnsi="Calibri Light" w:cs="font580"/>
      <w:color w:val="1F4D7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basedOn w:val="a1"/>
    <w:link w:val="1"/>
    <w:uiPriority w:val="9"/>
    <w:rsid w:val="00394128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uiPriority w:val="99"/>
    <w:locked/>
    <w:rsid w:val="00AC450F"/>
    <w:rPr>
      <w:rFonts w:ascii="Cambria" w:hAnsi="Cambria"/>
      <w:b/>
      <w:i/>
      <w:sz w:val="28"/>
      <w:lang w:eastAsia="ar-SA" w:bidi="ar-SA"/>
    </w:rPr>
  </w:style>
  <w:style w:type="character" w:customStyle="1" w:styleId="61">
    <w:name w:val="Заголовок 6 Знак1"/>
    <w:basedOn w:val="a1"/>
    <w:link w:val="6"/>
    <w:uiPriority w:val="9"/>
    <w:semiHidden/>
    <w:rsid w:val="00394128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WW8Num1z0">
    <w:name w:val="WW8Num1z0"/>
    <w:uiPriority w:val="99"/>
    <w:rsid w:val="00946280"/>
  </w:style>
  <w:style w:type="character" w:customStyle="1" w:styleId="WW8Num1z1">
    <w:name w:val="WW8Num1z1"/>
    <w:uiPriority w:val="99"/>
    <w:rsid w:val="00946280"/>
  </w:style>
  <w:style w:type="character" w:customStyle="1" w:styleId="WW8Num1z2">
    <w:name w:val="WW8Num1z2"/>
    <w:uiPriority w:val="99"/>
    <w:rsid w:val="00946280"/>
  </w:style>
  <w:style w:type="character" w:customStyle="1" w:styleId="WW8Num1z3">
    <w:name w:val="WW8Num1z3"/>
    <w:uiPriority w:val="99"/>
    <w:rsid w:val="00946280"/>
  </w:style>
  <w:style w:type="character" w:customStyle="1" w:styleId="WW8Num1z4">
    <w:name w:val="WW8Num1z4"/>
    <w:uiPriority w:val="99"/>
    <w:rsid w:val="00946280"/>
  </w:style>
  <w:style w:type="character" w:customStyle="1" w:styleId="WW8Num1z5">
    <w:name w:val="WW8Num1z5"/>
    <w:uiPriority w:val="99"/>
    <w:rsid w:val="00946280"/>
  </w:style>
  <w:style w:type="character" w:customStyle="1" w:styleId="WW8Num1z6">
    <w:name w:val="WW8Num1z6"/>
    <w:uiPriority w:val="99"/>
    <w:rsid w:val="00946280"/>
  </w:style>
  <w:style w:type="character" w:customStyle="1" w:styleId="WW8Num1z7">
    <w:name w:val="WW8Num1z7"/>
    <w:uiPriority w:val="99"/>
    <w:rsid w:val="00946280"/>
  </w:style>
  <w:style w:type="character" w:customStyle="1" w:styleId="WW8Num1z8">
    <w:name w:val="WW8Num1z8"/>
    <w:uiPriority w:val="99"/>
    <w:rsid w:val="00946280"/>
  </w:style>
  <w:style w:type="character" w:customStyle="1" w:styleId="WW8Num2z0">
    <w:name w:val="WW8Num2z0"/>
    <w:uiPriority w:val="99"/>
    <w:rsid w:val="00946280"/>
    <w:rPr>
      <w:rFonts w:ascii="Symbol" w:hAnsi="Symbol"/>
    </w:rPr>
  </w:style>
  <w:style w:type="character" w:customStyle="1" w:styleId="WW8Num2z1">
    <w:name w:val="WW8Num2z1"/>
    <w:uiPriority w:val="99"/>
    <w:rsid w:val="00946280"/>
    <w:rPr>
      <w:rFonts w:ascii="Courier New" w:hAnsi="Courier New"/>
    </w:rPr>
  </w:style>
  <w:style w:type="character" w:customStyle="1" w:styleId="WW8Num2z2">
    <w:name w:val="WW8Num2z2"/>
    <w:uiPriority w:val="99"/>
    <w:rsid w:val="00946280"/>
    <w:rPr>
      <w:rFonts w:ascii="Wingdings" w:hAnsi="Wingdings"/>
    </w:rPr>
  </w:style>
  <w:style w:type="character" w:customStyle="1" w:styleId="WW8Num2z3">
    <w:name w:val="WW8Num2z3"/>
    <w:uiPriority w:val="99"/>
    <w:rsid w:val="00946280"/>
  </w:style>
  <w:style w:type="character" w:customStyle="1" w:styleId="WW8Num2z4">
    <w:name w:val="WW8Num2z4"/>
    <w:uiPriority w:val="99"/>
    <w:rsid w:val="00946280"/>
  </w:style>
  <w:style w:type="character" w:customStyle="1" w:styleId="WW8Num2z5">
    <w:name w:val="WW8Num2z5"/>
    <w:uiPriority w:val="99"/>
    <w:rsid w:val="00946280"/>
  </w:style>
  <w:style w:type="character" w:customStyle="1" w:styleId="WW8Num2z6">
    <w:name w:val="WW8Num2z6"/>
    <w:uiPriority w:val="99"/>
    <w:rsid w:val="00946280"/>
  </w:style>
  <w:style w:type="character" w:customStyle="1" w:styleId="WW8Num2z7">
    <w:name w:val="WW8Num2z7"/>
    <w:uiPriority w:val="99"/>
    <w:rsid w:val="00946280"/>
  </w:style>
  <w:style w:type="character" w:customStyle="1" w:styleId="WW8Num2z8">
    <w:name w:val="WW8Num2z8"/>
    <w:uiPriority w:val="99"/>
    <w:rsid w:val="00946280"/>
  </w:style>
  <w:style w:type="character" w:customStyle="1" w:styleId="WW8Num3z0">
    <w:name w:val="WW8Num3z0"/>
    <w:uiPriority w:val="99"/>
    <w:rsid w:val="00946280"/>
    <w:rPr>
      <w:rFonts w:ascii="Symbol" w:hAnsi="Symbol"/>
    </w:rPr>
  </w:style>
  <w:style w:type="character" w:customStyle="1" w:styleId="WW8Num3z1">
    <w:name w:val="WW8Num3z1"/>
    <w:uiPriority w:val="99"/>
    <w:rsid w:val="00946280"/>
    <w:rPr>
      <w:rFonts w:ascii="Courier New" w:hAnsi="Courier New"/>
    </w:rPr>
  </w:style>
  <w:style w:type="character" w:customStyle="1" w:styleId="WW8Num3z2">
    <w:name w:val="WW8Num3z2"/>
    <w:uiPriority w:val="99"/>
    <w:rsid w:val="00946280"/>
    <w:rPr>
      <w:rFonts w:ascii="Wingdings" w:hAnsi="Wingdings"/>
    </w:rPr>
  </w:style>
  <w:style w:type="character" w:customStyle="1" w:styleId="WW8Num4z0">
    <w:name w:val="WW8Num4z0"/>
    <w:uiPriority w:val="99"/>
    <w:rsid w:val="00946280"/>
    <w:rPr>
      <w:rFonts w:ascii="Symbol" w:hAnsi="Symbol"/>
      <w:color w:val="000000"/>
      <w:sz w:val="20"/>
      <w:lang w:val="en-US"/>
    </w:rPr>
  </w:style>
  <w:style w:type="character" w:customStyle="1" w:styleId="WW8Num5z0">
    <w:name w:val="WW8Num5z0"/>
    <w:uiPriority w:val="99"/>
    <w:rsid w:val="00946280"/>
    <w:rPr>
      <w:rFonts w:ascii="Symbol" w:hAnsi="Symbol"/>
      <w:sz w:val="28"/>
    </w:rPr>
  </w:style>
  <w:style w:type="character" w:customStyle="1" w:styleId="WW8Num6z0">
    <w:name w:val="WW8Num6z0"/>
    <w:uiPriority w:val="99"/>
    <w:rsid w:val="00946280"/>
    <w:rPr>
      <w:rFonts w:ascii="Symbol" w:hAnsi="Symbol"/>
    </w:rPr>
  </w:style>
  <w:style w:type="character" w:customStyle="1" w:styleId="WW8Num7z0">
    <w:name w:val="WW8Num7z0"/>
    <w:uiPriority w:val="99"/>
    <w:rsid w:val="00946280"/>
    <w:rPr>
      <w:rFonts w:ascii="Symbol" w:eastAsia="Times New Roman" w:hAnsi="Symbol"/>
      <w:sz w:val="28"/>
    </w:rPr>
  </w:style>
  <w:style w:type="character" w:customStyle="1" w:styleId="WW8Num8z0">
    <w:name w:val="WW8Num8z0"/>
    <w:uiPriority w:val="99"/>
    <w:rsid w:val="00946280"/>
    <w:rPr>
      <w:rFonts w:ascii="Times New Roman" w:hAnsi="Times New Roman"/>
      <w:b/>
      <w:sz w:val="28"/>
    </w:rPr>
  </w:style>
  <w:style w:type="character" w:customStyle="1" w:styleId="WW8Num9z0">
    <w:name w:val="WW8Num9z0"/>
    <w:uiPriority w:val="99"/>
    <w:rsid w:val="00946280"/>
    <w:rPr>
      <w:rFonts w:eastAsia="Times New Roman"/>
      <w:sz w:val="28"/>
      <w:lang w:val="en-US"/>
    </w:rPr>
  </w:style>
  <w:style w:type="character" w:customStyle="1" w:styleId="WW8Num10z0">
    <w:name w:val="WW8Num10z0"/>
    <w:uiPriority w:val="99"/>
    <w:rsid w:val="00946280"/>
  </w:style>
  <w:style w:type="character" w:customStyle="1" w:styleId="WW8Num10z1">
    <w:name w:val="WW8Num10z1"/>
    <w:uiPriority w:val="99"/>
    <w:rsid w:val="00946280"/>
  </w:style>
  <w:style w:type="character" w:customStyle="1" w:styleId="WW8Num11z0">
    <w:name w:val="WW8Num11z0"/>
    <w:uiPriority w:val="99"/>
    <w:rsid w:val="00946280"/>
  </w:style>
  <w:style w:type="character" w:customStyle="1" w:styleId="WW8Num12z0">
    <w:name w:val="WW8Num12z0"/>
    <w:uiPriority w:val="99"/>
    <w:rsid w:val="00946280"/>
    <w:rPr>
      <w:rFonts w:ascii="Symbol" w:eastAsia="Times New Roman" w:hAnsi="Symbol"/>
      <w:color w:val="000000"/>
      <w:sz w:val="20"/>
      <w:lang w:val="en-US"/>
    </w:rPr>
  </w:style>
  <w:style w:type="character" w:customStyle="1" w:styleId="WW8Num4z1">
    <w:name w:val="WW8Num4z1"/>
    <w:uiPriority w:val="99"/>
    <w:rsid w:val="00946280"/>
    <w:rPr>
      <w:rFonts w:ascii="Courier New" w:hAnsi="Courier New"/>
    </w:rPr>
  </w:style>
  <w:style w:type="character" w:customStyle="1" w:styleId="WW8Num4z2">
    <w:name w:val="WW8Num4z2"/>
    <w:uiPriority w:val="99"/>
    <w:rsid w:val="00946280"/>
    <w:rPr>
      <w:rFonts w:ascii="Wingdings" w:hAnsi="Wingdings"/>
    </w:rPr>
  </w:style>
  <w:style w:type="character" w:customStyle="1" w:styleId="WW8Num5z1">
    <w:name w:val="WW8Num5z1"/>
    <w:uiPriority w:val="99"/>
    <w:rsid w:val="00946280"/>
    <w:rPr>
      <w:rFonts w:ascii="Courier New" w:hAnsi="Courier New"/>
    </w:rPr>
  </w:style>
  <w:style w:type="character" w:customStyle="1" w:styleId="WW8Num5z2">
    <w:name w:val="WW8Num5z2"/>
    <w:uiPriority w:val="99"/>
    <w:rsid w:val="00946280"/>
    <w:rPr>
      <w:rFonts w:ascii="Wingdings" w:hAnsi="Wingdings"/>
    </w:rPr>
  </w:style>
  <w:style w:type="character" w:customStyle="1" w:styleId="WW8Num6z1">
    <w:name w:val="WW8Num6z1"/>
    <w:uiPriority w:val="99"/>
    <w:rsid w:val="00946280"/>
    <w:rPr>
      <w:rFonts w:ascii="Courier New" w:hAnsi="Courier New"/>
    </w:rPr>
  </w:style>
  <w:style w:type="character" w:customStyle="1" w:styleId="WW8Num6z2">
    <w:name w:val="WW8Num6z2"/>
    <w:uiPriority w:val="99"/>
    <w:rsid w:val="00946280"/>
    <w:rPr>
      <w:rFonts w:ascii="Wingdings" w:hAnsi="Wingdings"/>
    </w:rPr>
  </w:style>
  <w:style w:type="character" w:customStyle="1" w:styleId="WW8Num7z1">
    <w:name w:val="WW8Num7z1"/>
    <w:uiPriority w:val="99"/>
    <w:rsid w:val="00946280"/>
    <w:rPr>
      <w:rFonts w:ascii="Courier New" w:hAnsi="Courier New"/>
    </w:rPr>
  </w:style>
  <w:style w:type="character" w:customStyle="1" w:styleId="WW8Num7z2">
    <w:name w:val="WW8Num7z2"/>
    <w:uiPriority w:val="99"/>
    <w:rsid w:val="00946280"/>
    <w:rPr>
      <w:rFonts w:ascii="Wingdings" w:hAnsi="Wingdings"/>
    </w:rPr>
  </w:style>
  <w:style w:type="character" w:customStyle="1" w:styleId="WW8Num8z1">
    <w:name w:val="WW8Num8z1"/>
    <w:uiPriority w:val="99"/>
    <w:rsid w:val="00946280"/>
  </w:style>
  <w:style w:type="character" w:customStyle="1" w:styleId="WW8Num8z2">
    <w:name w:val="WW8Num8z2"/>
    <w:uiPriority w:val="99"/>
    <w:rsid w:val="00946280"/>
  </w:style>
  <w:style w:type="character" w:customStyle="1" w:styleId="WW8Num8z3">
    <w:name w:val="WW8Num8z3"/>
    <w:uiPriority w:val="99"/>
    <w:rsid w:val="00946280"/>
  </w:style>
  <w:style w:type="character" w:customStyle="1" w:styleId="WW8Num8z4">
    <w:name w:val="WW8Num8z4"/>
    <w:uiPriority w:val="99"/>
    <w:rsid w:val="00946280"/>
  </w:style>
  <w:style w:type="character" w:customStyle="1" w:styleId="WW8Num8z5">
    <w:name w:val="WW8Num8z5"/>
    <w:uiPriority w:val="99"/>
    <w:rsid w:val="00946280"/>
  </w:style>
  <w:style w:type="character" w:customStyle="1" w:styleId="WW8Num8z6">
    <w:name w:val="WW8Num8z6"/>
    <w:uiPriority w:val="99"/>
    <w:rsid w:val="00946280"/>
  </w:style>
  <w:style w:type="character" w:customStyle="1" w:styleId="WW8Num8z7">
    <w:name w:val="WW8Num8z7"/>
    <w:uiPriority w:val="99"/>
    <w:rsid w:val="00946280"/>
  </w:style>
  <w:style w:type="character" w:customStyle="1" w:styleId="WW8Num8z8">
    <w:name w:val="WW8Num8z8"/>
    <w:uiPriority w:val="99"/>
    <w:rsid w:val="00946280"/>
  </w:style>
  <w:style w:type="character" w:customStyle="1" w:styleId="WW8Num9z2">
    <w:name w:val="WW8Num9z2"/>
    <w:uiPriority w:val="99"/>
    <w:rsid w:val="00946280"/>
  </w:style>
  <w:style w:type="character" w:customStyle="1" w:styleId="WW8Num9z3">
    <w:name w:val="WW8Num9z3"/>
    <w:uiPriority w:val="99"/>
    <w:rsid w:val="00946280"/>
  </w:style>
  <w:style w:type="character" w:customStyle="1" w:styleId="WW8Num9z4">
    <w:name w:val="WW8Num9z4"/>
    <w:uiPriority w:val="99"/>
    <w:rsid w:val="00946280"/>
  </w:style>
  <w:style w:type="character" w:customStyle="1" w:styleId="WW8Num9z5">
    <w:name w:val="WW8Num9z5"/>
    <w:uiPriority w:val="99"/>
    <w:rsid w:val="00946280"/>
  </w:style>
  <w:style w:type="character" w:customStyle="1" w:styleId="WW8Num9z6">
    <w:name w:val="WW8Num9z6"/>
    <w:uiPriority w:val="99"/>
    <w:rsid w:val="00946280"/>
  </w:style>
  <w:style w:type="character" w:customStyle="1" w:styleId="WW8Num9z7">
    <w:name w:val="WW8Num9z7"/>
    <w:uiPriority w:val="99"/>
    <w:rsid w:val="00946280"/>
  </w:style>
  <w:style w:type="character" w:customStyle="1" w:styleId="WW8Num9z8">
    <w:name w:val="WW8Num9z8"/>
    <w:uiPriority w:val="99"/>
    <w:rsid w:val="00946280"/>
  </w:style>
  <w:style w:type="character" w:customStyle="1" w:styleId="WW8Num10z2">
    <w:name w:val="WW8Num10z2"/>
    <w:uiPriority w:val="99"/>
    <w:rsid w:val="00946280"/>
  </w:style>
  <w:style w:type="character" w:customStyle="1" w:styleId="WW8Num10z3">
    <w:name w:val="WW8Num10z3"/>
    <w:uiPriority w:val="99"/>
    <w:rsid w:val="00946280"/>
  </w:style>
  <w:style w:type="character" w:customStyle="1" w:styleId="WW8Num10z4">
    <w:name w:val="WW8Num10z4"/>
    <w:uiPriority w:val="99"/>
    <w:rsid w:val="00946280"/>
  </w:style>
  <w:style w:type="character" w:customStyle="1" w:styleId="WW8Num10z5">
    <w:name w:val="WW8Num10z5"/>
    <w:uiPriority w:val="99"/>
    <w:rsid w:val="00946280"/>
  </w:style>
  <w:style w:type="character" w:customStyle="1" w:styleId="WW8Num10z6">
    <w:name w:val="WW8Num10z6"/>
    <w:uiPriority w:val="99"/>
    <w:rsid w:val="00946280"/>
  </w:style>
  <w:style w:type="character" w:customStyle="1" w:styleId="WW8Num10z7">
    <w:name w:val="WW8Num10z7"/>
    <w:uiPriority w:val="99"/>
    <w:rsid w:val="00946280"/>
  </w:style>
  <w:style w:type="character" w:customStyle="1" w:styleId="WW8Num10z8">
    <w:name w:val="WW8Num10z8"/>
    <w:uiPriority w:val="99"/>
    <w:rsid w:val="00946280"/>
  </w:style>
  <w:style w:type="character" w:customStyle="1" w:styleId="WW8Num11z2">
    <w:name w:val="WW8Num11z2"/>
    <w:uiPriority w:val="99"/>
    <w:rsid w:val="00946280"/>
  </w:style>
  <w:style w:type="character" w:customStyle="1" w:styleId="WW8Num11z3">
    <w:name w:val="WW8Num11z3"/>
    <w:uiPriority w:val="99"/>
    <w:rsid w:val="00946280"/>
  </w:style>
  <w:style w:type="character" w:customStyle="1" w:styleId="WW8Num11z4">
    <w:name w:val="WW8Num11z4"/>
    <w:uiPriority w:val="99"/>
    <w:rsid w:val="00946280"/>
  </w:style>
  <w:style w:type="character" w:customStyle="1" w:styleId="WW8Num11z5">
    <w:name w:val="WW8Num11z5"/>
    <w:uiPriority w:val="99"/>
    <w:rsid w:val="00946280"/>
  </w:style>
  <w:style w:type="character" w:customStyle="1" w:styleId="WW8Num11z6">
    <w:name w:val="WW8Num11z6"/>
    <w:uiPriority w:val="99"/>
    <w:rsid w:val="00946280"/>
  </w:style>
  <w:style w:type="character" w:customStyle="1" w:styleId="WW8Num11z7">
    <w:name w:val="WW8Num11z7"/>
    <w:uiPriority w:val="99"/>
    <w:rsid w:val="00946280"/>
  </w:style>
  <w:style w:type="character" w:customStyle="1" w:styleId="WW8Num11z8">
    <w:name w:val="WW8Num11z8"/>
    <w:uiPriority w:val="99"/>
    <w:rsid w:val="00946280"/>
  </w:style>
  <w:style w:type="character" w:customStyle="1" w:styleId="WW8Num12z1">
    <w:name w:val="WW8Num12z1"/>
    <w:uiPriority w:val="99"/>
    <w:rsid w:val="00946280"/>
    <w:rPr>
      <w:rFonts w:ascii="Courier New" w:hAnsi="Courier New"/>
    </w:rPr>
  </w:style>
  <w:style w:type="character" w:customStyle="1" w:styleId="WW8Num12z2">
    <w:name w:val="WW8Num12z2"/>
    <w:uiPriority w:val="99"/>
    <w:rsid w:val="00946280"/>
    <w:rPr>
      <w:rFonts w:ascii="Wingdings" w:hAnsi="Wingdings"/>
    </w:rPr>
  </w:style>
  <w:style w:type="character" w:customStyle="1" w:styleId="WW8Num13z0">
    <w:name w:val="WW8Num13z0"/>
    <w:uiPriority w:val="99"/>
    <w:rsid w:val="00946280"/>
    <w:rPr>
      <w:rFonts w:ascii="Symbol" w:hAnsi="Symbol"/>
    </w:rPr>
  </w:style>
  <w:style w:type="character" w:customStyle="1" w:styleId="WW8Num13z1">
    <w:name w:val="WW8Num13z1"/>
    <w:uiPriority w:val="99"/>
    <w:rsid w:val="00946280"/>
    <w:rPr>
      <w:rFonts w:ascii="Courier New" w:hAnsi="Courier New"/>
    </w:rPr>
  </w:style>
  <w:style w:type="character" w:customStyle="1" w:styleId="WW8Num13z2">
    <w:name w:val="WW8Num13z2"/>
    <w:uiPriority w:val="99"/>
    <w:rsid w:val="00946280"/>
    <w:rPr>
      <w:rFonts w:ascii="Wingdings" w:hAnsi="Wingdings"/>
    </w:rPr>
  </w:style>
  <w:style w:type="character" w:customStyle="1" w:styleId="WW8Num14z0">
    <w:name w:val="WW8Num14z0"/>
    <w:uiPriority w:val="99"/>
    <w:rsid w:val="00946280"/>
  </w:style>
  <w:style w:type="character" w:customStyle="1" w:styleId="WW8Num14z1">
    <w:name w:val="WW8Num14z1"/>
    <w:uiPriority w:val="99"/>
    <w:rsid w:val="00946280"/>
  </w:style>
  <w:style w:type="character" w:customStyle="1" w:styleId="WW8Num14z2">
    <w:name w:val="WW8Num14z2"/>
    <w:uiPriority w:val="99"/>
    <w:rsid w:val="00946280"/>
  </w:style>
  <w:style w:type="character" w:customStyle="1" w:styleId="WW8Num14z3">
    <w:name w:val="WW8Num14z3"/>
    <w:uiPriority w:val="99"/>
    <w:rsid w:val="00946280"/>
  </w:style>
  <w:style w:type="character" w:customStyle="1" w:styleId="WW8Num14z4">
    <w:name w:val="WW8Num14z4"/>
    <w:uiPriority w:val="99"/>
    <w:rsid w:val="00946280"/>
  </w:style>
  <w:style w:type="character" w:customStyle="1" w:styleId="WW8Num14z5">
    <w:name w:val="WW8Num14z5"/>
    <w:uiPriority w:val="99"/>
    <w:rsid w:val="00946280"/>
  </w:style>
  <w:style w:type="character" w:customStyle="1" w:styleId="WW8Num14z6">
    <w:name w:val="WW8Num14z6"/>
    <w:uiPriority w:val="99"/>
    <w:rsid w:val="00946280"/>
  </w:style>
  <w:style w:type="character" w:customStyle="1" w:styleId="WW8Num14z7">
    <w:name w:val="WW8Num14z7"/>
    <w:uiPriority w:val="99"/>
    <w:rsid w:val="00946280"/>
  </w:style>
  <w:style w:type="character" w:customStyle="1" w:styleId="WW8Num14z8">
    <w:name w:val="WW8Num14z8"/>
    <w:uiPriority w:val="99"/>
    <w:rsid w:val="00946280"/>
  </w:style>
  <w:style w:type="character" w:customStyle="1" w:styleId="WW8Num15z0">
    <w:name w:val="WW8Num15z0"/>
    <w:uiPriority w:val="99"/>
    <w:rsid w:val="00946280"/>
  </w:style>
  <w:style w:type="character" w:customStyle="1" w:styleId="WW8Num15z1">
    <w:name w:val="WW8Num15z1"/>
    <w:uiPriority w:val="99"/>
    <w:rsid w:val="00946280"/>
  </w:style>
  <w:style w:type="character" w:customStyle="1" w:styleId="WW8Num15z2">
    <w:name w:val="WW8Num15z2"/>
    <w:uiPriority w:val="99"/>
    <w:rsid w:val="00946280"/>
  </w:style>
  <w:style w:type="character" w:customStyle="1" w:styleId="WW8Num15z3">
    <w:name w:val="WW8Num15z3"/>
    <w:uiPriority w:val="99"/>
    <w:rsid w:val="00946280"/>
  </w:style>
  <w:style w:type="character" w:customStyle="1" w:styleId="WW8Num15z4">
    <w:name w:val="WW8Num15z4"/>
    <w:uiPriority w:val="99"/>
    <w:rsid w:val="00946280"/>
  </w:style>
  <w:style w:type="character" w:customStyle="1" w:styleId="WW8Num15z5">
    <w:name w:val="WW8Num15z5"/>
    <w:uiPriority w:val="99"/>
    <w:rsid w:val="00946280"/>
  </w:style>
  <w:style w:type="character" w:customStyle="1" w:styleId="WW8Num15z6">
    <w:name w:val="WW8Num15z6"/>
    <w:uiPriority w:val="99"/>
    <w:rsid w:val="00946280"/>
  </w:style>
  <w:style w:type="character" w:customStyle="1" w:styleId="WW8Num15z7">
    <w:name w:val="WW8Num15z7"/>
    <w:uiPriority w:val="99"/>
    <w:rsid w:val="00946280"/>
  </w:style>
  <w:style w:type="character" w:customStyle="1" w:styleId="WW8Num15z8">
    <w:name w:val="WW8Num15z8"/>
    <w:uiPriority w:val="99"/>
    <w:rsid w:val="00946280"/>
  </w:style>
  <w:style w:type="character" w:customStyle="1" w:styleId="WW8Num16z0">
    <w:name w:val="WW8Num16z0"/>
    <w:uiPriority w:val="99"/>
    <w:rsid w:val="00946280"/>
    <w:rPr>
      <w:rFonts w:ascii="Symbol" w:hAnsi="Symbol"/>
    </w:rPr>
  </w:style>
  <w:style w:type="character" w:customStyle="1" w:styleId="WW8Num16z1">
    <w:name w:val="WW8Num16z1"/>
    <w:uiPriority w:val="99"/>
    <w:rsid w:val="00946280"/>
    <w:rPr>
      <w:rFonts w:ascii="Courier New" w:hAnsi="Courier New"/>
    </w:rPr>
  </w:style>
  <w:style w:type="character" w:customStyle="1" w:styleId="WW8Num16z2">
    <w:name w:val="WW8Num16z2"/>
    <w:uiPriority w:val="99"/>
    <w:rsid w:val="00946280"/>
    <w:rPr>
      <w:rFonts w:ascii="Wingdings" w:hAnsi="Wingdings"/>
    </w:rPr>
  </w:style>
  <w:style w:type="character" w:customStyle="1" w:styleId="WW8Num17z0">
    <w:name w:val="WW8Num17z0"/>
    <w:uiPriority w:val="99"/>
    <w:rsid w:val="00946280"/>
  </w:style>
  <w:style w:type="character" w:customStyle="1" w:styleId="WW8Num17z1">
    <w:name w:val="WW8Num17z1"/>
    <w:uiPriority w:val="99"/>
    <w:rsid w:val="00946280"/>
  </w:style>
  <w:style w:type="character" w:customStyle="1" w:styleId="WW8Num17z2">
    <w:name w:val="WW8Num17z2"/>
    <w:uiPriority w:val="99"/>
    <w:rsid w:val="00946280"/>
  </w:style>
  <w:style w:type="character" w:customStyle="1" w:styleId="WW8Num17z3">
    <w:name w:val="WW8Num17z3"/>
    <w:uiPriority w:val="99"/>
    <w:rsid w:val="00946280"/>
  </w:style>
  <w:style w:type="character" w:customStyle="1" w:styleId="WW8Num17z4">
    <w:name w:val="WW8Num17z4"/>
    <w:uiPriority w:val="99"/>
    <w:rsid w:val="00946280"/>
  </w:style>
  <w:style w:type="character" w:customStyle="1" w:styleId="WW8Num17z5">
    <w:name w:val="WW8Num17z5"/>
    <w:uiPriority w:val="99"/>
    <w:rsid w:val="00946280"/>
  </w:style>
  <w:style w:type="character" w:customStyle="1" w:styleId="WW8Num17z6">
    <w:name w:val="WW8Num17z6"/>
    <w:uiPriority w:val="99"/>
    <w:rsid w:val="00946280"/>
  </w:style>
  <w:style w:type="character" w:customStyle="1" w:styleId="WW8Num17z7">
    <w:name w:val="WW8Num17z7"/>
    <w:uiPriority w:val="99"/>
    <w:rsid w:val="00946280"/>
  </w:style>
  <w:style w:type="character" w:customStyle="1" w:styleId="WW8Num17z8">
    <w:name w:val="WW8Num17z8"/>
    <w:uiPriority w:val="99"/>
    <w:rsid w:val="00946280"/>
  </w:style>
  <w:style w:type="character" w:customStyle="1" w:styleId="WW8Num18z0">
    <w:name w:val="WW8Num18z0"/>
    <w:uiPriority w:val="99"/>
    <w:rsid w:val="00946280"/>
  </w:style>
  <w:style w:type="character" w:customStyle="1" w:styleId="WW8Num18z2">
    <w:name w:val="WW8Num18z2"/>
    <w:uiPriority w:val="99"/>
    <w:rsid w:val="00946280"/>
  </w:style>
  <w:style w:type="character" w:customStyle="1" w:styleId="WW8Num18z3">
    <w:name w:val="WW8Num18z3"/>
    <w:uiPriority w:val="99"/>
    <w:rsid w:val="00946280"/>
  </w:style>
  <w:style w:type="character" w:customStyle="1" w:styleId="WW8Num18z4">
    <w:name w:val="WW8Num18z4"/>
    <w:uiPriority w:val="99"/>
    <w:rsid w:val="00946280"/>
  </w:style>
  <w:style w:type="character" w:customStyle="1" w:styleId="WW8Num18z5">
    <w:name w:val="WW8Num18z5"/>
    <w:uiPriority w:val="99"/>
    <w:rsid w:val="00946280"/>
  </w:style>
  <w:style w:type="character" w:customStyle="1" w:styleId="WW8Num18z6">
    <w:name w:val="WW8Num18z6"/>
    <w:uiPriority w:val="99"/>
    <w:rsid w:val="00946280"/>
  </w:style>
  <w:style w:type="character" w:customStyle="1" w:styleId="WW8Num18z7">
    <w:name w:val="WW8Num18z7"/>
    <w:uiPriority w:val="99"/>
    <w:rsid w:val="00946280"/>
  </w:style>
  <w:style w:type="character" w:customStyle="1" w:styleId="WW8Num18z8">
    <w:name w:val="WW8Num18z8"/>
    <w:uiPriority w:val="99"/>
    <w:rsid w:val="00946280"/>
  </w:style>
  <w:style w:type="character" w:customStyle="1" w:styleId="WW8Num19z0">
    <w:name w:val="WW8Num19z0"/>
    <w:uiPriority w:val="99"/>
    <w:rsid w:val="00946280"/>
  </w:style>
  <w:style w:type="character" w:customStyle="1" w:styleId="WW8Num20z0">
    <w:name w:val="WW8Num20z0"/>
    <w:uiPriority w:val="99"/>
    <w:rsid w:val="00946280"/>
  </w:style>
  <w:style w:type="character" w:customStyle="1" w:styleId="WW8Num20z1">
    <w:name w:val="WW8Num20z1"/>
    <w:uiPriority w:val="99"/>
    <w:rsid w:val="00946280"/>
  </w:style>
  <w:style w:type="character" w:customStyle="1" w:styleId="WW8Num20z2">
    <w:name w:val="WW8Num20z2"/>
    <w:uiPriority w:val="99"/>
    <w:rsid w:val="00946280"/>
  </w:style>
  <w:style w:type="character" w:customStyle="1" w:styleId="WW8Num20z3">
    <w:name w:val="WW8Num20z3"/>
    <w:uiPriority w:val="99"/>
    <w:rsid w:val="00946280"/>
  </w:style>
  <w:style w:type="character" w:customStyle="1" w:styleId="WW8Num20z4">
    <w:name w:val="WW8Num20z4"/>
    <w:uiPriority w:val="99"/>
    <w:rsid w:val="00946280"/>
  </w:style>
  <w:style w:type="character" w:customStyle="1" w:styleId="WW8Num20z5">
    <w:name w:val="WW8Num20z5"/>
    <w:uiPriority w:val="99"/>
    <w:rsid w:val="00946280"/>
  </w:style>
  <w:style w:type="character" w:customStyle="1" w:styleId="WW8Num20z6">
    <w:name w:val="WW8Num20z6"/>
    <w:uiPriority w:val="99"/>
    <w:rsid w:val="00946280"/>
  </w:style>
  <w:style w:type="character" w:customStyle="1" w:styleId="WW8Num20z7">
    <w:name w:val="WW8Num20z7"/>
    <w:uiPriority w:val="99"/>
    <w:rsid w:val="00946280"/>
  </w:style>
  <w:style w:type="character" w:customStyle="1" w:styleId="WW8Num20z8">
    <w:name w:val="WW8Num20z8"/>
    <w:uiPriority w:val="99"/>
    <w:rsid w:val="00946280"/>
  </w:style>
  <w:style w:type="character" w:customStyle="1" w:styleId="WW8Num21z0">
    <w:name w:val="WW8Num21z0"/>
    <w:uiPriority w:val="99"/>
    <w:rsid w:val="00946280"/>
    <w:rPr>
      <w:rFonts w:ascii="Symbol" w:hAnsi="Symbol"/>
      <w:sz w:val="28"/>
    </w:rPr>
  </w:style>
  <w:style w:type="character" w:customStyle="1" w:styleId="WW8Num21z1">
    <w:name w:val="WW8Num21z1"/>
    <w:uiPriority w:val="99"/>
    <w:rsid w:val="00946280"/>
    <w:rPr>
      <w:rFonts w:ascii="Courier New" w:hAnsi="Courier New"/>
    </w:rPr>
  </w:style>
  <w:style w:type="character" w:customStyle="1" w:styleId="WW8Num21z2">
    <w:name w:val="WW8Num21z2"/>
    <w:uiPriority w:val="99"/>
    <w:rsid w:val="00946280"/>
    <w:rPr>
      <w:rFonts w:ascii="Wingdings" w:hAnsi="Wingdings"/>
    </w:rPr>
  </w:style>
  <w:style w:type="character" w:customStyle="1" w:styleId="WW8Num22z0">
    <w:name w:val="WW8Num22z0"/>
    <w:uiPriority w:val="99"/>
    <w:rsid w:val="00946280"/>
  </w:style>
  <w:style w:type="character" w:customStyle="1" w:styleId="WW8Num23z0">
    <w:name w:val="WW8Num23z0"/>
    <w:uiPriority w:val="99"/>
    <w:rsid w:val="00946280"/>
    <w:rPr>
      <w:sz w:val="28"/>
    </w:rPr>
  </w:style>
  <w:style w:type="character" w:customStyle="1" w:styleId="WW8Num23z1">
    <w:name w:val="WW8Num23z1"/>
    <w:uiPriority w:val="99"/>
    <w:rsid w:val="00946280"/>
  </w:style>
  <w:style w:type="character" w:customStyle="1" w:styleId="WW8Num23z2">
    <w:name w:val="WW8Num23z2"/>
    <w:uiPriority w:val="99"/>
    <w:rsid w:val="00946280"/>
  </w:style>
  <w:style w:type="character" w:customStyle="1" w:styleId="WW8Num23z3">
    <w:name w:val="WW8Num23z3"/>
    <w:uiPriority w:val="99"/>
    <w:rsid w:val="00946280"/>
  </w:style>
  <w:style w:type="character" w:customStyle="1" w:styleId="WW8Num23z4">
    <w:name w:val="WW8Num23z4"/>
    <w:uiPriority w:val="99"/>
    <w:rsid w:val="00946280"/>
  </w:style>
  <w:style w:type="character" w:customStyle="1" w:styleId="WW8Num23z5">
    <w:name w:val="WW8Num23z5"/>
    <w:uiPriority w:val="99"/>
    <w:rsid w:val="00946280"/>
  </w:style>
  <w:style w:type="character" w:customStyle="1" w:styleId="WW8Num23z6">
    <w:name w:val="WW8Num23z6"/>
    <w:uiPriority w:val="99"/>
    <w:rsid w:val="00946280"/>
  </w:style>
  <w:style w:type="character" w:customStyle="1" w:styleId="WW8Num23z7">
    <w:name w:val="WW8Num23z7"/>
    <w:uiPriority w:val="99"/>
    <w:rsid w:val="00946280"/>
  </w:style>
  <w:style w:type="character" w:customStyle="1" w:styleId="WW8Num23z8">
    <w:name w:val="WW8Num23z8"/>
    <w:uiPriority w:val="99"/>
    <w:rsid w:val="00946280"/>
  </w:style>
  <w:style w:type="character" w:customStyle="1" w:styleId="WW8Num24z0">
    <w:name w:val="WW8Num24z0"/>
    <w:uiPriority w:val="99"/>
    <w:rsid w:val="00946280"/>
    <w:rPr>
      <w:rFonts w:ascii="Wingdings" w:hAnsi="Wingdings"/>
    </w:rPr>
  </w:style>
  <w:style w:type="character" w:customStyle="1" w:styleId="WW8Num24z1">
    <w:name w:val="WW8Num24z1"/>
    <w:uiPriority w:val="99"/>
    <w:rsid w:val="00946280"/>
    <w:rPr>
      <w:rFonts w:ascii="Courier New" w:hAnsi="Courier New"/>
    </w:rPr>
  </w:style>
  <w:style w:type="character" w:customStyle="1" w:styleId="WW8Num24z3">
    <w:name w:val="WW8Num24z3"/>
    <w:uiPriority w:val="99"/>
    <w:rsid w:val="00946280"/>
    <w:rPr>
      <w:rFonts w:ascii="Symbol" w:hAnsi="Symbol"/>
    </w:rPr>
  </w:style>
  <w:style w:type="character" w:customStyle="1" w:styleId="WW8Num25z0">
    <w:name w:val="WW8Num25z0"/>
    <w:uiPriority w:val="99"/>
    <w:rsid w:val="00946280"/>
    <w:rPr>
      <w:sz w:val="28"/>
    </w:rPr>
  </w:style>
  <w:style w:type="character" w:customStyle="1" w:styleId="WW8Num25z1">
    <w:name w:val="WW8Num25z1"/>
    <w:uiPriority w:val="99"/>
    <w:rsid w:val="00946280"/>
  </w:style>
  <w:style w:type="character" w:customStyle="1" w:styleId="WW8Num25z2">
    <w:name w:val="WW8Num25z2"/>
    <w:uiPriority w:val="99"/>
    <w:rsid w:val="00946280"/>
  </w:style>
  <w:style w:type="character" w:customStyle="1" w:styleId="WW8Num25z3">
    <w:name w:val="WW8Num25z3"/>
    <w:uiPriority w:val="99"/>
    <w:rsid w:val="00946280"/>
  </w:style>
  <w:style w:type="character" w:customStyle="1" w:styleId="WW8Num25z4">
    <w:name w:val="WW8Num25z4"/>
    <w:uiPriority w:val="99"/>
    <w:rsid w:val="00946280"/>
  </w:style>
  <w:style w:type="character" w:customStyle="1" w:styleId="WW8Num25z5">
    <w:name w:val="WW8Num25z5"/>
    <w:uiPriority w:val="99"/>
    <w:rsid w:val="00946280"/>
  </w:style>
  <w:style w:type="character" w:customStyle="1" w:styleId="WW8Num25z6">
    <w:name w:val="WW8Num25z6"/>
    <w:uiPriority w:val="99"/>
    <w:rsid w:val="00946280"/>
  </w:style>
  <w:style w:type="character" w:customStyle="1" w:styleId="WW8Num25z7">
    <w:name w:val="WW8Num25z7"/>
    <w:uiPriority w:val="99"/>
    <w:rsid w:val="00946280"/>
  </w:style>
  <w:style w:type="character" w:customStyle="1" w:styleId="WW8Num25z8">
    <w:name w:val="WW8Num25z8"/>
    <w:uiPriority w:val="99"/>
    <w:rsid w:val="00946280"/>
  </w:style>
  <w:style w:type="character" w:customStyle="1" w:styleId="WW8Num26z0">
    <w:name w:val="WW8Num26z0"/>
    <w:uiPriority w:val="99"/>
    <w:rsid w:val="00946280"/>
  </w:style>
  <w:style w:type="character" w:customStyle="1" w:styleId="WW8Num27z0">
    <w:name w:val="WW8Num27z0"/>
    <w:uiPriority w:val="99"/>
    <w:rsid w:val="00946280"/>
  </w:style>
  <w:style w:type="character" w:customStyle="1" w:styleId="WW8Num27z1">
    <w:name w:val="WW8Num27z1"/>
    <w:uiPriority w:val="99"/>
    <w:rsid w:val="00946280"/>
  </w:style>
  <w:style w:type="character" w:customStyle="1" w:styleId="WW8Num27z2">
    <w:name w:val="WW8Num27z2"/>
    <w:uiPriority w:val="99"/>
    <w:rsid w:val="00946280"/>
  </w:style>
  <w:style w:type="character" w:customStyle="1" w:styleId="WW8Num27z3">
    <w:name w:val="WW8Num27z3"/>
    <w:uiPriority w:val="99"/>
    <w:rsid w:val="00946280"/>
  </w:style>
  <w:style w:type="character" w:customStyle="1" w:styleId="WW8Num27z4">
    <w:name w:val="WW8Num27z4"/>
    <w:uiPriority w:val="99"/>
    <w:rsid w:val="00946280"/>
  </w:style>
  <w:style w:type="character" w:customStyle="1" w:styleId="WW8Num27z5">
    <w:name w:val="WW8Num27z5"/>
    <w:uiPriority w:val="99"/>
    <w:rsid w:val="00946280"/>
  </w:style>
  <w:style w:type="character" w:customStyle="1" w:styleId="WW8Num27z6">
    <w:name w:val="WW8Num27z6"/>
    <w:uiPriority w:val="99"/>
    <w:rsid w:val="00946280"/>
  </w:style>
  <w:style w:type="character" w:customStyle="1" w:styleId="WW8Num27z7">
    <w:name w:val="WW8Num27z7"/>
    <w:uiPriority w:val="99"/>
    <w:rsid w:val="00946280"/>
  </w:style>
  <w:style w:type="character" w:customStyle="1" w:styleId="WW8Num27z8">
    <w:name w:val="WW8Num27z8"/>
    <w:uiPriority w:val="99"/>
    <w:rsid w:val="00946280"/>
  </w:style>
  <w:style w:type="character" w:customStyle="1" w:styleId="WW8Num28z0">
    <w:name w:val="WW8Num28z0"/>
    <w:uiPriority w:val="99"/>
    <w:rsid w:val="00946280"/>
    <w:rPr>
      <w:rFonts w:eastAsia="Times New Roman"/>
      <w:sz w:val="28"/>
    </w:rPr>
  </w:style>
  <w:style w:type="character" w:customStyle="1" w:styleId="WW8Num28z1">
    <w:name w:val="WW8Num28z1"/>
    <w:uiPriority w:val="99"/>
    <w:rsid w:val="00946280"/>
  </w:style>
  <w:style w:type="character" w:customStyle="1" w:styleId="WW8Num28z2">
    <w:name w:val="WW8Num28z2"/>
    <w:uiPriority w:val="99"/>
    <w:rsid w:val="00946280"/>
  </w:style>
  <w:style w:type="character" w:customStyle="1" w:styleId="WW8Num28z3">
    <w:name w:val="WW8Num28z3"/>
    <w:uiPriority w:val="99"/>
    <w:rsid w:val="00946280"/>
  </w:style>
  <w:style w:type="character" w:customStyle="1" w:styleId="WW8Num28z4">
    <w:name w:val="WW8Num28z4"/>
    <w:uiPriority w:val="99"/>
    <w:rsid w:val="00946280"/>
  </w:style>
  <w:style w:type="character" w:customStyle="1" w:styleId="WW8Num28z5">
    <w:name w:val="WW8Num28z5"/>
    <w:uiPriority w:val="99"/>
    <w:rsid w:val="00946280"/>
  </w:style>
  <w:style w:type="character" w:customStyle="1" w:styleId="WW8Num28z6">
    <w:name w:val="WW8Num28z6"/>
    <w:uiPriority w:val="99"/>
    <w:rsid w:val="00946280"/>
  </w:style>
  <w:style w:type="character" w:customStyle="1" w:styleId="WW8Num28z7">
    <w:name w:val="WW8Num28z7"/>
    <w:uiPriority w:val="99"/>
    <w:rsid w:val="00946280"/>
  </w:style>
  <w:style w:type="character" w:customStyle="1" w:styleId="WW8Num28z8">
    <w:name w:val="WW8Num28z8"/>
    <w:uiPriority w:val="99"/>
    <w:rsid w:val="00946280"/>
  </w:style>
  <w:style w:type="character" w:customStyle="1" w:styleId="WW8Num29z0">
    <w:name w:val="WW8Num29z0"/>
    <w:uiPriority w:val="99"/>
    <w:rsid w:val="00946280"/>
    <w:rPr>
      <w:rFonts w:ascii="Symbol" w:hAnsi="Symbol"/>
    </w:rPr>
  </w:style>
  <w:style w:type="character" w:customStyle="1" w:styleId="WW8Num29z1">
    <w:name w:val="WW8Num29z1"/>
    <w:uiPriority w:val="99"/>
    <w:rsid w:val="00946280"/>
    <w:rPr>
      <w:rFonts w:ascii="Courier New" w:hAnsi="Courier New"/>
    </w:rPr>
  </w:style>
  <w:style w:type="character" w:customStyle="1" w:styleId="WW8Num29z2">
    <w:name w:val="WW8Num29z2"/>
    <w:uiPriority w:val="99"/>
    <w:rsid w:val="00946280"/>
    <w:rPr>
      <w:rFonts w:ascii="Wingdings" w:hAnsi="Wingdings"/>
    </w:rPr>
  </w:style>
  <w:style w:type="character" w:customStyle="1" w:styleId="WW8Num30z0">
    <w:name w:val="WW8Num30z0"/>
    <w:uiPriority w:val="99"/>
    <w:rsid w:val="00946280"/>
    <w:rPr>
      <w:sz w:val="28"/>
    </w:rPr>
  </w:style>
  <w:style w:type="character" w:customStyle="1" w:styleId="WW8Num30z1">
    <w:name w:val="WW8Num30z1"/>
    <w:uiPriority w:val="99"/>
    <w:rsid w:val="00946280"/>
  </w:style>
  <w:style w:type="character" w:customStyle="1" w:styleId="WW8Num30z2">
    <w:name w:val="WW8Num30z2"/>
    <w:uiPriority w:val="99"/>
    <w:rsid w:val="00946280"/>
  </w:style>
  <w:style w:type="character" w:customStyle="1" w:styleId="WW8Num30z3">
    <w:name w:val="WW8Num30z3"/>
    <w:uiPriority w:val="99"/>
    <w:rsid w:val="00946280"/>
  </w:style>
  <w:style w:type="character" w:customStyle="1" w:styleId="WW8Num30z4">
    <w:name w:val="WW8Num30z4"/>
    <w:uiPriority w:val="99"/>
    <w:rsid w:val="00946280"/>
  </w:style>
  <w:style w:type="character" w:customStyle="1" w:styleId="WW8Num30z5">
    <w:name w:val="WW8Num30z5"/>
    <w:uiPriority w:val="99"/>
    <w:rsid w:val="00946280"/>
  </w:style>
  <w:style w:type="character" w:customStyle="1" w:styleId="WW8Num30z6">
    <w:name w:val="WW8Num30z6"/>
    <w:uiPriority w:val="99"/>
    <w:rsid w:val="00946280"/>
  </w:style>
  <w:style w:type="character" w:customStyle="1" w:styleId="WW8Num30z7">
    <w:name w:val="WW8Num30z7"/>
    <w:uiPriority w:val="99"/>
    <w:rsid w:val="00946280"/>
  </w:style>
  <w:style w:type="character" w:customStyle="1" w:styleId="WW8Num30z8">
    <w:name w:val="WW8Num30z8"/>
    <w:uiPriority w:val="99"/>
    <w:rsid w:val="00946280"/>
  </w:style>
  <w:style w:type="character" w:customStyle="1" w:styleId="WW8Num31z0">
    <w:name w:val="WW8Num31z0"/>
    <w:uiPriority w:val="99"/>
    <w:rsid w:val="00946280"/>
  </w:style>
  <w:style w:type="character" w:customStyle="1" w:styleId="WW8Num32z0">
    <w:name w:val="WW8Num32z0"/>
    <w:uiPriority w:val="99"/>
    <w:rsid w:val="00946280"/>
  </w:style>
  <w:style w:type="character" w:customStyle="1" w:styleId="WW8Num32z1">
    <w:name w:val="WW8Num32z1"/>
    <w:uiPriority w:val="99"/>
    <w:rsid w:val="00946280"/>
  </w:style>
  <w:style w:type="character" w:customStyle="1" w:styleId="WW8Num32z2">
    <w:name w:val="WW8Num32z2"/>
    <w:uiPriority w:val="99"/>
    <w:rsid w:val="00946280"/>
  </w:style>
  <w:style w:type="character" w:customStyle="1" w:styleId="WW8Num32z3">
    <w:name w:val="WW8Num32z3"/>
    <w:uiPriority w:val="99"/>
    <w:rsid w:val="00946280"/>
  </w:style>
  <w:style w:type="character" w:customStyle="1" w:styleId="WW8Num32z4">
    <w:name w:val="WW8Num32z4"/>
    <w:uiPriority w:val="99"/>
    <w:rsid w:val="00946280"/>
  </w:style>
  <w:style w:type="character" w:customStyle="1" w:styleId="WW8Num32z5">
    <w:name w:val="WW8Num32z5"/>
    <w:uiPriority w:val="99"/>
    <w:rsid w:val="00946280"/>
  </w:style>
  <w:style w:type="character" w:customStyle="1" w:styleId="WW8Num32z6">
    <w:name w:val="WW8Num32z6"/>
    <w:uiPriority w:val="99"/>
    <w:rsid w:val="00946280"/>
  </w:style>
  <w:style w:type="character" w:customStyle="1" w:styleId="WW8Num32z7">
    <w:name w:val="WW8Num32z7"/>
    <w:uiPriority w:val="99"/>
    <w:rsid w:val="00946280"/>
  </w:style>
  <w:style w:type="character" w:customStyle="1" w:styleId="WW8Num32z8">
    <w:name w:val="WW8Num32z8"/>
    <w:uiPriority w:val="99"/>
    <w:rsid w:val="00946280"/>
  </w:style>
  <w:style w:type="character" w:customStyle="1" w:styleId="WW8Num33z0">
    <w:name w:val="WW8Num33z0"/>
    <w:uiPriority w:val="99"/>
    <w:rsid w:val="00946280"/>
  </w:style>
  <w:style w:type="character" w:customStyle="1" w:styleId="WW8Num34z0">
    <w:name w:val="WW8Num34z0"/>
    <w:uiPriority w:val="99"/>
    <w:rsid w:val="00946280"/>
    <w:rPr>
      <w:sz w:val="28"/>
    </w:rPr>
  </w:style>
  <w:style w:type="character" w:customStyle="1" w:styleId="WW8Num34z1">
    <w:name w:val="WW8Num34z1"/>
    <w:uiPriority w:val="99"/>
    <w:rsid w:val="00946280"/>
  </w:style>
  <w:style w:type="character" w:customStyle="1" w:styleId="WW8Num34z2">
    <w:name w:val="WW8Num34z2"/>
    <w:uiPriority w:val="99"/>
    <w:rsid w:val="00946280"/>
  </w:style>
  <w:style w:type="character" w:customStyle="1" w:styleId="WW8Num34z3">
    <w:name w:val="WW8Num34z3"/>
    <w:uiPriority w:val="99"/>
    <w:rsid w:val="00946280"/>
  </w:style>
  <w:style w:type="character" w:customStyle="1" w:styleId="WW8Num34z4">
    <w:name w:val="WW8Num34z4"/>
    <w:uiPriority w:val="99"/>
    <w:rsid w:val="00946280"/>
  </w:style>
  <w:style w:type="character" w:customStyle="1" w:styleId="WW8Num34z5">
    <w:name w:val="WW8Num34z5"/>
    <w:uiPriority w:val="99"/>
    <w:rsid w:val="00946280"/>
  </w:style>
  <w:style w:type="character" w:customStyle="1" w:styleId="WW8Num34z6">
    <w:name w:val="WW8Num34z6"/>
    <w:uiPriority w:val="99"/>
    <w:rsid w:val="00946280"/>
  </w:style>
  <w:style w:type="character" w:customStyle="1" w:styleId="WW8Num34z7">
    <w:name w:val="WW8Num34z7"/>
    <w:uiPriority w:val="99"/>
    <w:rsid w:val="00946280"/>
  </w:style>
  <w:style w:type="character" w:customStyle="1" w:styleId="WW8Num34z8">
    <w:name w:val="WW8Num34z8"/>
    <w:uiPriority w:val="99"/>
    <w:rsid w:val="00946280"/>
  </w:style>
  <w:style w:type="character" w:customStyle="1" w:styleId="WW8Num35z0">
    <w:name w:val="WW8Num35z0"/>
    <w:uiPriority w:val="99"/>
    <w:rsid w:val="00946280"/>
    <w:rPr>
      <w:b/>
      <w:sz w:val="28"/>
    </w:rPr>
  </w:style>
  <w:style w:type="character" w:customStyle="1" w:styleId="WW8Num35z1">
    <w:name w:val="WW8Num35z1"/>
    <w:uiPriority w:val="99"/>
    <w:rsid w:val="00946280"/>
  </w:style>
  <w:style w:type="character" w:customStyle="1" w:styleId="WW8Num35z2">
    <w:name w:val="WW8Num35z2"/>
    <w:uiPriority w:val="99"/>
    <w:rsid w:val="00946280"/>
  </w:style>
  <w:style w:type="character" w:customStyle="1" w:styleId="WW8Num35z3">
    <w:name w:val="WW8Num35z3"/>
    <w:uiPriority w:val="99"/>
    <w:rsid w:val="00946280"/>
  </w:style>
  <w:style w:type="character" w:customStyle="1" w:styleId="WW8Num35z4">
    <w:name w:val="WW8Num35z4"/>
    <w:uiPriority w:val="99"/>
    <w:rsid w:val="00946280"/>
  </w:style>
  <w:style w:type="character" w:customStyle="1" w:styleId="WW8Num35z5">
    <w:name w:val="WW8Num35z5"/>
    <w:uiPriority w:val="99"/>
    <w:rsid w:val="00946280"/>
  </w:style>
  <w:style w:type="character" w:customStyle="1" w:styleId="WW8Num35z6">
    <w:name w:val="WW8Num35z6"/>
    <w:uiPriority w:val="99"/>
    <w:rsid w:val="00946280"/>
  </w:style>
  <w:style w:type="character" w:customStyle="1" w:styleId="WW8Num35z7">
    <w:name w:val="WW8Num35z7"/>
    <w:uiPriority w:val="99"/>
    <w:rsid w:val="00946280"/>
  </w:style>
  <w:style w:type="character" w:customStyle="1" w:styleId="WW8Num35z8">
    <w:name w:val="WW8Num35z8"/>
    <w:uiPriority w:val="99"/>
    <w:rsid w:val="00946280"/>
  </w:style>
  <w:style w:type="character" w:customStyle="1" w:styleId="WW8Num36z0">
    <w:name w:val="WW8Num36z0"/>
    <w:uiPriority w:val="99"/>
    <w:rsid w:val="00946280"/>
  </w:style>
  <w:style w:type="character" w:customStyle="1" w:styleId="WW8Num36z1">
    <w:name w:val="WW8Num36z1"/>
    <w:uiPriority w:val="99"/>
    <w:rsid w:val="00946280"/>
  </w:style>
  <w:style w:type="character" w:customStyle="1" w:styleId="WW8Num36z2">
    <w:name w:val="WW8Num36z2"/>
    <w:uiPriority w:val="99"/>
    <w:rsid w:val="00946280"/>
  </w:style>
  <w:style w:type="character" w:customStyle="1" w:styleId="WW8Num36z3">
    <w:name w:val="WW8Num36z3"/>
    <w:uiPriority w:val="99"/>
    <w:rsid w:val="00946280"/>
  </w:style>
  <w:style w:type="character" w:customStyle="1" w:styleId="WW8Num36z4">
    <w:name w:val="WW8Num36z4"/>
    <w:uiPriority w:val="99"/>
    <w:rsid w:val="00946280"/>
  </w:style>
  <w:style w:type="character" w:customStyle="1" w:styleId="WW8Num36z5">
    <w:name w:val="WW8Num36z5"/>
    <w:uiPriority w:val="99"/>
    <w:rsid w:val="00946280"/>
  </w:style>
  <w:style w:type="character" w:customStyle="1" w:styleId="WW8Num36z6">
    <w:name w:val="WW8Num36z6"/>
    <w:uiPriority w:val="99"/>
    <w:rsid w:val="00946280"/>
  </w:style>
  <w:style w:type="character" w:customStyle="1" w:styleId="WW8Num36z7">
    <w:name w:val="WW8Num36z7"/>
    <w:uiPriority w:val="99"/>
    <w:rsid w:val="00946280"/>
  </w:style>
  <w:style w:type="character" w:customStyle="1" w:styleId="WW8Num36z8">
    <w:name w:val="WW8Num36z8"/>
    <w:uiPriority w:val="99"/>
    <w:rsid w:val="00946280"/>
  </w:style>
  <w:style w:type="character" w:customStyle="1" w:styleId="WW8Num37z0">
    <w:name w:val="WW8Num37z0"/>
    <w:uiPriority w:val="99"/>
    <w:rsid w:val="00946280"/>
    <w:rPr>
      <w:rFonts w:ascii="Times New Roman" w:hAnsi="Times New Roman"/>
    </w:rPr>
  </w:style>
  <w:style w:type="character" w:customStyle="1" w:styleId="WW8Num37z1">
    <w:name w:val="WW8Num37z1"/>
    <w:uiPriority w:val="99"/>
    <w:rsid w:val="00946280"/>
  </w:style>
  <w:style w:type="character" w:customStyle="1" w:styleId="WW8Num37z2">
    <w:name w:val="WW8Num37z2"/>
    <w:uiPriority w:val="99"/>
    <w:rsid w:val="00946280"/>
  </w:style>
  <w:style w:type="character" w:customStyle="1" w:styleId="WW8Num37z3">
    <w:name w:val="WW8Num37z3"/>
    <w:uiPriority w:val="99"/>
    <w:rsid w:val="00946280"/>
  </w:style>
  <w:style w:type="character" w:customStyle="1" w:styleId="WW8Num37z4">
    <w:name w:val="WW8Num37z4"/>
    <w:uiPriority w:val="99"/>
    <w:rsid w:val="00946280"/>
  </w:style>
  <w:style w:type="character" w:customStyle="1" w:styleId="WW8Num37z5">
    <w:name w:val="WW8Num37z5"/>
    <w:uiPriority w:val="99"/>
    <w:rsid w:val="00946280"/>
  </w:style>
  <w:style w:type="character" w:customStyle="1" w:styleId="WW8Num37z6">
    <w:name w:val="WW8Num37z6"/>
    <w:uiPriority w:val="99"/>
    <w:rsid w:val="00946280"/>
  </w:style>
  <w:style w:type="character" w:customStyle="1" w:styleId="WW8Num37z7">
    <w:name w:val="WW8Num37z7"/>
    <w:uiPriority w:val="99"/>
    <w:rsid w:val="00946280"/>
  </w:style>
  <w:style w:type="character" w:customStyle="1" w:styleId="WW8Num37z8">
    <w:name w:val="WW8Num37z8"/>
    <w:uiPriority w:val="99"/>
    <w:rsid w:val="00946280"/>
  </w:style>
  <w:style w:type="character" w:customStyle="1" w:styleId="WW8Num38z0">
    <w:name w:val="WW8Num38z0"/>
    <w:uiPriority w:val="99"/>
    <w:rsid w:val="00946280"/>
  </w:style>
  <w:style w:type="character" w:customStyle="1" w:styleId="WW8Num38z1">
    <w:name w:val="WW8Num38z1"/>
    <w:uiPriority w:val="99"/>
    <w:rsid w:val="00946280"/>
  </w:style>
  <w:style w:type="character" w:customStyle="1" w:styleId="WW8Num38z2">
    <w:name w:val="WW8Num38z2"/>
    <w:uiPriority w:val="99"/>
    <w:rsid w:val="00946280"/>
  </w:style>
  <w:style w:type="character" w:customStyle="1" w:styleId="WW8Num38z3">
    <w:name w:val="WW8Num38z3"/>
    <w:uiPriority w:val="99"/>
    <w:rsid w:val="00946280"/>
  </w:style>
  <w:style w:type="character" w:customStyle="1" w:styleId="WW8Num38z4">
    <w:name w:val="WW8Num38z4"/>
    <w:uiPriority w:val="99"/>
    <w:rsid w:val="00946280"/>
  </w:style>
  <w:style w:type="character" w:customStyle="1" w:styleId="WW8Num38z5">
    <w:name w:val="WW8Num38z5"/>
    <w:uiPriority w:val="99"/>
    <w:rsid w:val="00946280"/>
  </w:style>
  <w:style w:type="character" w:customStyle="1" w:styleId="WW8Num38z6">
    <w:name w:val="WW8Num38z6"/>
    <w:uiPriority w:val="99"/>
    <w:rsid w:val="00946280"/>
  </w:style>
  <w:style w:type="character" w:customStyle="1" w:styleId="WW8Num38z7">
    <w:name w:val="WW8Num38z7"/>
    <w:uiPriority w:val="99"/>
    <w:rsid w:val="00946280"/>
  </w:style>
  <w:style w:type="character" w:customStyle="1" w:styleId="WW8Num38z8">
    <w:name w:val="WW8Num38z8"/>
    <w:uiPriority w:val="99"/>
    <w:rsid w:val="00946280"/>
  </w:style>
  <w:style w:type="character" w:customStyle="1" w:styleId="WW8Num39z0">
    <w:name w:val="WW8Num39z0"/>
    <w:uiPriority w:val="99"/>
    <w:rsid w:val="00946280"/>
    <w:rPr>
      <w:sz w:val="28"/>
      <w:lang w:val="en-US"/>
    </w:rPr>
  </w:style>
  <w:style w:type="character" w:customStyle="1" w:styleId="WW8Num40z0">
    <w:name w:val="WW8Num40z0"/>
    <w:uiPriority w:val="99"/>
    <w:rsid w:val="00946280"/>
  </w:style>
  <w:style w:type="character" w:customStyle="1" w:styleId="WW8Num40z1">
    <w:name w:val="WW8Num40z1"/>
    <w:uiPriority w:val="99"/>
    <w:rsid w:val="00946280"/>
  </w:style>
  <w:style w:type="character" w:customStyle="1" w:styleId="WW8Num41z0">
    <w:name w:val="WW8Num41z0"/>
    <w:uiPriority w:val="99"/>
    <w:rsid w:val="00946280"/>
    <w:rPr>
      <w:sz w:val="32"/>
    </w:rPr>
  </w:style>
  <w:style w:type="character" w:customStyle="1" w:styleId="WW8Num41z1">
    <w:name w:val="WW8Num41z1"/>
    <w:uiPriority w:val="99"/>
    <w:rsid w:val="00946280"/>
    <w:rPr>
      <w:sz w:val="28"/>
    </w:rPr>
  </w:style>
  <w:style w:type="character" w:customStyle="1" w:styleId="WW8Num41z2">
    <w:name w:val="WW8Num41z2"/>
    <w:uiPriority w:val="99"/>
    <w:rsid w:val="00946280"/>
  </w:style>
  <w:style w:type="character" w:customStyle="1" w:styleId="WW8Num41z3">
    <w:name w:val="WW8Num41z3"/>
    <w:uiPriority w:val="99"/>
    <w:rsid w:val="00946280"/>
  </w:style>
  <w:style w:type="character" w:customStyle="1" w:styleId="WW8Num41z4">
    <w:name w:val="WW8Num41z4"/>
    <w:uiPriority w:val="99"/>
    <w:rsid w:val="00946280"/>
  </w:style>
  <w:style w:type="character" w:customStyle="1" w:styleId="WW8Num41z5">
    <w:name w:val="WW8Num41z5"/>
    <w:uiPriority w:val="99"/>
    <w:rsid w:val="00946280"/>
  </w:style>
  <w:style w:type="character" w:customStyle="1" w:styleId="WW8Num41z6">
    <w:name w:val="WW8Num41z6"/>
    <w:uiPriority w:val="99"/>
    <w:rsid w:val="00946280"/>
  </w:style>
  <w:style w:type="character" w:customStyle="1" w:styleId="WW8Num41z7">
    <w:name w:val="WW8Num41z7"/>
    <w:uiPriority w:val="99"/>
    <w:rsid w:val="00946280"/>
  </w:style>
  <w:style w:type="character" w:customStyle="1" w:styleId="WW8Num41z8">
    <w:name w:val="WW8Num41z8"/>
    <w:uiPriority w:val="99"/>
    <w:rsid w:val="00946280"/>
  </w:style>
  <w:style w:type="character" w:customStyle="1" w:styleId="WW8Num42z0">
    <w:name w:val="WW8Num42z0"/>
    <w:uiPriority w:val="99"/>
    <w:rsid w:val="00946280"/>
  </w:style>
  <w:style w:type="character" w:customStyle="1" w:styleId="WW8Num42z2">
    <w:name w:val="WW8Num42z2"/>
    <w:uiPriority w:val="99"/>
    <w:rsid w:val="00946280"/>
  </w:style>
  <w:style w:type="character" w:customStyle="1" w:styleId="WW8Num42z3">
    <w:name w:val="WW8Num42z3"/>
    <w:uiPriority w:val="99"/>
    <w:rsid w:val="00946280"/>
  </w:style>
  <w:style w:type="character" w:customStyle="1" w:styleId="WW8Num42z4">
    <w:name w:val="WW8Num42z4"/>
    <w:uiPriority w:val="99"/>
    <w:rsid w:val="00946280"/>
  </w:style>
  <w:style w:type="character" w:customStyle="1" w:styleId="WW8Num42z5">
    <w:name w:val="WW8Num42z5"/>
    <w:uiPriority w:val="99"/>
    <w:rsid w:val="00946280"/>
  </w:style>
  <w:style w:type="character" w:customStyle="1" w:styleId="WW8Num42z6">
    <w:name w:val="WW8Num42z6"/>
    <w:uiPriority w:val="99"/>
    <w:rsid w:val="00946280"/>
  </w:style>
  <w:style w:type="character" w:customStyle="1" w:styleId="WW8Num42z7">
    <w:name w:val="WW8Num42z7"/>
    <w:uiPriority w:val="99"/>
    <w:rsid w:val="00946280"/>
  </w:style>
  <w:style w:type="character" w:customStyle="1" w:styleId="WW8Num42z8">
    <w:name w:val="WW8Num42z8"/>
    <w:uiPriority w:val="99"/>
    <w:rsid w:val="00946280"/>
  </w:style>
  <w:style w:type="character" w:customStyle="1" w:styleId="WW8Num43z0">
    <w:name w:val="WW8Num43z0"/>
    <w:uiPriority w:val="99"/>
    <w:rsid w:val="00946280"/>
  </w:style>
  <w:style w:type="character" w:customStyle="1" w:styleId="WW8Num43z1">
    <w:name w:val="WW8Num43z1"/>
    <w:uiPriority w:val="99"/>
    <w:rsid w:val="00946280"/>
  </w:style>
  <w:style w:type="character" w:customStyle="1" w:styleId="WW8Num43z2">
    <w:name w:val="WW8Num43z2"/>
    <w:uiPriority w:val="99"/>
    <w:rsid w:val="00946280"/>
  </w:style>
  <w:style w:type="character" w:customStyle="1" w:styleId="WW8Num43z3">
    <w:name w:val="WW8Num43z3"/>
    <w:uiPriority w:val="99"/>
    <w:rsid w:val="00946280"/>
  </w:style>
  <w:style w:type="character" w:customStyle="1" w:styleId="WW8Num43z4">
    <w:name w:val="WW8Num43z4"/>
    <w:uiPriority w:val="99"/>
    <w:rsid w:val="00946280"/>
  </w:style>
  <w:style w:type="character" w:customStyle="1" w:styleId="WW8Num43z5">
    <w:name w:val="WW8Num43z5"/>
    <w:uiPriority w:val="99"/>
    <w:rsid w:val="00946280"/>
  </w:style>
  <w:style w:type="character" w:customStyle="1" w:styleId="WW8Num43z6">
    <w:name w:val="WW8Num43z6"/>
    <w:uiPriority w:val="99"/>
    <w:rsid w:val="00946280"/>
  </w:style>
  <w:style w:type="character" w:customStyle="1" w:styleId="WW8Num43z7">
    <w:name w:val="WW8Num43z7"/>
    <w:uiPriority w:val="99"/>
    <w:rsid w:val="00946280"/>
  </w:style>
  <w:style w:type="character" w:customStyle="1" w:styleId="WW8Num43z8">
    <w:name w:val="WW8Num43z8"/>
    <w:uiPriority w:val="99"/>
    <w:rsid w:val="00946280"/>
  </w:style>
  <w:style w:type="character" w:customStyle="1" w:styleId="WW8Num44z0">
    <w:name w:val="WW8Num44z0"/>
    <w:uiPriority w:val="99"/>
    <w:rsid w:val="00946280"/>
  </w:style>
  <w:style w:type="character" w:customStyle="1" w:styleId="WW8Num44z1">
    <w:name w:val="WW8Num44z1"/>
    <w:uiPriority w:val="99"/>
    <w:rsid w:val="00946280"/>
  </w:style>
  <w:style w:type="character" w:customStyle="1" w:styleId="WW8Num44z2">
    <w:name w:val="WW8Num44z2"/>
    <w:uiPriority w:val="99"/>
    <w:rsid w:val="00946280"/>
  </w:style>
  <w:style w:type="character" w:customStyle="1" w:styleId="WW8Num44z3">
    <w:name w:val="WW8Num44z3"/>
    <w:uiPriority w:val="99"/>
    <w:rsid w:val="00946280"/>
  </w:style>
  <w:style w:type="character" w:customStyle="1" w:styleId="WW8Num44z4">
    <w:name w:val="WW8Num44z4"/>
    <w:uiPriority w:val="99"/>
    <w:rsid w:val="00946280"/>
  </w:style>
  <w:style w:type="character" w:customStyle="1" w:styleId="WW8Num44z5">
    <w:name w:val="WW8Num44z5"/>
    <w:uiPriority w:val="99"/>
    <w:rsid w:val="00946280"/>
  </w:style>
  <w:style w:type="character" w:customStyle="1" w:styleId="WW8Num44z6">
    <w:name w:val="WW8Num44z6"/>
    <w:uiPriority w:val="99"/>
    <w:rsid w:val="00946280"/>
  </w:style>
  <w:style w:type="character" w:customStyle="1" w:styleId="WW8Num44z7">
    <w:name w:val="WW8Num44z7"/>
    <w:uiPriority w:val="99"/>
    <w:rsid w:val="00946280"/>
  </w:style>
  <w:style w:type="character" w:customStyle="1" w:styleId="WW8Num44z8">
    <w:name w:val="WW8Num44z8"/>
    <w:uiPriority w:val="99"/>
    <w:rsid w:val="00946280"/>
  </w:style>
  <w:style w:type="character" w:customStyle="1" w:styleId="WW8Num45z0">
    <w:name w:val="WW8Num45z0"/>
    <w:uiPriority w:val="99"/>
    <w:rsid w:val="00946280"/>
    <w:rPr>
      <w:rFonts w:ascii="Symbol" w:hAnsi="Symbol"/>
      <w:sz w:val="28"/>
    </w:rPr>
  </w:style>
  <w:style w:type="character" w:customStyle="1" w:styleId="WW8Num45z1">
    <w:name w:val="WW8Num45z1"/>
    <w:uiPriority w:val="99"/>
    <w:rsid w:val="00946280"/>
  </w:style>
  <w:style w:type="character" w:customStyle="1" w:styleId="WW8Num45z2">
    <w:name w:val="WW8Num45z2"/>
    <w:uiPriority w:val="99"/>
    <w:rsid w:val="00946280"/>
  </w:style>
  <w:style w:type="character" w:customStyle="1" w:styleId="WW8Num45z3">
    <w:name w:val="WW8Num45z3"/>
    <w:uiPriority w:val="99"/>
    <w:rsid w:val="00946280"/>
  </w:style>
  <w:style w:type="character" w:customStyle="1" w:styleId="WW8Num45z4">
    <w:name w:val="WW8Num45z4"/>
    <w:uiPriority w:val="99"/>
    <w:rsid w:val="00946280"/>
  </w:style>
  <w:style w:type="character" w:customStyle="1" w:styleId="WW8Num45z5">
    <w:name w:val="WW8Num45z5"/>
    <w:uiPriority w:val="99"/>
    <w:rsid w:val="00946280"/>
  </w:style>
  <w:style w:type="character" w:customStyle="1" w:styleId="WW8Num45z6">
    <w:name w:val="WW8Num45z6"/>
    <w:uiPriority w:val="99"/>
    <w:rsid w:val="00946280"/>
  </w:style>
  <w:style w:type="character" w:customStyle="1" w:styleId="WW8Num45z7">
    <w:name w:val="WW8Num45z7"/>
    <w:uiPriority w:val="99"/>
    <w:rsid w:val="00946280"/>
  </w:style>
  <w:style w:type="character" w:customStyle="1" w:styleId="WW8Num45z8">
    <w:name w:val="WW8Num45z8"/>
    <w:uiPriority w:val="99"/>
    <w:rsid w:val="00946280"/>
  </w:style>
  <w:style w:type="character" w:customStyle="1" w:styleId="WW8Num46z0">
    <w:name w:val="WW8Num46z0"/>
    <w:uiPriority w:val="99"/>
    <w:rsid w:val="00946280"/>
    <w:rPr>
      <w:rFonts w:ascii="Times New Roman" w:hAnsi="Times New Roman"/>
    </w:rPr>
  </w:style>
  <w:style w:type="character" w:customStyle="1" w:styleId="WW8Num46z1">
    <w:name w:val="WW8Num46z1"/>
    <w:uiPriority w:val="99"/>
    <w:rsid w:val="00946280"/>
  </w:style>
  <w:style w:type="character" w:customStyle="1" w:styleId="WW8Num47z0">
    <w:name w:val="WW8Num47z0"/>
    <w:uiPriority w:val="99"/>
    <w:rsid w:val="00946280"/>
    <w:rPr>
      <w:rFonts w:ascii="Symbol" w:eastAsia="Times New Roman" w:hAnsi="Symbol"/>
      <w:sz w:val="28"/>
    </w:rPr>
  </w:style>
  <w:style w:type="character" w:customStyle="1" w:styleId="WW8Num47z1">
    <w:name w:val="WW8Num47z1"/>
    <w:uiPriority w:val="99"/>
    <w:rsid w:val="00946280"/>
    <w:rPr>
      <w:rFonts w:ascii="Courier New" w:hAnsi="Courier New"/>
    </w:rPr>
  </w:style>
  <w:style w:type="character" w:customStyle="1" w:styleId="WW8Num47z2">
    <w:name w:val="WW8Num47z2"/>
    <w:uiPriority w:val="99"/>
    <w:rsid w:val="00946280"/>
    <w:rPr>
      <w:rFonts w:ascii="Wingdings" w:hAnsi="Wingdings"/>
    </w:rPr>
  </w:style>
  <w:style w:type="character" w:customStyle="1" w:styleId="WW8Num48z0">
    <w:name w:val="WW8Num48z0"/>
    <w:uiPriority w:val="99"/>
    <w:rsid w:val="00946280"/>
  </w:style>
  <w:style w:type="character" w:customStyle="1" w:styleId="WW8Num48z1">
    <w:name w:val="WW8Num48z1"/>
    <w:uiPriority w:val="99"/>
    <w:rsid w:val="00946280"/>
  </w:style>
  <w:style w:type="character" w:customStyle="1" w:styleId="WW8Num48z2">
    <w:name w:val="WW8Num48z2"/>
    <w:uiPriority w:val="99"/>
    <w:rsid w:val="00946280"/>
  </w:style>
  <w:style w:type="character" w:customStyle="1" w:styleId="WW8Num48z3">
    <w:name w:val="WW8Num48z3"/>
    <w:uiPriority w:val="99"/>
    <w:rsid w:val="00946280"/>
  </w:style>
  <w:style w:type="character" w:customStyle="1" w:styleId="WW8Num48z4">
    <w:name w:val="WW8Num48z4"/>
    <w:uiPriority w:val="99"/>
    <w:rsid w:val="00946280"/>
  </w:style>
  <w:style w:type="character" w:customStyle="1" w:styleId="WW8Num48z5">
    <w:name w:val="WW8Num48z5"/>
    <w:uiPriority w:val="99"/>
    <w:rsid w:val="00946280"/>
  </w:style>
  <w:style w:type="character" w:customStyle="1" w:styleId="WW8Num48z6">
    <w:name w:val="WW8Num48z6"/>
    <w:uiPriority w:val="99"/>
    <w:rsid w:val="00946280"/>
  </w:style>
  <w:style w:type="character" w:customStyle="1" w:styleId="WW8Num48z7">
    <w:name w:val="WW8Num48z7"/>
    <w:uiPriority w:val="99"/>
    <w:rsid w:val="00946280"/>
  </w:style>
  <w:style w:type="character" w:customStyle="1" w:styleId="WW8Num48z8">
    <w:name w:val="WW8Num48z8"/>
    <w:uiPriority w:val="99"/>
    <w:rsid w:val="00946280"/>
  </w:style>
  <w:style w:type="character" w:customStyle="1" w:styleId="10">
    <w:name w:val="Основной шрифт абзаца1"/>
    <w:uiPriority w:val="99"/>
    <w:rsid w:val="00946280"/>
  </w:style>
  <w:style w:type="character" w:customStyle="1" w:styleId="DefaultParagraphFont1">
    <w:name w:val="Default Paragraph Font1"/>
    <w:uiPriority w:val="99"/>
    <w:rsid w:val="00946280"/>
  </w:style>
  <w:style w:type="character" w:customStyle="1" w:styleId="12">
    <w:name w:val="Заголовок 1 Знак"/>
    <w:uiPriority w:val="99"/>
    <w:rsid w:val="00946280"/>
    <w:rPr>
      <w:rFonts w:ascii="Arial" w:hAnsi="Arial"/>
      <w:b/>
      <w:kern w:val="1"/>
      <w:sz w:val="32"/>
    </w:rPr>
  </w:style>
  <w:style w:type="character" w:customStyle="1" w:styleId="a4">
    <w:name w:val="Верх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5">
    <w:name w:val="Ниж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6">
    <w:name w:val="Название Знак"/>
    <w:uiPriority w:val="99"/>
    <w:rsid w:val="00946280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1"/>
    <w:uiPriority w:val="99"/>
    <w:rsid w:val="00946280"/>
    <w:rPr>
      <w:rFonts w:cs="Times New Roman"/>
    </w:rPr>
  </w:style>
  <w:style w:type="character" w:styleId="a7">
    <w:name w:val="Hyperlink"/>
    <w:basedOn w:val="a1"/>
    <w:uiPriority w:val="99"/>
    <w:rsid w:val="00946280"/>
    <w:rPr>
      <w:rFonts w:cs="Times New Roman"/>
      <w:color w:val="0000FF"/>
      <w:u w:val="single"/>
    </w:rPr>
  </w:style>
  <w:style w:type="character" w:customStyle="1" w:styleId="PlaceholderText1">
    <w:name w:val="Placeholder Text1"/>
    <w:uiPriority w:val="99"/>
    <w:rsid w:val="00946280"/>
    <w:rPr>
      <w:color w:val="808080"/>
    </w:rPr>
  </w:style>
  <w:style w:type="character" w:customStyle="1" w:styleId="60">
    <w:name w:val="Заголовок 6 Знак"/>
    <w:uiPriority w:val="99"/>
    <w:rsid w:val="00946280"/>
    <w:rPr>
      <w:rFonts w:ascii="Calibri Light" w:hAnsi="Calibri Light"/>
      <w:color w:val="1F4D78"/>
      <w:sz w:val="24"/>
    </w:rPr>
  </w:style>
  <w:style w:type="character" w:customStyle="1" w:styleId="LineNumber1">
    <w:name w:val="Line Number1"/>
    <w:basedOn w:val="DefaultParagraphFont1"/>
    <w:uiPriority w:val="99"/>
    <w:rsid w:val="00946280"/>
    <w:rPr>
      <w:rFonts w:cs="Times New Roman"/>
    </w:rPr>
  </w:style>
  <w:style w:type="character" w:customStyle="1" w:styleId="ListLabel1">
    <w:name w:val="ListLabel 1"/>
    <w:uiPriority w:val="99"/>
    <w:rsid w:val="00946280"/>
  </w:style>
  <w:style w:type="character" w:customStyle="1" w:styleId="a8">
    <w:name w:val="Текст выноски Знак"/>
    <w:uiPriority w:val="99"/>
    <w:rsid w:val="00946280"/>
    <w:rPr>
      <w:rFonts w:ascii="Tahoma" w:hAnsi="Tahoma"/>
      <w:sz w:val="16"/>
    </w:rPr>
  </w:style>
  <w:style w:type="character" w:customStyle="1" w:styleId="Style1Char">
    <w:name w:val="Style1 Char"/>
    <w:uiPriority w:val="99"/>
    <w:rsid w:val="00946280"/>
    <w:rPr>
      <w:sz w:val="28"/>
    </w:rPr>
  </w:style>
  <w:style w:type="character" w:customStyle="1" w:styleId="RTFNum21">
    <w:name w:val="RTF_Num 2 1"/>
    <w:uiPriority w:val="99"/>
    <w:rsid w:val="00946280"/>
    <w:rPr>
      <w:rFonts w:ascii="Symbol" w:hAnsi="Symbol"/>
    </w:rPr>
  </w:style>
  <w:style w:type="character" w:customStyle="1" w:styleId="a9">
    <w:name w:val="Символ нумерации"/>
    <w:uiPriority w:val="99"/>
    <w:rsid w:val="00946280"/>
  </w:style>
  <w:style w:type="paragraph" w:customStyle="1" w:styleId="13">
    <w:name w:val="Заголовок1"/>
    <w:basedOn w:val="a"/>
    <w:next w:val="a0"/>
    <w:uiPriority w:val="99"/>
    <w:rsid w:val="0094628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link w:val="aa"/>
    <w:uiPriority w:val="99"/>
    <w:rsid w:val="00946280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394128"/>
    <w:rPr>
      <w:sz w:val="24"/>
      <w:szCs w:val="24"/>
      <w:lang w:eastAsia="ar-SA"/>
    </w:rPr>
  </w:style>
  <w:style w:type="paragraph" w:styleId="ab">
    <w:name w:val="List"/>
    <w:basedOn w:val="a0"/>
    <w:uiPriority w:val="99"/>
    <w:rsid w:val="00946280"/>
    <w:rPr>
      <w:rFonts w:cs="Mangal"/>
    </w:rPr>
  </w:style>
  <w:style w:type="paragraph" w:customStyle="1" w:styleId="21">
    <w:name w:val="Название2"/>
    <w:basedOn w:val="a"/>
    <w:uiPriority w:val="99"/>
    <w:rsid w:val="00946280"/>
    <w:pPr>
      <w:suppressLineNumbers/>
      <w:spacing w:before="120" w:after="120"/>
    </w:pPr>
    <w:rPr>
      <w:rFonts w:cs="Arial Unicode MS"/>
      <w:i/>
      <w:iCs/>
    </w:rPr>
  </w:style>
  <w:style w:type="paragraph" w:customStyle="1" w:styleId="22">
    <w:name w:val="Указатель2"/>
    <w:basedOn w:val="a"/>
    <w:uiPriority w:val="99"/>
    <w:rsid w:val="00946280"/>
    <w:pPr>
      <w:suppressLineNumbers/>
    </w:pPr>
    <w:rPr>
      <w:rFonts w:cs="Arial Unicode MS"/>
    </w:rPr>
  </w:style>
  <w:style w:type="paragraph" w:customStyle="1" w:styleId="14">
    <w:name w:val="Название1"/>
    <w:basedOn w:val="a"/>
    <w:uiPriority w:val="99"/>
    <w:rsid w:val="00946280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uiPriority w:val="99"/>
    <w:rsid w:val="00946280"/>
    <w:pPr>
      <w:suppressLineNumbers/>
    </w:pPr>
    <w:rPr>
      <w:rFonts w:cs="Mangal"/>
    </w:rPr>
  </w:style>
  <w:style w:type="paragraph" w:customStyle="1" w:styleId="NoSpacing1">
    <w:name w:val="No Spacing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customStyle="1" w:styleId="ListParagraph1">
    <w:name w:val="List Paragraph1"/>
    <w:basedOn w:val="a"/>
    <w:uiPriority w:val="99"/>
    <w:rsid w:val="00946280"/>
    <w:pPr>
      <w:ind w:left="720"/>
    </w:pPr>
  </w:style>
  <w:style w:type="paragraph" w:styleId="ac">
    <w:name w:val="header"/>
    <w:basedOn w:val="a"/>
    <w:link w:val="16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16">
    <w:name w:val="Верхний колонтитул Знак1"/>
    <w:basedOn w:val="a1"/>
    <w:link w:val="ac"/>
    <w:uiPriority w:val="99"/>
    <w:semiHidden/>
    <w:rsid w:val="00394128"/>
    <w:rPr>
      <w:sz w:val="24"/>
      <w:szCs w:val="24"/>
      <w:lang w:eastAsia="ar-SA"/>
    </w:rPr>
  </w:style>
  <w:style w:type="paragraph" w:styleId="ad">
    <w:name w:val="footer"/>
    <w:basedOn w:val="a"/>
    <w:link w:val="17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17">
    <w:name w:val="Нижний колонтитул Знак1"/>
    <w:basedOn w:val="a1"/>
    <w:link w:val="ad"/>
    <w:uiPriority w:val="99"/>
    <w:semiHidden/>
    <w:rsid w:val="00394128"/>
    <w:rPr>
      <w:sz w:val="24"/>
      <w:szCs w:val="24"/>
      <w:lang w:eastAsia="ar-SA"/>
    </w:rPr>
  </w:style>
  <w:style w:type="paragraph" w:styleId="ae">
    <w:name w:val="Title"/>
    <w:basedOn w:val="a"/>
    <w:next w:val="af"/>
    <w:link w:val="18"/>
    <w:uiPriority w:val="99"/>
    <w:qFormat/>
    <w:rsid w:val="00946280"/>
    <w:pPr>
      <w:jc w:val="center"/>
    </w:pPr>
    <w:rPr>
      <w:b/>
      <w:bCs/>
      <w:sz w:val="36"/>
      <w:szCs w:val="20"/>
    </w:rPr>
  </w:style>
  <w:style w:type="character" w:customStyle="1" w:styleId="18">
    <w:name w:val="Название Знак1"/>
    <w:basedOn w:val="a1"/>
    <w:link w:val="ae"/>
    <w:uiPriority w:val="10"/>
    <w:rsid w:val="00394128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af">
    <w:name w:val="Subtitle"/>
    <w:basedOn w:val="13"/>
    <w:next w:val="a0"/>
    <w:link w:val="af0"/>
    <w:uiPriority w:val="99"/>
    <w:qFormat/>
    <w:rsid w:val="00946280"/>
    <w:pPr>
      <w:jc w:val="center"/>
    </w:pPr>
    <w:rPr>
      <w:i/>
      <w:iCs/>
    </w:rPr>
  </w:style>
  <w:style w:type="character" w:customStyle="1" w:styleId="af0">
    <w:name w:val="Подзаголовок Знак"/>
    <w:basedOn w:val="a1"/>
    <w:link w:val="af"/>
    <w:uiPriority w:val="11"/>
    <w:rsid w:val="00394128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19">
    <w:name w:val="toc 1"/>
    <w:basedOn w:val="a"/>
    <w:uiPriority w:val="99"/>
    <w:rsid w:val="00946280"/>
    <w:pPr>
      <w:tabs>
        <w:tab w:val="right" w:leader="dot" w:pos="9638"/>
      </w:tabs>
    </w:pPr>
  </w:style>
  <w:style w:type="paragraph" w:styleId="af1">
    <w:name w:val="No Spacing"/>
    <w:uiPriority w:val="99"/>
    <w:qFormat/>
    <w:rsid w:val="00946280"/>
    <w:pPr>
      <w:suppressAutoHyphens/>
    </w:pPr>
    <w:rPr>
      <w:rFonts w:ascii="Calibri" w:hAnsi="Calibri" w:cs="Calibri"/>
      <w:lang w:eastAsia="ar-SA"/>
    </w:rPr>
  </w:style>
  <w:style w:type="paragraph" w:styleId="af2">
    <w:name w:val="List Paragraph"/>
    <w:basedOn w:val="a"/>
    <w:uiPriority w:val="99"/>
    <w:qFormat/>
    <w:rsid w:val="00946280"/>
    <w:pPr>
      <w:suppressAutoHyphens w:val="0"/>
      <w:spacing w:line="240" w:lineRule="auto"/>
      <w:ind w:left="720"/>
    </w:pPr>
  </w:style>
  <w:style w:type="paragraph" w:customStyle="1" w:styleId="1a">
    <w:name w:val="Без интервала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styleId="af3">
    <w:name w:val="TOC Heading"/>
    <w:basedOn w:val="1"/>
    <w:next w:val="a"/>
    <w:uiPriority w:val="99"/>
    <w:qFormat/>
    <w:rsid w:val="00946280"/>
    <w:pPr>
      <w:keepLines/>
      <w:numPr>
        <w:numId w:val="0"/>
      </w:numPr>
      <w:suppressAutoHyphens w:val="0"/>
      <w:spacing w:before="480" w:line="276" w:lineRule="auto"/>
    </w:pPr>
    <w:rPr>
      <w:rFonts w:ascii="Cambria" w:hAnsi="Cambria" w:cs="Times New Roman"/>
      <w:color w:val="365F91"/>
      <w:szCs w:val="28"/>
    </w:rPr>
  </w:style>
  <w:style w:type="paragraph" w:styleId="23">
    <w:name w:val="toc 2"/>
    <w:basedOn w:val="a"/>
    <w:next w:val="a"/>
    <w:uiPriority w:val="99"/>
    <w:rsid w:val="00946280"/>
    <w:pPr>
      <w:suppressAutoHyphens w:val="0"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uiPriority w:val="99"/>
    <w:rsid w:val="00946280"/>
    <w:pPr>
      <w:suppressAutoHyphens w:val="0"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4">
    <w:name w:val="Balloon Text"/>
    <w:basedOn w:val="a"/>
    <w:link w:val="1b"/>
    <w:uiPriority w:val="99"/>
    <w:rsid w:val="00946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b">
    <w:name w:val="Текст выноски Знак1"/>
    <w:basedOn w:val="a1"/>
    <w:link w:val="af4"/>
    <w:uiPriority w:val="99"/>
    <w:semiHidden/>
    <w:rsid w:val="00394128"/>
    <w:rPr>
      <w:sz w:val="0"/>
      <w:szCs w:val="0"/>
      <w:lang w:eastAsia="ar-SA"/>
    </w:rPr>
  </w:style>
  <w:style w:type="paragraph" w:customStyle="1" w:styleId="Style1">
    <w:name w:val="Style1"/>
    <w:basedOn w:val="a"/>
    <w:uiPriority w:val="99"/>
    <w:rsid w:val="00946280"/>
    <w:pPr>
      <w:suppressAutoHyphens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af5">
    <w:name w:val="Содержимое таблицы"/>
    <w:basedOn w:val="a"/>
    <w:uiPriority w:val="99"/>
    <w:rsid w:val="00946280"/>
    <w:pPr>
      <w:suppressLineNumbers/>
    </w:pPr>
  </w:style>
  <w:style w:type="paragraph" w:customStyle="1" w:styleId="af6">
    <w:name w:val="Заголовок таблицы"/>
    <w:basedOn w:val="af5"/>
    <w:uiPriority w:val="99"/>
    <w:rsid w:val="00946280"/>
    <w:pPr>
      <w:jc w:val="center"/>
    </w:pPr>
    <w:rPr>
      <w:b/>
      <w:bCs/>
    </w:rPr>
  </w:style>
  <w:style w:type="paragraph" w:styleId="4">
    <w:name w:val="toc 4"/>
    <w:basedOn w:val="22"/>
    <w:uiPriority w:val="99"/>
    <w:rsid w:val="00946280"/>
    <w:pPr>
      <w:tabs>
        <w:tab w:val="right" w:leader="dot" w:pos="8789"/>
      </w:tabs>
      <w:ind w:left="849"/>
    </w:pPr>
  </w:style>
  <w:style w:type="paragraph" w:styleId="5">
    <w:name w:val="toc 5"/>
    <w:basedOn w:val="22"/>
    <w:uiPriority w:val="99"/>
    <w:rsid w:val="00946280"/>
    <w:pPr>
      <w:tabs>
        <w:tab w:val="right" w:leader="dot" w:pos="8506"/>
      </w:tabs>
      <w:ind w:left="1132"/>
    </w:pPr>
  </w:style>
  <w:style w:type="paragraph" w:styleId="62">
    <w:name w:val="toc 6"/>
    <w:basedOn w:val="22"/>
    <w:uiPriority w:val="99"/>
    <w:rsid w:val="00946280"/>
    <w:pPr>
      <w:tabs>
        <w:tab w:val="right" w:leader="dot" w:pos="8223"/>
      </w:tabs>
      <w:ind w:left="1415"/>
    </w:pPr>
  </w:style>
  <w:style w:type="paragraph" w:styleId="7">
    <w:name w:val="toc 7"/>
    <w:basedOn w:val="22"/>
    <w:uiPriority w:val="99"/>
    <w:rsid w:val="00946280"/>
    <w:pPr>
      <w:tabs>
        <w:tab w:val="right" w:leader="dot" w:pos="7940"/>
      </w:tabs>
      <w:ind w:left="1698"/>
    </w:pPr>
  </w:style>
  <w:style w:type="paragraph" w:styleId="8">
    <w:name w:val="toc 8"/>
    <w:basedOn w:val="22"/>
    <w:uiPriority w:val="99"/>
    <w:rsid w:val="00946280"/>
    <w:pPr>
      <w:tabs>
        <w:tab w:val="right" w:leader="dot" w:pos="7657"/>
      </w:tabs>
      <w:ind w:left="1981"/>
    </w:pPr>
  </w:style>
  <w:style w:type="paragraph" w:styleId="9">
    <w:name w:val="toc 9"/>
    <w:basedOn w:val="22"/>
    <w:uiPriority w:val="99"/>
    <w:rsid w:val="00946280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22"/>
    <w:uiPriority w:val="99"/>
    <w:rsid w:val="00946280"/>
    <w:pPr>
      <w:tabs>
        <w:tab w:val="right" w:leader="dot" w:pos="7091"/>
      </w:tabs>
      <w:ind w:left="2547"/>
    </w:pPr>
  </w:style>
  <w:style w:type="paragraph" w:styleId="af7">
    <w:name w:val="Normal (Web)"/>
    <w:basedOn w:val="a"/>
    <w:uiPriority w:val="99"/>
    <w:rsid w:val="00902D86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paragraph" w:customStyle="1" w:styleId="Standard">
    <w:name w:val="Standard"/>
    <w:uiPriority w:val="99"/>
    <w:rsid w:val="00B950FC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uiPriority w:val="99"/>
    <w:rsid w:val="00B950FC"/>
    <w:pPr>
      <w:suppressLineNumbers/>
    </w:pPr>
  </w:style>
  <w:style w:type="table" w:styleId="af8">
    <w:name w:val="Table Grid"/>
    <w:basedOn w:val="a2"/>
    <w:uiPriority w:val="99"/>
    <w:rsid w:val="00D9751D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66C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9">
    <w:name w:val="ЗАГОЛОВОК"/>
    <w:basedOn w:val="1"/>
    <w:link w:val="afa"/>
    <w:uiPriority w:val="99"/>
    <w:rsid w:val="001C0F2B"/>
    <w:pPr>
      <w:numPr>
        <w:numId w:val="0"/>
      </w:numPr>
      <w:tabs>
        <w:tab w:val="clear" w:pos="432"/>
      </w:tabs>
      <w:suppressAutoHyphens w:val="0"/>
      <w:spacing w:before="240" w:after="60" w:line="360" w:lineRule="auto"/>
      <w:ind w:firstLine="708"/>
      <w:jc w:val="center"/>
    </w:pPr>
    <w:rPr>
      <w:rFonts w:cs="Times New Roman"/>
      <w:kern w:val="32"/>
      <w:lang w:eastAsia="en-US"/>
    </w:rPr>
  </w:style>
  <w:style w:type="character" w:customStyle="1" w:styleId="afa">
    <w:name w:val="ЗАГОЛОВОК Знак"/>
    <w:link w:val="af9"/>
    <w:uiPriority w:val="99"/>
    <w:locked/>
    <w:rsid w:val="001C0F2B"/>
    <w:rPr>
      <w:b/>
      <w:kern w:val="32"/>
      <w:sz w:val="32"/>
      <w:lang w:eastAsia="en-US"/>
    </w:rPr>
  </w:style>
  <w:style w:type="character" w:customStyle="1" w:styleId="st">
    <w:name w:val="st"/>
    <w:basedOn w:val="a1"/>
    <w:uiPriority w:val="99"/>
    <w:rsid w:val="00AC450F"/>
    <w:rPr>
      <w:rFonts w:cs="Times New Roman"/>
    </w:rPr>
  </w:style>
  <w:style w:type="paragraph" w:customStyle="1" w:styleId="24">
    <w:name w:val="Без интервала2"/>
    <w:uiPriority w:val="99"/>
    <w:rsid w:val="00926F91"/>
    <w:pPr>
      <w:suppressAutoHyphens/>
    </w:pPr>
    <w:rPr>
      <w:rFonts w:ascii="Calibri" w:hAnsi="Calibri" w:cs="Calibri"/>
      <w:lang w:eastAsia="ar-SA"/>
    </w:rPr>
  </w:style>
  <w:style w:type="numbering" w:customStyle="1" w:styleId="WW8Num39">
    <w:name w:val="WW8Num39"/>
    <w:rsid w:val="00394128"/>
    <w:pPr>
      <w:numPr>
        <w:numId w:val="2"/>
      </w:numPr>
    </w:pPr>
  </w:style>
  <w:style w:type="paragraph" w:customStyle="1" w:styleId="30">
    <w:name w:val="Без интервала3"/>
    <w:rsid w:val="004C7E27"/>
    <w:pPr>
      <w:spacing w:line="360" w:lineRule="auto"/>
      <w:ind w:firstLine="709"/>
      <w:jc w:val="both"/>
    </w:pPr>
    <w:rPr>
      <w:rFonts w:eastAsia="Calibr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80637-C29A-4CA6-A25A-A0610064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1426</Words>
  <Characters>8132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</dc:creator>
  <cp:lastModifiedBy>Пользователь Windows</cp:lastModifiedBy>
  <cp:revision>6</cp:revision>
  <cp:lastPrinted>2018-02-12T15:40:00Z</cp:lastPrinted>
  <dcterms:created xsi:type="dcterms:W3CDTF">2018-05-09T18:03:00Z</dcterms:created>
  <dcterms:modified xsi:type="dcterms:W3CDTF">2018-05-10T00:35:00Z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